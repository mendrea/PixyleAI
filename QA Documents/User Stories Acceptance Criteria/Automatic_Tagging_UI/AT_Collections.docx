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F37" w:rsidRDefault="00516F37" w:rsidP="00976E8C">
      <w:pPr>
        <w:spacing w:after="0"/>
        <w:jc w:val="center"/>
      </w:pPr>
    </w:p>
    <w:p w:rsidR="007C32C7" w:rsidRDefault="007C32C7" w:rsidP="007C32C7">
      <w:pPr>
        <w:pStyle w:val="Heading1"/>
      </w:pPr>
      <w:r>
        <w:rPr>
          <w:rFonts w:asciiTheme="minorHAnsi" w:eastAsiaTheme="minorEastAsia" w:hAnsiTheme="minorHAnsi" w:cstheme="minorBidi"/>
          <w:color w:val="auto"/>
          <w:sz w:val="2"/>
          <w:szCs w:val="2"/>
        </w:rPr>
        <w:softHyphen/>
      </w:r>
      <w:r w:rsidRPr="00C27E42">
        <w:t xml:space="preserve"> </w:t>
      </w:r>
      <w:r>
        <w:t xml:space="preserve">US_001: </w:t>
      </w:r>
      <w:r w:rsidR="00505ACF">
        <w:t>Automatic Tagging – UI Testing</w:t>
      </w:r>
      <w: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7C32C7" w:rsidRPr="00C758D5" w:rsidTr="00495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7C32C7" w:rsidRPr="00225047" w:rsidRDefault="007C32C7" w:rsidP="0049527A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Description</w:t>
            </w:r>
          </w:p>
        </w:tc>
        <w:tc>
          <w:tcPr>
            <w:tcW w:w="9175" w:type="dxa"/>
          </w:tcPr>
          <w:p w:rsidR="007C32C7" w:rsidRPr="00BA23C5" w:rsidRDefault="007C32C7" w:rsidP="00505ACF">
            <w:pPr>
              <w:pStyle w:val="NormalWeb"/>
              <w:shd w:val="clear" w:color="auto" w:fill="FFFFFF"/>
              <w:spacing w:after="24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As a customer, I want </w:t>
            </w:r>
            <w:r w:rsidR="00505ACF">
              <w:rPr>
                <w:rFonts w:ascii="Segoe UI" w:hAnsi="Segoe UI" w:cs="Segoe UI"/>
                <w:color w:val="24292E"/>
                <w:sz w:val="21"/>
                <w:szCs w:val="21"/>
              </w:rPr>
              <w:t>to login with my credentials so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 I can </w:t>
            </w:r>
            <w:r w:rsidR="00505ACF"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be 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securely </w:t>
            </w:r>
            <w:r w:rsidR="00505ACF" w:rsidRPr="00505ACF"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taken to </w:t>
            </w:r>
            <w:r w:rsidR="00505ACF">
              <w:rPr>
                <w:rFonts w:ascii="Segoe UI" w:hAnsi="Segoe UI" w:cs="Segoe UI"/>
                <w:color w:val="24292E"/>
                <w:sz w:val="21"/>
                <w:szCs w:val="21"/>
              </w:rPr>
              <w:t>a</w:t>
            </w:r>
            <w:r w:rsidR="00505ACF" w:rsidRPr="00505ACF"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 dashboard where </w:t>
            </w:r>
            <w:r w:rsidR="00505ACF">
              <w:rPr>
                <w:rFonts w:ascii="Segoe UI" w:hAnsi="Segoe UI" w:cs="Segoe UI"/>
                <w:color w:val="24292E"/>
                <w:sz w:val="21"/>
                <w:szCs w:val="21"/>
              </w:rPr>
              <w:t>I</w:t>
            </w:r>
            <w:r w:rsidR="00505ACF" w:rsidRPr="00505ACF"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 can see all </w:t>
            </w:r>
            <w:r w:rsidR="00505ACF">
              <w:rPr>
                <w:rFonts w:ascii="Segoe UI" w:hAnsi="Segoe UI" w:cs="Segoe UI"/>
                <w:color w:val="24292E"/>
                <w:sz w:val="21"/>
                <w:szCs w:val="21"/>
              </w:rPr>
              <w:t>my</w:t>
            </w:r>
            <w:r w:rsidR="00505ACF" w:rsidRPr="00505ACF"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 uploaded collections.</w:t>
            </w:r>
          </w:p>
        </w:tc>
      </w:tr>
      <w:tr w:rsidR="007C32C7" w:rsidRPr="00225047" w:rsidTr="0049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7C32C7" w:rsidRPr="00225047" w:rsidRDefault="007C32C7" w:rsidP="0049527A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Assigned To</w:t>
            </w:r>
          </w:p>
        </w:tc>
        <w:tc>
          <w:tcPr>
            <w:tcW w:w="9175" w:type="dxa"/>
          </w:tcPr>
          <w:p w:rsidR="007C32C7" w:rsidRPr="00225047" w:rsidRDefault="00561582" w:rsidP="0049527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Jovana</w:t>
            </w:r>
            <w:proofErr w:type="spellEnd"/>
            <w:r>
              <w:t xml:space="preserve"> </w:t>
            </w:r>
            <w:proofErr w:type="spellStart"/>
            <w:r>
              <w:t>Kordumova</w:t>
            </w:r>
            <w:proofErr w:type="spellEnd"/>
          </w:p>
        </w:tc>
      </w:tr>
      <w:tr w:rsidR="007C32C7" w:rsidRPr="00225047" w:rsidTr="00495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7C32C7" w:rsidRPr="00225047" w:rsidRDefault="007C32C7" w:rsidP="0049527A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State</w:t>
            </w:r>
          </w:p>
        </w:tc>
        <w:tc>
          <w:tcPr>
            <w:tcW w:w="9175" w:type="dxa"/>
          </w:tcPr>
          <w:p w:rsidR="007C32C7" w:rsidRPr="00225047" w:rsidRDefault="00561582" w:rsidP="0056158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Design</w:t>
            </w:r>
          </w:p>
        </w:tc>
      </w:tr>
      <w:tr w:rsidR="007C32C7" w:rsidRPr="00225047" w:rsidTr="0049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7C32C7" w:rsidRPr="00225047" w:rsidRDefault="007C32C7" w:rsidP="0049527A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Priority</w:t>
            </w:r>
          </w:p>
        </w:tc>
        <w:tc>
          <w:tcPr>
            <w:tcW w:w="9175" w:type="dxa"/>
          </w:tcPr>
          <w:p w:rsidR="007C32C7" w:rsidRPr="00225047" w:rsidRDefault="007C32C7" w:rsidP="0049527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7C32C7" w:rsidRPr="00225047" w:rsidTr="00495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7C32C7" w:rsidRPr="00225047" w:rsidRDefault="007C32C7" w:rsidP="0049527A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Risk</w:t>
            </w:r>
          </w:p>
        </w:tc>
        <w:tc>
          <w:tcPr>
            <w:tcW w:w="9175" w:type="dxa"/>
          </w:tcPr>
          <w:p w:rsidR="007C32C7" w:rsidRPr="00225047" w:rsidRDefault="007C32C7" w:rsidP="0049527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</w:tbl>
    <w:p w:rsidR="007C32C7" w:rsidRDefault="007C32C7" w:rsidP="007C32C7">
      <w:pPr>
        <w:pStyle w:val="Publishwithline"/>
      </w:pPr>
    </w:p>
    <w:p w:rsidR="007C32C7" w:rsidRDefault="007C32C7" w:rsidP="007C32C7">
      <w:pPr>
        <w:pStyle w:val="NormalWeb"/>
        <w:shd w:val="clear" w:color="auto" w:fill="FFFFFF"/>
        <w:spacing w:before="0" w:beforeAutospacing="0" w:after="240" w:afterAutospacing="0"/>
        <w:rPr>
          <w:rStyle w:val="Heading2Char"/>
        </w:rPr>
      </w:pPr>
      <w:r w:rsidRPr="007A5C9F">
        <w:rPr>
          <w:rStyle w:val="Heading2Char"/>
        </w:rPr>
        <w:t>Acceptance Criteria: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14"/>
        <w:gridCol w:w="9175"/>
      </w:tblGrid>
      <w:tr w:rsidR="007C32C7" w:rsidRPr="00225047" w:rsidTr="00495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7C32C7" w:rsidRPr="00225047" w:rsidRDefault="007C32C7" w:rsidP="0049527A">
            <w:pPr>
              <w:spacing w:after="0"/>
              <w:rPr>
                <w:b w:val="0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Username</w:t>
            </w:r>
          </w:p>
        </w:tc>
        <w:tc>
          <w:tcPr>
            <w:tcW w:w="9175" w:type="dxa"/>
          </w:tcPr>
          <w:p w:rsidR="007C32C7" w:rsidRPr="006B4C1D" w:rsidRDefault="007C32C7" w:rsidP="009B724A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Input type field </w:t>
            </w:r>
            <w:r w:rsidR="009B724A">
              <w:rPr>
                <w:b w:val="0"/>
              </w:rPr>
              <w:t>6</w:t>
            </w:r>
            <w:r>
              <w:rPr>
                <w:b w:val="0"/>
              </w:rPr>
              <w:t xml:space="preserve"> chars</w:t>
            </w:r>
            <w:r w:rsidR="009B724A">
              <w:rPr>
                <w:b w:val="0"/>
              </w:rPr>
              <w:t xml:space="preserve"> provided by Pixyle</w:t>
            </w:r>
          </w:p>
        </w:tc>
      </w:tr>
      <w:tr w:rsidR="007C32C7" w:rsidRPr="00225047" w:rsidTr="0049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7C32C7" w:rsidRPr="00225047" w:rsidRDefault="007C32C7" w:rsidP="0049527A">
            <w:pPr>
              <w:spacing w:after="0"/>
              <w:rPr>
                <w:b w:val="0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Password</w:t>
            </w:r>
          </w:p>
        </w:tc>
        <w:tc>
          <w:tcPr>
            <w:tcW w:w="9175" w:type="dxa"/>
          </w:tcPr>
          <w:p w:rsidR="007C32C7" w:rsidRPr="008B5EA8" w:rsidRDefault="007C32C7" w:rsidP="0049527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8B5EA8">
              <w:rPr>
                <w:rFonts w:ascii="Segoe UI" w:hAnsi="Segoe UI" w:cs="Segoe UI"/>
                <w:color w:val="24292E"/>
                <w:sz w:val="21"/>
                <w:szCs w:val="21"/>
              </w:rPr>
              <w:t>At least 7 chars, 1 number, 1 uppercase letter, 1 lowercase letter, 1 special char</w:t>
            </w:r>
          </w:p>
        </w:tc>
      </w:tr>
      <w:tr w:rsidR="007C32C7" w:rsidRPr="00225047" w:rsidTr="00495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:rsidR="007C32C7" w:rsidRPr="006B4C1D" w:rsidRDefault="007C32C7" w:rsidP="0049527A">
            <w:pPr>
              <w:spacing w:after="0"/>
            </w:pPr>
            <w:r w:rsidRPr="006B4C1D">
              <w:t>Log Me In</w:t>
            </w:r>
          </w:p>
        </w:tc>
        <w:tc>
          <w:tcPr>
            <w:tcW w:w="9175" w:type="dxa"/>
          </w:tcPr>
          <w:p w:rsidR="007C32C7" w:rsidRPr="006B4C1D" w:rsidRDefault="007C32C7" w:rsidP="0049527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 </w:t>
            </w:r>
            <w:r w:rsidRPr="006B4C1D">
              <w:t>Button</w:t>
            </w:r>
          </w:p>
        </w:tc>
      </w:tr>
    </w:tbl>
    <w:p w:rsidR="007C32C7" w:rsidRDefault="007C32C7" w:rsidP="007C32C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</w:p>
    <w:p w:rsidR="007C32C7" w:rsidRDefault="007C32C7" w:rsidP="007C32C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All fields are required data fields - error alert should be shown if user clicks on “Log Me In” button without typing anything in the required fields. </w:t>
      </w:r>
    </w:p>
    <w:p w:rsidR="007C32C7" w:rsidRDefault="007C32C7" w:rsidP="007C32C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 w:rsidRPr="0046643A">
        <w:rPr>
          <w:rFonts w:ascii="Segoe UI" w:hAnsi="Segoe UI" w:cs="Segoe UI"/>
          <w:color w:val="24292E"/>
          <w:sz w:val="21"/>
          <w:szCs w:val="21"/>
        </w:rPr>
        <w:t xml:space="preserve">Password entries will show the keystroke typed, and then after </w:t>
      </w:r>
      <w:r>
        <w:rPr>
          <w:rFonts w:ascii="Segoe UI" w:hAnsi="Segoe UI" w:cs="Segoe UI"/>
          <w:color w:val="24292E"/>
          <w:sz w:val="21"/>
          <w:szCs w:val="21"/>
        </w:rPr>
        <w:t>certain time (1s)</w:t>
      </w:r>
      <w:r w:rsidRPr="0046643A">
        <w:rPr>
          <w:rFonts w:ascii="Segoe UI" w:hAnsi="Segoe UI" w:cs="Segoe UI"/>
          <w:color w:val="24292E"/>
          <w:sz w:val="21"/>
          <w:szCs w:val="21"/>
        </w:rPr>
        <w:t xml:space="preserve"> the entered character is masked.</w:t>
      </w:r>
    </w:p>
    <w:p w:rsidR="007C32C7" w:rsidRDefault="007C32C7" w:rsidP="007C32C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Green check mark next to 'Password' data field should be displayed that indicates to the user after typing password that the entry meets criteria</w:t>
      </w:r>
    </w:p>
    <w:p w:rsidR="007C32C7" w:rsidRDefault="007C32C7" w:rsidP="007C32C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Red mark next to 'Password' data field should be displayed that indicates to the user after typing password that the entry does not meet criteria</w:t>
      </w:r>
    </w:p>
    <w:p w:rsidR="00BB11C8" w:rsidRDefault="007C32C7" w:rsidP="007C32C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After successful validation of all entered fields and on clicking “Log Me In” button, a confirmation message for successful login appears.  </w:t>
      </w:r>
    </w:p>
    <w:p w:rsidR="00BB11C8" w:rsidRDefault="00BB11C8">
      <w:pPr>
        <w:spacing w:after="0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br w:type="page"/>
      </w:r>
    </w:p>
    <w:p w:rsidR="007C32C7" w:rsidRPr="007C32C7" w:rsidRDefault="007C32C7" w:rsidP="007C32C7">
      <w:pPr>
        <w:pStyle w:val="Heading1"/>
      </w:pPr>
      <w:r>
        <w:rPr>
          <w:rFonts w:asciiTheme="minorHAnsi" w:eastAsiaTheme="minorEastAsia" w:hAnsiTheme="minorHAnsi" w:cstheme="minorBidi"/>
          <w:color w:val="auto"/>
          <w:sz w:val="2"/>
          <w:szCs w:val="2"/>
        </w:rPr>
        <w:lastRenderedPageBreak/>
        <w:softHyphen/>
      </w:r>
      <w:r w:rsidRPr="00C27E42">
        <w:t xml:space="preserve"> </w:t>
      </w:r>
      <w:r>
        <w:t xml:space="preserve">US_002: </w:t>
      </w:r>
      <w:r w:rsidR="00F27AE0">
        <w:t>Automatic Tagging – Account Settings</w:t>
      </w:r>
      <w:r>
        <w:t>:</w:t>
      </w:r>
      <w:r>
        <w:rPr>
          <w:rFonts w:ascii="Segoe UI" w:hAnsi="Segoe UI" w:cs="Segoe UI"/>
          <w:color w:val="24292E"/>
          <w:sz w:val="21"/>
          <w:szCs w:val="21"/>
        </w:rPr>
        <w:t xml:space="preserve">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7C32C7" w:rsidRPr="00C758D5" w:rsidTr="00495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7C32C7" w:rsidRPr="00225047" w:rsidRDefault="007C32C7" w:rsidP="0049527A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Description</w:t>
            </w:r>
          </w:p>
        </w:tc>
        <w:tc>
          <w:tcPr>
            <w:tcW w:w="9175" w:type="dxa"/>
          </w:tcPr>
          <w:p w:rsidR="007C32C7" w:rsidRPr="00BA23C5" w:rsidRDefault="007C32C7" w:rsidP="0049527A">
            <w:pPr>
              <w:pStyle w:val="NormalWeb"/>
              <w:shd w:val="clear" w:color="auto" w:fill="FFFFFF"/>
              <w:spacing w:after="24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As a customer, I want to login with my credentials so I can securely edit/modify my online account</w:t>
            </w:r>
          </w:p>
        </w:tc>
      </w:tr>
      <w:tr w:rsidR="007C32C7" w:rsidRPr="00225047" w:rsidTr="0049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7C32C7" w:rsidRPr="00225047" w:rsidRDefault="007C32C7" w:rsidP="0049527A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Assigned To</w:t>
            </w:r>
          </w:p>
        </w:tc>
        <w:tc>
          <w:tcPr>
            <w:tcW w:w="9175" w:type="dxa"/>
          </w:tcPr>
          <w:p w:rsidR="007C32C7" w:rsidRPr="00225047" w:rsidRDefault="007C32C7" w:rsidP="0049527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 (Product Owner)</w:t>
            </w:r>
          </w:p>
        </w:tc>
      </w:tr>
      <w:tr w:rsidR="007C32C7" w:rsidRPr="00225047" w:rsidTr="00495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7C32C7" w:rsidRPr="00225047" w:rsidRDefault="007C32C7" w:rsidP="0049527A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State</w:t>
            </w:r>
          </w:p>
        </w:tc>
        <w:tc>
          <w:tcPr>
            <w:tcW w:w="9175" w:type="dxa"/>
          </w:tcPr>
          <w:p w:rsidR="007C32C7" w:rsidRPr="00225047" w:rsidRDefault="007C32C7" w:rsidP="0049527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5047">
              <w:t>Ready</w:t>
            </w:r>
            <w:r>
              <w:t xml:space="preserve"> / In Design / Done / In Review</w:t>
            </w:r>
          </w:p>
        </w:tc>
      </w:tr>
      <w:tr w:rsidR="007C32C7" w:rsidRPr="00225047" w:rsidTr="0049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7C32C7" w:rsidRPr="00225047" w:rsidRDefault="007C32C7" w:rsidP="0049527A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Priority</w:t>
            </w:r>
          </w:p>
        </w:tc>
        <w:tc>
          <w:tcPr>
            <w:tcW w:w="9175" w:type="dxa"/>
          </w:tcPr>
          <w:p w:rsidR="007C32C7" w:rsidRPr="00225047" w:rsidRDefault="007C32C7" w:rsidP="0049527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7C32C7" w:rsidRPr="00225047" w:rsidTr="00495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7C32C7" w:rsidRPr="00225047" w:rsidRDefault="007C32C7" w:rsidP="0049527A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Risk</w:t>
            </w:r>
          </w:p>
        </w:tc>
        <w:tc>
          <w:tcPr>
            <w:tcW w:w="9175" w:type="dxa"/>
          </w:tcPr>
          <w:p w:rsidR="007C32C7" w:rsidRPr="00225047" w:rsidRDefault="007C32C7" w:rsidP="0049527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</w:tbl>
    <w:p w:rsidR="007C32C7" w:rsidRDefault="007C32C7" w:rsidP="007C32C7">
      <w:pPr>
        <w:pStyle w:val="Publishwithline"/>
      </w:pPr>
    </w:p>
    <w:p w:rsidR="007C32C7" w:rsidRDefault="007C32C7" w:rsidP="007C32C7">
      <w:pPr>
        <w:pStyle w:val="Publishwithline"/>
        <w:jc w:val="center"/>
      </w:pPr>
      <w:r w:rsidRPr="0046643A">
        <w:rPr>
          <w:noProof/>
        </w:rPr>
        <w:drawing>
          <wp:inline distT="0" distB="0" distL="0" distR="0" wp14:anchorId="38F3D57F" wp14:editId="7D5245AB">
            <wp:extent cx="5306291" cy="2661989"/>
            <wp:effectExtent l="0" t="0" r="889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130" cy="266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2C7" w:rsidRDefault="007C32C7" w:rsidP="007C32C7">
      <w:pPr>
        <w:pStyle w:val="Publishwithline"/>
      </w:pPr>
    </w:p>
    <w:p w:rsidR="007C32C7" w:rsidRDefault="007C32C7" w:rsidP="007C32C7">
      <w:pPr>
        <w:pStyle w:val="NormalWeb"/>
        <w:shd w:val="clear" w:color="auto" w:fill="FFFFFF"/>
        <w:spacing w:before="0" w:beforeAutospacing="0" w:after="240" w:afterAutospacing="0"/>
        <w:rPr>
          <w:rStyle w:val="Heading2Char"/>
        </w:rPr>
      </w:pPr>
      <w:r w:rsidRPr="007A5C9F">
        <w:rPr>
          <w:rStyle w:val="Heading2Char"/>
        </w:rPr>
        <w:t>Acceptance Criteria: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8064"/>
      </w:tblGrid>
      <w:tr w:rsidR="007C32C7" w:rsidRPr="00225047" w:rsidTr="00495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7C32C7" w:rsidRPr="00225047" w:rsidRDefault="007C32C7" w:rsidP="0049527A">
            <w:pPr>
              <w:spacing w:after="0"/>
              <w:rPr>
                <w:b w:val="0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Old Password</w:t>
            </w:r>
          </w:p>
        </w:tc>
        <w:tc>
          <w:tcPr>
            <w:tcW w:w="8064" w:type="dxa"/>
          </w:tcPr>
          <w:p w:rsidR="007C32C7" w:rsidRPr="009073C2" w:rsidRDefault="007C32C7" w:rsidP="0049527A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073C2">
              <w:rPr>
                <w:rFonts w:ascii="Segoe UI" w:hAnsi="Segoe UI" w:cs="Segoe UI"/>
                <w:b w:val="0"/>
                <w:color w:val="24292E"/>
                <w:sz w:val="21"/>
                <w:szCs w:val="21"/>
              </w:rPr>
              <w:t xml:space="preserve">At least 7 chars, 1 number, 1 uppercase letter, 1 lowercase letter, </w:t>
            </w:r>
            <w:r>
              <w:rPr>
                <w:rFonts w:ascii="Segoe UI" w:hAnsi="Segoe UI" w:cs="Segoe UI"/>
                <w:b w:val="0"/>
                <w:color w:val="24292E"/>
                <w:sz w:val="21"/>
                <w:szCs w:val="21"/>
              </w:rPr>
              <w:t>1</w:t>
            </w:r>
            <w:r w:rsidRPr="009073C2">
              <w:rPr>
                <w:rFonts w:ascii="Segoe UI" w:hAnsi="Segoe UI" w:cs="Segoe UI"/>
                <w:b w:val="0"/>
                <w:color w:val="24292E"/>
                <w:sz w:val="21"/>
                <w:szCs w:val="21"/>
              </w:rPr>
              <w:t xml:space="preserve"> special char</w:t>
            </w:r>
          </w:p>
        </w:tc>
      </w:tr>
      <w:tr w:rsidR="007C32C7" w:rsidRPr="00225047" w:rsidTr="0049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7C32C7" w:rsidRPr="00225047" w:rsidRDefault="007C32C7" w:rsidP="0049527A">
            <w:pPr>
              <w:spacing w:after="0"/>
              <w:rPr>
                <w:b w:val="0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New Password</w:t>
            </w:r>
          </w:p>
        </w:tc>
        <w:tc>
          <w:tcPr>
            <w:tcW w:w="8064" w:type="dxa"/>
          </w:tcPr>
          <w:p w:rsidR="007C32C7" w:rsidRPr="006B4C1D" w:rsidRDefault="007C32C7" w:rsidP="0049527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At least 7 chars, 1 number, 1 uppercase letter, 1 lowercase letter, 1 special char</w:t>
            </w:r>
          </w:p>
        </w:tc>
      </w:tr>
      <w:tr w:rsidR="007C32C7" w:rsidRPr="00225047" w:rsidTr="00495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7C32C7" w:rsidRPr="006B4C1D" w:rsidRDefault="007C32C7" w:rsidP="0049527A">
            <w:pPr>
              <w:spacing w:after="0"/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Repeat New Password</w:t>
            </w:r>
          </w:p>
        </w:tc>
        <w:tc>
          <w:tcPr>
            <w:tcW w:w="8064" w:type="dxa"/>
          </w:tcPr>
          <w:p w:rsidR="007C32C7" w:rsidRPr="006B4C1D" w:rsidRDefault="007C32C7" w:rsidP="0049527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At least 7 chars, 1 number, 1 uppercase letter, 1 lowercase letter, 1 special char</w:t>
            </w:r>
          </w:p>
        </w:tc>
      </w:tr>
      <w:tr w:rsidR="007C32C7" w:rsidRPr="00225047" w:rsidTr="0049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7C32C7" w:rsidRPr="006B4C1D" w:rsidRDefault="007C32C7" w:rsidP="0049527A">
            <w:pPr>
              <w:spacing w:after="0"/>
            </w:pPr>
            <w:r>
              <w:t>Change Password</w:t>
            </w:r>
          </w:p>
        </w:tc>
        <w:tc>
          <w:tcPr>
            <w:tcW w:w="8064" w:type="dxa"/>
          </w:tcPr>
          <w:p w:rsidR="007C32C7" w:rsidRPr="006B4C1D" w:rsidRDefault="007C32C7" w:rsidP="0049527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Type </w:t>
            </w:r>
            <w:r w:rsidRPr="006B4C1D">
              <w:t>Button</w:t>
            </w:r>
          </w:p>
        </w:tc>
      </w:tr>
      <w:tr w:rsidR="007C32C7" w:rsidRPr="00225047" w:rsidTr="00495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7C32C7" w:rsidRDefault="007C32C7" w:rsidP="0049527A">
            <w:pPr>
              <w:spacing w:after="0"/>
            </w:pPr>
            <w:r>
              <w:t>Name</w:t>
            </w:r>
          </w:p>
        </w:tc>
        <w:tc>
          <w:tcPr>
            <w:tcW w:w="8064" w:type="dxa"/>
          </w:tcPr>
          <w:p w:rsidR="007C32C7" w:rsidRDefault="007C32C7" w:rsidP="0049527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Label (text) – non editable</w:t>
            </w:r>
          </w:p>
        </w:tc>
      </w:tr>
      <w:tr w:rsidR="007C32C7" w:rsidRPr="00225047" w:rsidTr="0049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7C32C7" w:rsidRDefault="007C32C7" w:rsidP="0049527A">
            <w:pPr>
              <w:spacing w:after="0"/>
            </w:pPr>
            <w:r>
              <w:t>Last Name</w:t>
            </w:r>
          </w:p>
        </w:tc>
        <w:tc>
          <w:tcPr>
            <w:tcW w:w="8064" w:type="dxa"/>
          </w:tcPr>
          <w:p w:rsidR="007C32C7" w:rsidRDefault="007C32C7" w:rsidP="0049527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Label (text) – non editable</w:t>
            </w:r>
          </w:p>
        </w:tc>
      </w:tr>
      <w:tr w:rsidR="007C32C7" w:rsidRPr="00225047" w:rsidTr="00495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7C32C7" w:rsidRDefault="007C32C7" w:rsidP="0049527A">
            <w:pPr>
              <w:spacing w:after="0"/>
            </w:pPr>
            <w:r>
              <w:t>Company</w:t>
            </w:r>
          </w:p>
        </w:tc>
        <w:tc>
          <w:tcPr>
            <w:tcW w:w="8064" w:type="dxa"/>
          </w:tcPr>
          <w:p w:rsidR="007C32C7" w:rsidRDefault="007C32C7" w:rsidP="0049527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Label (text) – non editable</w:t>
            </w:r>
          </w:p>
        </w:tc>
      </w:tr>
      <w:tr w:rsidR="007C32C7" w:rsidRPr="00225047" w:rsidTr="0049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7C32C7" w:rsidRDefault="007C32C7" w:rsidP="0049527A">
            <w:pPr>
              <w:spacing w:after="0"/>
            </w:pPr>
            <w:r>
              <w:t>Business Model</w:t>
            </w:r>
          </w:p>
        </w:tc>
        <w:tc>
          <w:tcPr>
            <w:tcW w:w="8064" w:type="dxa"/>
          </w:tcPr>
          <w:p w:rsidR="007C32C7" w:rsidRDefault="007C32C7" w:rsidP="0049527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Label (text) – non editable</w:t>
            </w:r>
          </w:p>
        </w:tc>
      </w:tr>
    </w:tbl>
    <w:p w:rsidR="007C32C7" w:rsidRDefault="007C32C7" w:rsidP="007C32C7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7C32C7" w:rsidRPr="0046643A" w:rsidRDefault="007C32C7" w:rsidP="007C32C7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1"/>
          <w:szCs w:val="21"/>
        </w:rPr>
      </w:pPr>
      <w:r w:rsidRPr="0046643A">
        <w:rPr>
          <w:rFonts w:ascii="Segoe UI" w:eastAsia="Times New Roman" w:hAnsi="Segoe UI" w:cs="Segoe UI"/>
          <w:color w:val="24292E"/>
          <w:sz w:val="21"/>
          <w:szCs w:val="21"/>
        </w:rPr>
        <w:t>'</w:t>
      </w:r>
      <w:r>
        <w:rPr>
          <w:rFonts w:ascii="Segoe UI" w:eastAsia="Times New Roman" w:hAnsi="Segoe UI" w:cs="Segoe UI"/>
          <w:color w:val="24292E"/>
          <w:sz w:val="21"/>
          <w:szCs w:val="21"/>
        </w:rPr>
        <w:t>Old Password', ‘New</w:t>
      </w:r>
      <w:r w:rsidRPr="0046643A">
        <w:rPr>
          <w:rFonts w:ascii="Segoe UI" w:eastAsia="Times New Roman" w:hAnsi="Segoe UI" w:cs="Segoe UI"/>
          <w:color w:val="24292E"/>
          <w:sz w:val="21"/>
          <w:szCs w:val="21"/>
        </w:rPr>
        <w:t xml:space="preserve"> Password' </w:t>
      </w:r>
      <w:r>
        <w:rPr>
          <w:rFonts w:ascii="Segoe UI" w:eastAsia="Times New Roman" w:hAnsi="Segoe UI" w:cs="Segoe UI"/>
          <w:color w:val="24292E"/>
          <w:sz w:val="21"/>
          <w:szCs w:val="21"/>
        </w:rPr>
        <w:t>and ‘Repeat New</w:t>
      </w:r>
      <w:r w:rsidRPr="0046643A">
        <w:rPr>
          <w:rFonts w:ascii="Segoe UI" w:eastAsia="Times New Roman" w:hAnsi="Segoe UI" w:cs="Segoe UI"/>
          <w:color w:val="24292E"/>
          <w:sz w:val="21"/>
          <w:szCs w:val="21"/>
        </w:rPr>
        <w:t xml:space="preserve"> Password'</w:t>
      </w: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’ </w:t>
      </w:r>
      <w:r w:rsidRPr="0046643A">
        <w:rPr>
          <w:rFonts w:ascii="Segoe UI" w:eastAsia="Times New Roman" w:hAnsi="Segoe UI" w:cs="Segoe UI"/>
          <w:color w:val="24292E"/>
          <w:sz w:val="21"/>
          <w:szCs w:val="21"/>
        </w:rPr>
        <w:t>entries should be masked</w:t>
      </w:r>
      <w:r w:rsidRPr="0046643A">
        <w:rPr>
          <w:rFonts w:ascii="Segoe UI" w:eastAsia="Times New Roman" w:hAnsi="Segoe UI" w:cs="Segoe UI"/>
          <w:color w:val="24292E"/>
          <w:sz w:val="21"/>
          <w:szCs w:val="21"/>
        </w:rPr>
        <w:br/>
        <w:t xml:space="preserve">Password entries will show the keystroke typed, and then after </w:t>
      </w:r>
      <w:r>
        <w:rPr>
          <w:rFonts w:ascii="Segoe UI" w:eastAsia="Times New Roman" w:hAnsi="Segoe UI" w:cs="Segoe UI"/>
          <w:color w:val="24292E"/>
          <w:sz w:val="21"/>
          <w:szCs w:val="21"/>
        </w:rPr>
        <w:t>certain time (1s)</w:t>
      </w:r>
      <w:r w:rsidRPr="0046643A">
        <w:rPr>
          <w:rFonts w:ascii="Segoe UI" w:eastAsia="Times New Roman" w:hAnsi="Segoe UI" w:cs="Segoe UI"/>
          <w:color w:val="24292E"/>
          <w:sz w:val="21"/>
          <w:szCs w:val="21"/>
        </w:rPr>
        <w:t xml:space="preserve"> the entered character is masked.</w:t>
      </w:r>
    </w:p>
    <w:p w:rsidR="007C32C7" w:rsidRPr="0046643A" w:rsidRDefault="007C32C7" w:rsidP="007C32C7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1"/>
          <w:szCs w:val="21"/>
        </w:rPr>
      </w:pPr>
      <w:r w:rsidRPr="0046643A">
        <w:rPr>
          <w:rFonts w:ascii="Segoe UI" w:eastAsia="Times New Roman" w:hAnsi="Segoe UI" w:cs="Segoe UI"/>
          <w:color w:val="24292E"/>
          <w:sz w:val="21"/>
          <w:szCs w:val="21"/>
        </w:rPr>
        <w:t>If '</w:t>
      </w: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Old </w:t>
      </w:r>
      <w:r w:rsidRPr="0046643A">
        <w:rPr>
          <w:rFonts w:ascii="Segoe UI" w:eastAsia="Times New Roman" w:hAnsi="Segoe UI" w:cs="Segoe UI"/>
          <w:color w:val="24292E"/>
          <w:sz w:val="21"/>
          <w:szCs w:val="21"/>
        </w:rPr>
        <w:t xml:space="preserve">Password' entry does not match criteria specified and user hits </w:t>
      </w:r>
      <w:r>
        <w:rPr>
          <w:rFonts w:ascii="Segoe UI" w:eastAsia="Times New Roman" w:hAnsi="Segoe UI" w:cs="Segoe UI"/>
          <w:color w:val="24292E"/>
          <w:sz w:val="21"/>
          <w:szCs w:val="21"/>
        </w:rPr>
        <w:t>Change Password</w:t>
      </w:r>
      <w:r w:rsidRPr="0046643A">
        <w:rPr>
          <w:rFonts w:ascii="Segoe UI" w:eastAsia="Times New Roman" w:hAnsi="Segoe UI" w:cs="Segoe UI"/>
          <w:color w:val="24292E"/>
          <w:sz w:val="21"/>
          <w:szCs w:val="21"/>
        </w:rPr>
        <w:t>, error alert "Password entry does not meet criteria"</w:t>
      </w: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 will be shown.</w:t>
      </w:r>
    </w:p>
    <w:p w:rsidR="007C32C7" w:rsidRPr="0046643A" w:rsidRDefault="007C32C7" w:rsidP="007C32C7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1"/>
          <w:szCs w:val="21"/>
        </w:rPr>
      </w:pPr>
      <w:r w:rsidRPr="0046643A">
        <w:rPr>
          <w:rFonts w:ascii="Segoe UI" w:eastAsia="Times New Roman" w:hAnsi="Segoe UI" w:cs="Segoe UI"/>
          <w:color w:val="24292E"/>
          <w:sz w:val="21"/>
          <w:szCs w:val="21"/>
        </w:rPr>
        <w:t>If entries in '</w:t>
      </w: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New </w:t>
      </w:r>
      <w:r w:rsidRPr="0046643A">
        <w:rPr>
          <w:rFonts w:ascii="Segoe UI" w:eastAsia="Times New Roman" w:hAnsi="Segoe UI" w:cs="Segoe UI"/>
          <w:color w:val="24292E"/>
          <w:sz w:val="21"/>
          <w:szCs w:val="21"/>
        </w:rPr>
        <w:t xml:space="preserve">Password' and </w:t>
      </w: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Repeat New </w:t>
      </w:r>
      <w:r w:rsidRPr="0046643A">
        <w:rPr>
          <w:rFonts w:ascii="Segoe UI" w:eastAsia="Times New Roman" w:hAnsi="Segoe UI" w:cs="Segoe UI"/>
          <w:color w:val="24292E"/>
          <w:sz w:val="21"/>
          <w:szCs w:val="21"/>
        </w:rPr>
        <w:t xml:space="preserve">Password' do not match and user hits </w:t>
      </w:r>
      <w:r>
        <w:rPr>
          <w:rFonts w:ascii="Segoe UI" w:eastAsia="Times New Roman" w:hAnsi="Segoe UI" w:cs="Segoe UI"/>
          <w:color w:val="24292E"/>
          <w:sz w:val="21"/>
          <w:szCs w:val="21"/>
        </w:rPr>
        <w:t>Change Password</w:t>
      </w:r>
      <w:r w:rsidRPr="0046643A">
        <w:rPr>
          <w:rFonts w:ascii="Segoe UI" w:eastAsia="Times New Roman" w:hAnsi="Segoe UI" w:cs="Segoe UI"/>
          <w:color w:val="24292E"/>
          <w:sz w:val="21"/>
          <w:szCs w:val="21"/>
        </w:rPr>
        <w:t>, error alert 'Password entries do not match'</w:t>
      </w: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 is shown.</w:t>
      </w:r>
    </w:p>
    <w:p w:rsidR="00206DFC" w:rsidRDefault="007C32C7" w:rsidP="00DA0099">
      <w:pPr>
        <w:shd w:val="clear" w:color="auto" w:fill="FFFFFF"/>
        <w:spacing w:after="240"/>
      </w:pPr>
      <w:r w:rsidRPr="0046643A">
        <w:rPr>
          <w:rFonts w:ascii="Segoe UI" w:eastAsia="Times New Roman" w:hAnsi="Segoe UI" w:cs="Segoe UI"/>
          <w:color w:val="24292E"/>
          <w:sz w:val="21"/>
          <w:szCs w:val="21"/>
        </w:rPr>
        <w:t xml:space="preserve">After successful validation of all entered fields and on clicking </w:t>
      </w:r>
      <w:r>
        <w:rPr>
          <w:rFonts w:ascii="Segoe UI" w:eastAsia="Times New Roman" w:hAnsi="Segoe UI" w:cs="Segoe UI"/>
          <w:color w:val="24292E"/>
          <w:sz w:val="21"/>
          <w:szCs w:val="21"/>
        </w:rPr>
        <w:t>Change Password button</w:t>
      </w:r>
      <w:r w:rsidRPr="0046643A">
        <w:rPr>
          <w:rFonts w:ascii="Segoe UI" w:eastAsia="Times New Roman" w:hAnsi="Segoe UI" w:cs="Segoe UI"/>
          <w:color w:val="24292E"/>
          <w:sz w:val="21"/>
          <w:szCs w:val="21"/>
        </w:rPr>
        <w:t>, message</w:t>
      </w: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 is shown</w:t>
      </w:r>
      <w:r w:rsidRPr="0046643A">
        <w:rPr>
          <w:rFonts w:ascii="Segoe UI" w:eastAsia="Times New Roman" w:hAnsi="Segoe UI" w:cs="Segoe UI"/>
          <w:color w:val="24292E"/>
          <w:sz w:val="21"/>
          <w:szCs w:val="21"/>
        </w:rPr>
        <w:t xml:space="preserve"> indicating successful account </w:t>
      </w: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modification. </w:t>
      </w:r>
      <w:r w:rsidR="007B0635">
        <w:t xml:space="preserve"> </w:t>
      </w:r>
    </w:p>
    <w:p w:rsidR="00206DFC" w:rsidRDefault="00206DFC">
      <w:pPr>
        <w:spacing w:after="0"/>
      </w:pPr>
      <w:r>
        <w:br w:type="page"/>
      </w:r>
    </w:p>
    <w:p w:rsidR="00516F37" w:rsidRDefault="0049527A" w:rsidP="006C3C16">
      <w:pPr>
        <w:spacing w:after="0"/>
        <w:jc w:val="center"/>
        <w:rPr>
          <w:rFonts w:asciiTheme="majorHAnsi" w:eastAsiaTheme="majorEastAsia" w:hAnsiTheme="majorHAnsi" w:cstheme="majorBidi"/>
          <w:b/>
          <w:bCs/>
          <w:color w:val="262626"/>
          <w:sz w:val="36"/>
          <w:szCs w:val="36"/>
        </w:rPr>
      </w:pPr>
      <w:sdt>
        <w:sdtPr>
          <w:rPr>
            <w:rFonts w:asciiTheme="majorHAnsi" w:eastAsiaTheme="majorEastAsia" w:hAnsiTheme="majorHAnsi" w:cstheme="majorBidi"/>
            <w:b/>
            <w:bCs/>
            <w:color w:val="262626"/>
            <w:sz w:val="36"/>
            <w:szCs w:val="36"/>
          </w:rPr>
          <w:alias w:val="Post Title"/>
          <w:id w:val="1567837073"/>
          <w:placeholder>
            <w:docPart w:val="C6A9CB8259664680B3E7D7ADA99FA749"/>
          </w:placeholder>
          <w:dataBinding w:xpath="/ns0:BlogPostInfo/ns0:PostTitle" w:storeItemID="{5F329CAD-B019-4FA6-9FEF-74898909AD20}"/>
          <w:text/>
        </w:sdtPr>
        <w:sdtContent>
          <w:r w:rsidR="001B6D2E">
            <w:rPr>
              <w:rFonts w:asciiTheme="majorHAnsi" w:eastAsiaTheme="majorEastAsia" w:hAnsiTheme="majorHAnsi" w:cstheme="majorBidi"/>
              <w:b/>
              <w:bCs/>
              <w:color w:val="262626"/>
              <w:sz w:val="36"/>
              <w:szCs w:val="36"/>
            </w:rPr>
            <w:t>Test Suite</w:t>
          </w:r>
          <w:r w:rsidR="001B6D2E" w:rsidRPr="005B112A">
            <w:rPr>
              <w:rFonts w:asciiTheme="majorHAnsi" w:eastAsiaTheme="majorEastAsia" w:hAnsiTheme="majorHAnsi" w:cstheme="majorBidi"/>
              <w:b/>
              <w:bCs/>
              <w:color w:val="262626"/>
              <w:sz w:val="36"/>
              <w:szCs w:val="36"/>
            </w:rPr>
            <w:t xml:space="preserve"> 1: </w:t>
          </w:r>
          <w:r w:rsidR="001B6D2E">
            <w:rPr>
              <w:rFonts w:asciiTheme="majorHAnsi" w:eastAsiaTheme="majorEastAsia" w:hAnsiTheme="majorHAnsi" w:cstheme="majorBidi"/>
              <w:b/>
              <w:bCs/>
              <w:color w:val="262626"/>
              <w:sz w:val="36"/>
              <w:szCs w:val="36"/>
            </w:rPr>
            <w:t xml:space="preserve">Pixyle - </w:t>
          </w:r>
          <w:r w:rsidR="004A2633">
            <w:rPr>
              <w:rFonts w:asciiTheme="majorHAnsi" w:eastAsiaTheme="majorEastAsia" w:hAnsiTheme="majorHAnsi" w:cstheme="majorBidi"/>
              <w:b/>
              <w:bCs/>
              <w:color w:val="262626"/>
              <w:sz w:val="36"/>
              <w:szCs w:val="36"/>
            </w:rPr>
            <w:t>Automatic T</w:t>
          </w:r>
          <w:r w:rsidR="001B6D2E">
            <w:rPr>
              <w:rFonts w:asciiTheme="majorHAnsi" w:eastAsiaTheme="majorEastAsia" w:hAnsiTheme="majorHAnsi" w:cstheme="majorBidi"/>
              <w:b/>
              <w:bCs/>
              <w:color w:val="262626"/>
              <w:sz w:val="36"/>
              <w:szCs w:val="36"/>
            </w:rPr>
            <w:t>agging</w:t>
          </w:r>
        </w:sdtContent>
      </w:sdt>
    </w:p>
    <w:p w:rsidR="00206DFC" w:rsidRDefault="00206DFC" w:rsidP="007B0635">
      <w:pPr>
        <w:spacing w:after="0"/>
        <w:rPr>
          <w:rFonts w:asciiTheme="majorHAnsi" w:eastAsiaTheme="majorEastAsia" w:hAnsiTheme="majorHAnsi" w:cstheme="majorBidi"/>
          <w:b/>
          <w:bCs/>
          <w:color w:val="262626"/>
          <w:sz w:val="32"/>
          <w:szCs w:val="38"/>
        </w:rPr>
      </w:pPr>
    </w:p>
    <w:p w:rsidR="0052122A" w:rsidRDefault="0049527A" w:rsidP="0052122A">
      <w:pPr>
        <w:pStyle w:val="Publishwithline"/>
      </w:pPr>
      <w:sdt>
        <w:sdtPr>
          <w:alias w:val="Post Title"/>
          <w:id w:val="1197969954"/>
          <w:placeholder>
            <w:docPart w:val="D32342D5E8704E4987AF8A0B34A4EAE9"/>
          </w:placeholder>
          <w:dataBinding w:xpath="/ns0:BlogPostInfo/ns0:PostTitle" w:storeItemID="{5F329CAD-B019-4FA6-9FEF-74898909AD20}"/>
          <w:text/>
        </w:sdtPr>
        <w:sdtContent>
          <w:r w:rsidR="001B6D2E">
            <w:t>AT</w:t>
          </w:r>
          <w:r w:rsidR="00C2268B">
            <w:t>_UAT</w:t>
          </w:r>
          <w:r w:rsidR="00D2044A">
            <w:t xml:space="preserve"> 1.1: Login </w:t>
          </w:r>
          <w:r w:rsidR="00505ACF">
            <w:t>to get access to the das</w:t>
          </w:r>
          <w:r w:rsidR="00BB11C8">
            <w:t>h</w:t>
          </w:r>
          <w:r w:rsidR="00505ACF">
            <w:t>board</w:t>
          </w:r>
          <w:r w:rsidR="00915D9F">
            <w:t xml:space="preserve"> and upload collection</w:t>
          </w:r>
        </w:sdtContent>
      </w:sdt>
    </w:p>
    <w:p w:rsidR="0052122A" w:rsidRDefault="0052122A" w:rsidP="0052122A">
      <w:pPr>
        <w:pStyle w:val="underline"/>
      </w:pPr>
    </w:p>
    <w:p w:rsidR="0052122A" w:rsidRPr="00145DF1" w:rsidRDefault="0052122A" w:rsidP="0052122A">
      <w:pPr>
        <w:rPr>
          <w:b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85"/>
        <w:gridCol w:w="3510"/>
        <w:gridCol w:w="5395"/>
      </w:tblGrid>
      <w:tr w:rsidR="0052122A" w:rsidRPr="00225047" w:rsidTr="00C46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52122A" w:rsidRPr="00225047" w:rsidRDefault="0052122A" w:rsidP="0049527A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Description</w:t>
            </w:r>
          </w:p>
        </w:tc>
        <w:tc>
          <w:tcPr>
            <w:tcW w:w="8905" w:type="dxa"/>
            <w:gridSpan w:val="2"/>
          </w:tcPr>
          <w:p w:rsidR="0052122A" w:rsidRPr="00C758D5" w:rsidRDefault="0052122A" w:rsidP="004446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758D5">
              <w:rPr>
                <w:b w:val="0"/>
                <w:bCs w:val="0"/>
              </w:rPr>
              <w:t xml:space="preserve">This test </w:t>
            </w:r>
            <w:r w:rsidR="00BB11C8">
              <w:rPr>
                <w:b w:val="0"/>
                <w:bCs w:val="0"/>
              </w:rPr>
              <w:t>case</w:t>
            </w:r>
            <w:r w:rsidRPr="00C758D5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 xml:space="preserve">covers login with </w:t>
            </w:r>
            <w:r w:rsidR="00BB11C8">
              <w:rPr>
                <w:b w:val="0"/>
                <w:bCs w:val="0"/>
              </w:rPr>
              <w:t>valid</w:t>
            </w:r>
            <w:r>
              <w:rPr>
                <w:b w:val="0"/>
                <w:bCs w:val="0"/>
              </w:rPr>
              <w:t xml:space="preserve"> credentials</w:t>
            </w:r>
            <w:r w:rsidR="004446EB">
              <w:rPr>
                <w:b w:val="0"/>
                <w:bCs w:val="0"/>
              </w:rPr>
              <w:t xml:space="preserve">, taken to the dashboard and </w:t>
            </w:r>
            <w:r w:rsidR="004446EB" w:rsidRPr="004446EB">
              <w:rPr>
                <w:b w:val="0"/>
                <w:bCs w:val="0"/>
              </w:rPr>
              <w:t>all uploaded collections</w:t>
            </w:r>
            <w:r w:rsidR="004446EB">
              <w:rPr>
                <w:b w:val="0"/>
                <w:bCs w:val="0"/>
              </w:rPr>
              <w:t xml:space="preserve"> will be shown for the corresponding user. </w:t>
            </w:r>
          </w:p>
        </w:tc>
      </w:tr>
      <w:tr w:rsidR="00C462DB" w:rsidRPr="00225047" w:rsidTr="00C46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C462DB" w:rsidRPr="00225047" w:rsidRDefault="00C462DB" w:rsidP="0049527A">
            <w:pPr>
              <w:spacing w:after="0"/>
            </w:pPr>
            <w:r w:rsidRPr="00C462DB">
              <w:rPr>
                <w:b w:val="0"/>
              </w:rPr>
              <w:t>Link to User Story</w:t>
            </w:r>
          </w:p>
        </w:tc>
        <w:tc>
          <w:tcPr>
            <w:tcW w:w="8905" w:type="dxa"/>
            <w:gridSpan w:val="2"/>
          </w:tcPr>
          <w:p w:rsidR="00C462DB" w:rsidRPr="00C758D5" w:rsidRDefault="00C462DB" w:rsidP="00E60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US_</w:t>
            </w:r>
            <w:r w:rsidR="00E607A5">
              <w:t>XXX</w:t>
            </w:r>
          </w:p>
        </w:tc>
      </w:tr>
      <w:tr w:rsidR="0052122A" w:rsidRPr="00225047" w:rsidTr="00C46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52122A" w:rsidRPr="00225047" w:rsidRDefault="0052122A" w:rsidP="0049527A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Assigned To</w:t>
            </w:r>
          </w:p>
        </w:tc>
        <w:tc>
          <w:tcPr>
            <w:tcW w:w="8905" w:type="dxa"/>
            <w:gridSpan w:val="2"/>
          </w:tcPr>
          <w:p w:rsidR="0052122A" w:rsidRPr="00225047" w:rsidRDefault="00505ACF" w:rsidP="0049527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Andreja Misevski</w:t>
            </w:r>
          </w:p>
        </w:tc>
      </w:tr>
      <w:tr w:rsidR="0052122A" w:rsidRPr="00225047" w:rsidTr="00C46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52122A" w:rsidRPr="00225047" w:rsidRDefault="0052122A" w:rsidP="0049527A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State</w:t>
            </w:r>
          </w:p>
        </w:tc>
        <w:tc>
          <w:tcPr>
            <w:tcW w:w="8905" w:type="dxa"/>
            <w:gridSpan w:val="2"/>
          </w:tcPr>
          <w:p w:rsidR="0052122A" w:rsidRPr="00225047" w:rsidRDefault="0052122A" w:rsidP="00505AC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Progress</w:t>
            </w:r>
          </w:p>
        </w:tc>
      </w:tr>
      <w:tr w:rsidR="0052122A" w:rsidRPr="00225047" w:rsidTr="00C46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52122A" w:rsidRPr="00225047" w:rsidRDefault="0052122A" w:rsidP="0049527A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Priority</w:t>
            </w:r>
          </w:p>
        </w:tc>
        <w:tc>
          <w:tcPr>
            <w:tcW w:w="8905" w:type="dxa"/>
            <w:gridSpan w:val="2"/>
          </w:tcPr>
          <w:p w:rsidR="0052122A" w:rsidRPr="00225047" w:rsidRDefault="0052122A" w:rsidP="0049527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52122A" w:rsidRPr="00225047" w:rsidTr="00C46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52122A" w:rsidRPr="00225047" w:rsidRDefault="0052122A" w:rsidP="0049527A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Risk</w:t>
            </w:r>
          </w:p>
        </w:tc>
        <w:tc>
          <w:tcPr>
            <w:tcW w:w="8905" w:type="dxa"/>
            <w:gridSpan w:val="2"/>
          </w:tcPr>
          <w:p w:rsidR="0052122A" w:rsidRPr="00225047" w:rsidRDefault="0052122A" w:rsidP="0049527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52122A" w:rsidRPr="00225047" w:rsidTr="00C46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52122A" w:rsidRPr="00225047" w:rsidRDefault="0052122A" w:rsidP="0049527A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Status</w:t>
            </w:r>
          </w:p>
        </w:tc>
        <w:tc>
          <w:tcPr>
            <w:tcW w:w="8905" w:type="dxa"/>
            <w:gridSpan w:val="2"/>
          </w:tcPr>
          <w:p w:rsidR="0052122A" w:rsidRPr="00225047" w:rsidRDefault="0052122A" w:rsidP="0049527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122A" w:rsidRPr="00225047" w:rsidTr="00C46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52122A" w:rsidRPr="00225047" w:rsidRDefault="0052122A" w:rsidP="0049527A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Product</w:t>
            </w:r>
          </w:p>
        </w:tc>
        <w:tc>
          <w:tcPr>
            <w:tcW w:w="8905" w:type="dxa"/>
            <w:gridSpan w:val="2"/>
          </w:tcPr>
          <w:p w:rsidR="0052122A" w:rsidRPr="00225047" w:rsidRDefault="000D0975" w:rsidP="0049527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Cs/>
              </w:rPr>
              <w:t>Pixyle – Automatic Tagging</w:t>
            </w:r>
          </w:p>
        </w:tc>
      </w:tr>
      <w:tr w:rsidR="0052122A" w:rsidRPr="00225047" w:rsidTr="00C46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52122A" w:rsidRPr="00225047" w:rsidRDefault="0052122A" w:rsidP="0049527A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Type</w:t>
            </w:r>
          </w:p>
        </w:tc>
        <w:tc>
          <w:tcPr>
            <w:tcW w:w="8905" w:type="dxa"/>
            <w:gridSpan w:val="2"/>
          </w:tcPr>
          <w:p w:rsidR="0052122A" w:rsidRPr="00225047" w:rsidRDefault="001F039D" w:rsidP="0049527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5047">
              <w:t>Regression</w:t>
            </w:r>
            <w:r>
              <w:t xml:space="preserve"> UI/UX</w:t>
            </w:r>
          </w:p>
        </w:tc>
      </w:tr>
      <w:tr w:rsidR="0052122A" w:rsidRPr="00225047" w:rsidTr="00C46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52122A" w:rsidRPr="00225047" w:rsidRDefault="0052122A" w:rsidP="0049527A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Automation</w:t>
            </w:r>
          </w:p>
        </w:tc>
        <w:tc>
          <w:tcPr>
            <w:tcW w:w="8905" w:type="dxa"/>
            <w:gridSpan w:val="2"/>
          </w:tcPr>
          <w:p w:rsidR="0052122A" w:rsidRPr="00225047" w:rsidRDefault="0052122A" w:rsidP="000D36A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122A" w:rsidRPr="00225047" w:rsidTr="00C46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52122A" w:rsidRPr="00225047" w:rsidRDefault="0052122A" w:rsidP="0049527A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Configuration</w:t>
            </w:r>
          </w:p>
        </w:tc>
        <w:tc>
          <w:tcPr>
            <w:tcW w:w="8905" w:type="dxa"/>
            <w:gridSpan w:val="2"/>
          </w:tcPr>
          <w:p w:rsidR="0052122A" w:rsidRPr="00225047" w:rsidRDefault="00B611D6" w:rsidP="00B611D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Windows 10</w:t>
            </w:r>
          </w:p>
        </w:tc>
      </w:tr>
      <w:tr w:rsidR="0052122A" w:rsidRPr="00225047" w:rsidTr="00C46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52122A" w:rsidRPr="00225047" w:rsidRDefault="0052122A" w:rsidP="0049527A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Prerequisites</w:t>
            </w:r>
          </w:p>
        </w:tc>
        <w:tc>
          <w:tcPr>
            <w:tcW w:w="8905" w:type="dxa"/>
            <w:gridSpan w:val="2"/>
          </w:tcPr>
          <w:p w:rsidR="0052122A" w:rsidRPr="00225047" w:rsidRDefault="0052122A" w:rsidP="0049527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5047">
              <w:t>Chrome version</w:t>
            </w:r>
            <w:r>
              <w:t xml:space="preserve"> </w:t>
            </w:r>
            <w:proofErr w:type="spellStart"/>
            <w:r>
              <w:t>x.x.x</w:t>
            </w:r>
            <w:proofErr w:type="spellEnd"/>
            <w:r>
              <w:t xml:space="preserve"> or above / Android Version </w:t>
            </w:r>
            <w:proofErr w:type="spellStart"/>
            <w:r>
              <w:t>x.x.x</w:t>
            </w:r>
            <w:proofErr w:type="spellEnd"/>
            <w:r>
              <w:t xml:space="preserve"> or above / IOS</w:t>
            </w:r>
          </w:p>
        </w:tc>
      </w:tr>
      <w:tr w:rsidR="0052122A" w:rsidRPr="00225047" w:rsidTr="00495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52122A" w:rsidRPr="00225047" w:rsidRDefault="0052122A" w:rsidP="0049527A">
            <w:pPr>
              <w:spacing w:after="0"/>
              <w:jc w:val="center"/>
            </w:pPr>
            <w:r w:rsidRPr="00225047">
              <w:t>Action</w:t>
            </w:r>
          </w:p>
        </w:tc>
        <w:tc>
          <w:tcPr>
            <w:tcW w:w="5395" w:type="dxa"/>
          </w:tcPr>
          <w:p w:rsidR="0052122A" w:rsidRPr="00225047" w:rsidRDefault="0052122A" w:rsidP="0049527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25047">
              <w:rPr>
                <w:b/>
              </w:rPr>
              <w:t>Expected Result</w:t>
            </w:r>
          </w:p>
        </w:tc>
      </w:tr>
      <w:tr w:rsidR="0052122A" w:rsidRPr="00225047" w:rsidTr="0049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52122A" w:rsidRPr="00225047" w:rsidRDefault="0052122A" w:rsidP="000A1B8B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 xml:space="preserve">Open Chrome and enter </w:t>
            </w:r>
            <w:r w:rsidR="000A1B8B">
              <w:rPr>
                <w:rStyle w:val="Hyperlink"/>
              </w:rPr>
              <w:t>https://www.</w:t>
            </w:r>
            <w:r w:rsidR="000A1B8B" w:rsidRPr="000A1B8B">
              <w:rPr>
                <w:rStyle w:val="Hyperlink"/>
              </w:rPr>
              <w:t>Automatic Tagging</w:t>
            </w:r>
          </w:p>
        </w:tc>
        <w:tc>
          <w:tcPr>
            <w:tcW w:w="5395" w:type="dxa"/>
          </w:tcPr>
          <w:p w:rsidR="00C71A92" w:rsidRDefault="0052122A" w:rsidP="00C71A9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5047">
              <w:t>User successfully navigates and lands on page wh</w:t>
            </w:r>
            <w:r>
              <w:t xml:space="preserve">ere </w:t>
            </w:r>
            <w:r w:rsidR="006562EA">
              <w:t>a content area with title “Welcome to Pixyle.ai – Automatic Tagging</w:t>
            </w:r>
            <w:r w:rsidR="00DA0BD5">
              <w:t xml:space="preserve">”, </w:t>
            </w:r>
            <w:r>
              <w:t xml:space="preserve">Username, Password and </w:t>
            </w:r>
            <w:r w:rsidRPr="00D81F90">
              <w:t>Log Me In</w:t>
            </w:r>
            <w:r>
              <w:t xml:space="preserve"> </w:t>
            </w:r>
            <w:r w:rsidRPr="00225047">
              <w:t xml:space="preserve">button are </w:t>
            </w:r>
            <w:r>
              <w:t>shown</w:t>
            </w:r>
            <w:r w:rsidR="00C71A92">
              <w:t>.</w:t>
            </w:r>
          </w:p>
          <w:p w:rsidR="0052122A" w:rsidRDefault="00C71A92" w:rsidP="00C71A9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 the bottom of the form there is a text “Problem logging in? Contact Us so we can solve it right away” where the User is able to click on the link Contact Us. </w:t>
            </w:r>
          </w:p>
          <w:p w:rsidR="00D63218" w:rsidRPr="00225047" w:rsidRDefault="00D63218" w:rsidP="00C71A9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(see </w:t>
            </w:r>
            <w:hyperlink r:id="rId10" w:history="1">
              <w:r w:rsidRPr="003C3B4E">
                <w:rPr>
                  <w:rStyle w:val="Hyperlink"/>
                </w:rPr>
                <w:t xml:space="preserve">UI_Testing.pdf </w:t>
              </w:r>
              <w:r w:rsidR="008B3DB5" w:rsidRPr="003C3B4E">
                <w:rPr>
                  <w:rStyle w:val="Hyperlink"/>
                </w:rPr>
                <w:t>2</w:t>
              </w:r>
              <w:r w:rsidRPr="003C3B4E">
                <w:rPr>
                  <w:rStyle w:val="Hyperlink"/>
                </w:rPr>
                <w:t>/21</w:t>
              </w:r>
            </w:hyperlink>
            <w:r>
              <w:t>)</w:t>
            </w:r>
          </w:p>
        </w:tc>
      </w:tr>
      <w:tr w:rsidR="0052122A" w:rsidRPr="00225047" w:rsidTr="00495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52122A" w:rsidRPr="00225047" w:rsidRDefault="008E7552" w:rsidP="0049527A">
            <w:pPr>
              <w:spacing w:after="0"/>
              <w:rPr>
                <w:b w:val="0"/>
              </w:rPr>
            </w:pPr>
            <w:r>
              <w:rPr>
                <w:b w:val="0"/>
              </w:rPr>
              <w:t>Login with valid credentials provided from Pixyle</w:t>
            </w:r>
          </w:p>
        </w:tc>
        <w:tc>
          <w:tcPr>
            <w:tcW w:w="5395" w:type="dxa"/>
          </w:tcPr>
          <w:p w:rsidR="0052122A" w:rsidRDefault="008E7552" w:rsidP="00C71A9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After logging in, you will be taken to this dashboard where you can see all your uploaded collections. (see </w:t>
            </w:r>
            <w:hyperlink r:id="rId11" w:history="1">
              <w:r w:rsidRPr="003C3B4E">
                <w:rPr>
                  <w:rStyle w:val="Hyperlink"/>
                </w:rPr>
                <w:t>UI_Testing.pdf 3/21</w:t>
              </w:r>
            </w:hyperlink>
            <w:r>
              <w:t>)</w:t>
            </w:r>
          </w:p>
          <w:p w:rsidR="00D16BDE" w:rsidRDefault="00D16BDE" w:rsidP="00D16BDE">
            <w:pPr>
              <w:pStyle w:val="ListParagraph"/>
              <w:numPr>
                <w:ilvl w:val="0"/>
                <w:numId w:val="2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 Collections</w:t>
            </w:r>
          </w:p>
          <w:p w:rsidR="00D16BDE" w:rsidRDefault="00D16BDE" w:rsidP="00D16BDE">
            <w:pPr>
              <w:pStyle w:val="ListParagraph"/>
              <w:numPr>
                <w:ilvl w:val="0"/>
                <w:numId w:val="2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Account Settings and </w:t>
            </w:r>
          </w:p>
          <w:p w:rsidR="00D16BDE" w:rsidRDefault="00D16BDE" w:rsidP="00D16BDE">
            <w:pPr>
              <w:pStyle w:val="ListParagraph"/>
              <w:numPr>
                <w:ilvl w:val="0"/>
                <w:numId w:val="2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Upload images button on left side</w:t>
            </w:r>
          </w:p>
          <w:p w:rsidR="00D16BDE" w:rsidRDefault="00D16BDE" w:rsidP="00D16BD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Within the main panel:</w:t>
            </w:r>
          </w:p>
          <w:p w:rsidR="00D16BDE" w:rsidRDefault="00D16BDE" w:rsidP="00D16BDE">
            <w:pPr>
              <w:pStyle w:val="ListParagraph"/>
              <w:numPr>
                <w:ilvl w:val="0"/>
                <w:numId w:val="2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Tagging</w:t>
            </w:r>
          </w:p>
          <w:p w:rsidR="00D16BDE" w:rsidRDefault="00D16BDE" w:rsidP="00D16BDE">
            <w:pPr>
              <w:pStyle w:val="ListParagraph"/>
              <w:numPr>
                <w:ilvl w:val="0"/>
                <w:numId w:val="2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Export Collections</w:t>
            </w:r>
          </w:p>
          <w:p w:rsidR="00D16BDE" w:rsidRDefault="00D16BDE" w:rsidP="00D16BDE">
            <w:pPr>
              <w:pStyle w:val="ListParagraph"/>
              <w:numPr>
                <w:ilvl w:val="0"/>
                <w:numId w:val="2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Rename and</w:t>
            </w:r>
          </w:p>
          <w:p w:rsidR="00D16BDE" w:rsidRDefault="00D16BDE" w:rsidP="00D16BDE">
            <w:pPr>
              <w:pStyle w:val="ListParagraph"/>
              <w:numPr>
                <w:ilvl w:val="0"/>
                <w:numId w:val="2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are available</w:t>
            </w:r>
          </w:p>
          <w:p w:rsidR="00D16BDE" w:rsidRDefault="00D16BDE" w:rsidP="00D16BD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 with the following columns:</w:t>
            </w:r>
          </w:p>
          <w:p w:rsidR="00D16BDE" w:rsidRDefault="00D16BDE" w:rsidP="00D16BDE">
            <w:pPr>
              <w:pStyle w:val="ListParagraph"/>
              <w:numPr>
                <w:ilvl w:val="0"/>
                <w:numId w:val="2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Folder Name</w:t>
            </w:r>
          </w:p>
          <w:p w:rsidR="00D16BDE" w:rsidRDefault="00D16BDE" w:rsidP="00D16BDE">
            <w:pPr>
              <w:pStyle w:val="ListParagraph"/>
              <w:numPr>
                <w:ilvl w:val="0"/>
                <w:numId w:val="2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Date and time of upload (format: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yyyy-hh:mm</w:t>
            </w:r>
            <w:proofErr w:type="spellEnd"/>
            <w:r>
              <w:t>)</w:t>
            </w:r>
          </w:p>
          <w:p w:rsidR="00D16BDE" w:rsidRDefault="00D16BDE" w:rsidP="00D16BDE">
            <w:pPr>
              <w:pStyle w:val="ListParagraph"/>
              <w:numPr>
                <w:ilvl w:val="0"/>
                <w:numId w:val="2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images 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D16BDE" w:rsidRDefault="00D16BDE" w:rsidP="00D16BDE">
            <w:pPr>
              <w:pStyle w:val="ListParagraph"/>
              <w:numPr>
                <w:ilvl w:val="0"/>
                <w:numId w:val="2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Uploaded images (progress bar %)</w:t>
            </w:r>
          </w:p>
          <w:p w:rsidR="00D16BDE" w:rsidRDefault="00D16BDE" w:rsidP="00D16BDE">
            <w:pPr>
              <w:pStyle w:val="ListParagraph"/>
              <w:numPr>
                <w:ilvl w:val="0"/>
                <w:numId w:val="2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Tagged images (progress bar %)</w:t>
            </w:r>
          </w:p>
          <w:p w:rsidR="00D16BDE" w:rsidRDefault="00D16BDE" w:rsidP="00D16BDE">
            <w:pPr>
              <w:pStyle w:val="ListParagraph"/>
              <w:numPr>
                <w:ilvl w:val="0"/>
                <w:numId w:val="2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Verified images (progress bar %)</w:t>
            </w:r>
          </w:p>
          <w:p w:rsidR="00D21F85" w:rsidRPr="00225047" w:rsidRDefault="00D21F85" w:rsidP="00D21F8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Search by product ID at the top of the page and the Username of the current user. </w:t>
            </w:r>
          </w:p>
        </w:tc>
      </w:tr>
      <w:tr w:rsidR="0052122A" w:rsidRPr="00225047" w:rsidTr="0049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52122A" w:rsidRPr="00225047" w:rsidRDefault="00655BA7" w:rsidP="0049527A">
            <w:pPr>
              <w:spacing w:after="0"/>
              <w:rPr>
                <w:b w:val="0"/>
              </w:rPr>
            </w:pPr>
            <w:r>
              <w:rPr>
                <w:b w:val="0"/>
              </w:rPr>
              <w:t>Click on Upload images</w:t>
            </w:r>
          </w:p>
        </w:tc>
        <w:tc>
          <w:tcPr>
            <w:tcW w:w="5395" w:type="dxa"/>
          </w:tcPr>
          <w:p w:rsidR="0052122A" w:rsidRPr="00225047" w:rsidRDefault="00655BA7" w:rsidP="00C71A9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 up dialog appears where a file must be selected!</w:t>
            </w:r>
          </w:p>
        </w:tc>
      </w:tr>
      <w:tr w:rsidR="0052122A" w:rsidRPr="00225047" w:rsidTr="00495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52122A" w:rsidRPr="00635C34" w:rsidRDefault="00655BA7" w:rsidP="0049527A">
            <w:pPr>
              <w:spacing w:after="0"/>
              <w:rPr>
                <w:b w:val="0"/>
                <w:color w:val="FF0000"/>
              </w:rPr>
            </w:pPr>
            <w:r w:rsidRPr="00635C34">
              <w:rPr>
                <w:b w:val="0"/>
                <w:color w:val="FF0000"/>
              </w:rPr>
              <w:lastRenderedPageBreak/>
              <w:t>Select a file provided by Pixyle</w:t>
            </w:r>
            <w:r w:rsidR="005D5E5C">
              <w:rPr>
                <w:b w:val="0"/>
                <w:color w:val="FF0000"/>
              </w:rPr>
              <w:t xml:space="preserve"> – provide expected result for each item!</w:t>
            </w:r>
          </w:p>
        </w:tc>
        <w:tc>
          <w:tcPr>
            <w:tcW w:w="5395" w:type="dxa"/>
          </w:tcPr>
          <w:p w:rsidR="00655BA7" w:rsidRPr="00635C34" w:rsidRDefault="00655BA7" w:rsidP="00C71A9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35C34">
              <w:rPr>
                <w:color w:val="FF0000"/>
              </w:rPr>
              <w:t xml:space="preserve">Uploading progress bar appears (duration?). Wait condition for </w:t>
            </w:r>
            <w:proofErr w:type="spellStart"/>
            <w:r w:rsidRPr="00635C34">
              <w:rPr>
                <w:color w:val="FF0000"/>
              </w:rPr>
              <w:t>apr.</w:t>
            </w:r>
            <w:proofErr w:type="spellEnd"/>
            <w:r w:rsidRPr="00635C34">
              <w:rPr>
                <w:color w:val="FF0000"/>
              </w:rPr>
              <w:t xml:space="preserve"> 5mins to disappear. </w:t>
            </w:r>
          </w:p>
        </w:tc>
      </w:tr>
      <w:tr w:rsidR="0052122A" w:rsidRPr="00225047" w:rsidTr="0049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52122A" w:rsidRDefault="00655BA7" w:rsidP="00E0502B">
            <w:pPr>
              <w:spacing w:after="0"/>
              <w:rPr>
                <w:b w:val="0"/>
              </w:rPr>
            </w:pPr>
            <w:r>
              <w:rPr>
                <w:b w:val="0"/>
              </w:rPr>
              <w:t>Within the dashboard</w:t>
            </w:r>
          </w:p>
        </w:tc>
        <w:tc>
          <w:tcPr>
            <w:tcW w:w="5395" w:type="dxa"/>
          </w:tcPr>
          <w:p w:rsidR="0052122A" w:rsidRPr="00225047" w:rsidRDefault="00655BA7" w:rsidP="00B639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the uploading, downloading and tagging are finished within few minutes the collection will appear on the screen (</w:t>
            </w:r>
            <w:r w:rsidR="00B6397B">
              <w:t>Uploaded/D</w:t>
            </w:r>
            <w:r>
              <w:t>ashboard</w:t>
            </w:r>
            <w:r w:rsidR="00B6397B">
              <w:t xml:space="preserve"> see UI_Testing.pdf 5/21</w:t>
            </w:r>
            <w:r>
              <w:t>).</w:t>
            </w:r>
          </w:p>
        </w:tc>
      </w:tr>
      <w:tr w:rsidR="0052122A" w:rsidRPr="00225047" w:rsidTr="00495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52122A" w:rsidRDefault="005E3B3E" w:rsidP="00F616E5">
            <w:pPr>
              <w:spacing w:after="0"/>
              <w:rPr>
                <w:b w:val="0"/>
              </w:rPr>
            </w:pPr>
            <w:r>
              <w:t xml:space="preserve">Clicking on the uploaded collection </w:t>
            </w:r>
          </w:p>
        </w:tc>
        <w:tc>
          <w:tcPr>
            <w:tcW w:w="5395" w:type="dxa"/>
          </w:tcPr>
          <w:p w:rsidR="0052122A" w:rsidRDefault="004C5D8C" w:rsidP="00C71A9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 screen</w:t>
            </w:r>
            <w:r w:rsidR="00B76CFC">
              <w:t xml:space="preserve"> (</w:t>
            </w:r>
            <w:proofErr w:type="spellStart"/>
            <w:r w:rsidR="00B76CFC">
              <w:t>Test_sample_products</w:t>
            </w:r>
            <w:proofErr w:type="spellEnd"/>
            <w:r w:rsidR="00B76CFC">
              <w:t xml:space="preserve"> title with a </w:t>
            </w:r>
            <w:r w:rsidR="00915D9F">
              <w:t>%verified progress bar below</w:t>
            </w:r>
            <w:r w:rsidR="00B76CFC">
              <w:t>)</w:t>
            </w:r>
            <w:r>
              <w:t xml:space="preserve">: </w:t>
            </w:r>
            <w:r w:rsidR="00F616E5">
              <w:t xml:space="preserve">opens the following window that shows the categories detected in that file see </w:t>
            </w:r>
            <w:hyperlink r:id="rId12" w:history="1">
              <w:r w:rsidR="00F616E5" w:rsidRPr="003C3B4E">
                <w:rPr>
                  <w:rStyle w:val="Hyperlink"/>
                </w:rPr>
                <w:t>UI_Testing.pdf 6/21</w:t>
              </w:r>
            </w:hyperlink>
            <w:r w:rsidR="00F616E5">
              <w:t>)</w:t>
            </w:r>
            <w:r w:rsidR="005C5516">
              <w:t>:</w:t>
            </w:r>
          </w:p>
          <w:p w:rsidR="00F616E5" w:rsidRDefault="005C5516" w:rsidP="00F616E5">
            <w:pPr>
              <w:pStyle w:val="ListParagraph"/>
              <w:numPr>
                <w:ilvl w:val="0"/>
                <w:numId w:val="2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Jeans</w:t>
            </w:r>
          </w:p>
          <w:p w:rsidR="005C5516" w:rsidRDefault="005C5516" w:rsidP="00F616E5">
            <w:pPr>
              <w:pStyle w:val="ListParagraph"/>
              <w:numPr>
                <w:ilvl w:val="0"/>
                <w:numId w:val="2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Jackets </w:t>
            </w:r>
          </w:p>
          <w:p w:rsidR="005C5516" w:rsidRDefault="005C5516" w:rsidP="00F616E5">
            <w:pPr>
              <w:pStyle w:val="ListParagraph"/>
              <w:numPr>
                <w:ilvl w:val="0"/>
                <w:numId w:val="2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T-shirts </w:t>
            </w:r>
            <w:proofErr w:type="spellStart"/>
            <w:r>
              <w:t>Ss</w:t>
            </w:r>
            <w:proofErr w:type="spellEnd"/>
          </w:p>
          <w:p w:rsidR="005C5516" w:rsidRPr="00225047" w:rsidRDefault="005C5516" w:rsidP="00F616E5">
            <w:pPr>
              <w:pStyle w:val="ListParagraph"/>
              <w:numPr>
                <w:ilvl w:val="0"/>
                <w:numId w:val="2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Sweat pants</w:t>
            </w:r>
          </w:p>
        </w:tc>
      </w:tr>
      <w:tr w:rsidR="0052122A" w:rsidRPr="00225047" w:rsidTr="0049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52122A" w:rsidRPr="00225047" w:rsidRDefault="00635C34" w:rsidP="0049527A">
            <w:pPr>
              <w:spacing w:after="0"/>
              <w:rPr>
                <w:b w:val="0"/>
              </w:rPr>
            </w:pPr>
            <w:r>
              <w:rPr>
                <w:b w:val="0"/>
              </w:rPr>
              <w:t>*new test for Jeans, Jackets, T-</w:t>
            </w:r>
            <w:proofErr w:type="spellStart"/>
            <w:r>
              <w:rPr>
                <w:b w:val="0"/>
              </w:rPr>
              <w:t>shirst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Ss</w:t>
            </w:r>
            <w:proofErr w:type="spellEnd"/>
            <w:r>
              <w:rPr>
                <w:b w:val="0"/>
              </w:rPr>
              <w:t xml:space="preserve"> and Sweat pants</w:t>
            </w:r>
          </w:p>
        </w:tc>
        <w:tc>
          <w:tcPr>
            <w:tcW w:w="5395" w:type="dxa"/>
          </w:tcPr>
          <w:p w:rsidR="0052122A" w:rsidRPr="00225047" w:rsidRDefault="0052122A" w:rsidP="0049527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2122A" w:rsidRDefault="0052122A" w:rsidP="0052122A">
      <w:pPr>
        <w:spacing w:after="0"/>
      </w:pPr>
    </w:p>
    <w:p w:rsidR="0052122A" w:rsidRDefault="0052122A" w:rsidP="0052122A">
      <w:pPr>
        <w:spacing w:after="0"/>
      </w:pPr>
      <w:r>
        <w:br w:type="page"/>
      </w:r>
    </w:p>
    <w:p w:rsidR="0052122A" w:rsidRDefault="0052122A" w:rsidP="0052122A">
      <w:pPr>
        <w:pStyle w:val="Publishwithline"/>
      </w:pPr>
      <w: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lastRenderedPageBreak/>
        <w:softHyphen/>
      </w:r>
      <w:r w:rsidRPr="00C27E42">
        <w:t xml:space="preserve"> </w:t>
      </w:r>
      <w:sdt>
        <w:sdtPr>
          <w:alias w:val="Post Title"/>
          <w:id w:val="-87461548"/>
          <w:placeholder>
            <w:docPart w:val="52D0366FC89149DABAF793A65A5AA4F7"/>
          </w:placeholder>
          <w:dataBinding w:xpath="/ns0:BlogPostInfo/ns0:PostTitle" w:storeItemID="{5F329CAD-B019-4FA6-9FEF-74898909AD20}"/>
          <w:text/>
        </w:sdtPr>
        <w:sdtContent>
          <w:r w:rsidR="006D6AEB">
            <w:t>AT_UAT 1.2 Collections: Jeans</w:t>
          </w:r>
        </w:sdtContent>
      </w:sdt>
    </w:p>
    <w:p w:rsidR="0052122A" w:rsidRDefault="0052122A" w:rsidP="0052122A">
      <w:pPr>
        <w:pStyle w:val="underline"/>
      </w:pPr>
    </w:p>
    <w:p w:rsidR="0052122A" w:rsidRPr="00145DF1" w:rsidRDefault="0052122A" w:rsidP="0052122A">
      <w:pPr>
        <w:rPr>
          <w:b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95"/>
        <w:gridCol w:w="3600"/>
        <w:gridCol w:w="5395"/>
      </w:tblGrid>
      <w:tr w:rsidR="0052122A" w:rsidRPr="00225047" w:rsidTr="005F74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52122A" w:rsidRPr="00225047" w:rsidRDefault="0052122A" w:rsidP="0049527A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Description</w:t>
            </w:r>
          </w:p>
        </w:tc>
        <w:tc>
          <w:tcPr>
            <w:tcW w:w="8995" w:type="dxa"/>
            <w:gridSpan w:val="2"/>
          </w:tcPr>
          <w:p w:rsidR="0052122A" w:rsidRPr="00C758D5" w:rsidRDefault="0052122A" w:rsidP="006D6A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758D5">
              <w:rPr>
                <w:b w:val="0"/>
                <w:bCs w:val="0"/>
              </w:rPr>
              <w:t xml:space="preserve">This test script </w:t>
            </w:r>
            <w:r>
              <w:rPr>
                <w:b w:val="0"/>
                <w:bCs w:val="0"/>
              </w:rPr>
              <w:t xml:space="preserve">covers </w:t>
            </w:r>
            <w:r w:rsidR="006D6AEB" w:rsidRPr="006D6AEB">
              <w:rPr>
                <w:b w:val="0"/>
                <w:bCs w:val="0"/>
              </w:rPr>
              <w:t>Collections: Jeans</w:t>
            </w:r>
            <w:r w:rsidR="006D6AEB">
              <w:rPr>
                <w:b w:val="0"/>
                <w:bCs w:val="0"/>
              </w:rPr>
              <w:t xml:space="preserve"> (All/Approved/Pending)</w:t>
            </w:r>
          </w:p>
        </w:tc>
      </w:tr>
      <w:tr w:rsidR="00A327E9" w:rsidRPr="00225047" w:rsidTr="005F7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A327E9" w:rsidRPr="00225047" w:rsidRDefault="00A327E9" w:rsidP="00A327E9">
            <w:pPr>
              <w:spacing w:after="0"/>
            </w:pPr>
            <w:r w:rsidRPr="00C462DB">
              <w:rPr>
                <w:b w:val="0"/>
              </w:rPr>
              <w:t>Link to User Story</w:t>
            </w:r>
          </w:p>
        </w:tc>
        <w:tc>
          <w:tcPr>
            <w:tcW w:w="8995" w:type="dxa"/>
            <w:gridSpan w:val="2"/>
          </w:tcPr>
          <w:p w:rsidR="00A327E9" w:rsidRPr="00C758D5" w:rsidRDefault="00A327E9" w:rsidP="00E27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US_</w:t>
            </w:r>
            <w:r w:rsidR="00E272D9">
              <w:t>XXX</w:t>
            </w:r>
          </w:p>
        </w:tc>
      </w:tr>
      <w:tr w:rsidR="00A327E9" w:rsidRPr="00225047" w:rsidTr="005F74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A327E9" w:rsidRPr="00225047" w:rsidRDefault="00A327E9" w:rsidP="00A327E9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Assigned To</w:t>
            </w:r>
          </w:p>
        </w:tc>
        <w:tc>
          <w:tcPr>
            <w:tcW w:w="8995" w:type="dxa"/>
            <w:gridSpan w:val="2"/>
          </w:tcPr>
          <w:p w:rsidR="00A327E9" w:rsidRPr="00225047" w:rsidRDefault="00A327E9" w:rsidP="00A327E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Andreja Misevski</w:t>
            </w:r>
          </w:p>
        </w:tc>
      </w:tr>
      <w:tr w:rsidR="00A327E9" w:rsidRPr="00225047" w:rsidTr="005F7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A327E9" w:rsidRPr="00225047" w:rsidRDefault="00A327E9" w:rsidP="00A327E9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State</w:t>
            </w:r>
          </w:p>
        </w:tc>
        <w:tc>
          <w:tcPr>
            <w:tcW w:w="8995" w:type="dxa"/>
            <w:gridSpan w:val="2"/>
          </w:tcPr>
          <w:p w:rsidR="00A327E9" w:rsidRPr="00225047" w:rsidRDefault="00A327E9" w:rsidP="00A327E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Progress</w:t>
            </w:r>
          </w:p>
        </w:tc>
      </w:tr>
      <w:tr w:rsidR="00A327E9" w:rsidRPr="00225047" w:rsidTr="005F74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A327E9" w:rsidRPr="00225047" w:rsidRDefault="00A327E9" w:rsidP="00A327E9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Priority</w:t>
            </w:r>
          </w:p>
        </w:tc>
        <w:tc>
          <w:tcPr>
            <w:tcW w:w="8995" w:type="dxa"/>
            <w:gridSpan w:val="2"/>
          </w:tcPr>
          <w:p w:rsidR="00A327E9" w:rsidRPr="00225047" w:rsidRDefault="00A327E9" w:rsidP="00A327E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A327E9" w:rsidRPr="00225047" w:rsidTr="005F7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A327E9" w:rsidRPr="00225047" w:rsidRDefault="00A327E9" w:rsidP="00A327E9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Risk</w:t>
            </w:r>
          </w:p>
        </w:tc>
        <w:tc>
          <w:tcPr>
            <w:tcW w:w="8995" w:type="dxa"/>
            <w:gridSpan w:val="2"/>
          </w:tcPr>
          <w:p w:rsidR="00A327E9" w:rsidRPr="00225047" w:rsidRDefault="00A327E9" w:rsidP="00A327E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A327E9" w:rsidRPr="00225047" w:rsidTr="005F74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A327E9" w:rsidRPr="00225047" w:rsidRDefault="00A327E9" w:rsidP="00A327E9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Status</w:t>
            </w:r>
          </w:p>
        </w:tc>
        <w:tc>
          <w:tcPr>
            <w:tcW w:w="8995" w:type="dxa"/>
            <w:gridSpan w:val="2"/>
          </w:tcPr>
          <w:p w:rsidR="00A327E9" w:rsidRPr="00225047" w:rsidRDefault="00A327E9" w:rsidP="00A327E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7E9" w:rsidRPr="00225047" w:rsidTr="005F7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A327E9" w:rsidRPr="00225047" w:rsidRDefault="00A327E9" w:rsidP="00A327E9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Product</w:t>
            </w:r>
          </w:p>
        </w:tc>
        <w:tc>
          <w:tcPr>
            <w:tcW w:w="8995" w:type="dxa"/>
            <w:gridSpan w:val="2"/>
          </w:tcPr>
          <w:p w:rsidR="00A327E9" w:rsidRPr="00225047" w:rsidRDefault="00A327E9" w:rsidP="00A327E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Cs/>
              </w:rPr>
              <w:t>Pixyle</w:t>
            </w:r>
            <w:r w:rsidR="00ED001C">
              <w:rPr>
                <w:bCs/>
              </w:rPr>
              <w:t xml:space="preserve"> – Automatic Tagging</w:t>
            </w:r>
          </w:p>
        </w:tc>
      </w:tr>
      <w:tr w:rsidR="00A327E9" w:rsidRPr="00225047" w:rsidTr="005F74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A327E9" w:rsidRPr="00225047" w:rsidRDefault="00A327E9" w:rsidP="00A327E9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Type</w:t>
            </w:r>
          </w:p>
        </w:tc>
        <w:tc>
          <w:tcPr>
            <w:tcW w:w="8995" w:type="dxa"/>
            <w:gridSpan w:val="2"/>
          </w:tcPr>
          <w:p w:rsidR="00A327E9" w:rsidRPr="00225047" w:rsidRDefault="001F039D" w:rsidP="00A327E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5047">
              <w:t>Regression</w:t>
            </w:r>
            <w:r>
              <w:t xml:space="preserve"> UI/UX</w:t>
            </w:r>
          </w:p>
        </w:tc>
      </w:tr>
      <w:tr w:rsidR="00A327E9" w:rsidRPr="00225047" w:rsidTr="005F7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A327E9" w:rsidRPr="00225047" w:rsidRDefault="00A327E9" w:rsidP="00A327E9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Automation</w:t>
            </w:r>
          </w:p>
        </w:tc>
        <w:tc>
          <w:tcPr>
            <w:tcW w:w="8995" w:type="dxa"/>
            <w:gridSpan w:val="2"/>
          </w:tcPr>
          <w:p w:rsidR="00A327E9" w:rsidRPr="00225047" w:rsidRDefault="00A327E9" w:rsidP="00A327E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27E9" w:rsidRPr="00225047" w:rsidTr="005F74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A327E9" w:rsidRPr="00225047" w:rsidRDefault="00A327E9" w:rsidP="00A327E9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Configuration</w:t>
            </w:r>
          </w:p>
        </w:tc>
        <w:tc>
          <w:tcPr>
            <w:tcW w:w="8995" w:type="dxa"/>
            <w:gridSpan w:val="2"/>
          </w:tcPr>
          <w:p w:rsidR="00A327E9" w:rsidRPr="00225047" w:rsidRDefault="00A327E9" w:rsidP="00A327E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Windows 10</w:t>
            </w:r>
          </w:p>
        </w:tc>
      </w:tr>
      <w:tr w:rsidR="00A327E9" w:rsidRPr="00225047" w:rsidTr="005F7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A327E9" w:rsidRPr="00225047" w:rsidRDefault="00A327E9" w:rsidP="00A327E9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Prerequisites</w:t>
            </w:r>
          </w:p>
        </w:tc>
        <w:tc>
          <w:tcPr>
            <w:tcW w:w="8995" w:type="dxa"/>
            <w:gridSpan w:val="2"/>
          </w:tcPr>
          <w:p w:rsidR="00A327E9" w:rsidRPr="00225047" w:rsidRDefault="00A327E9" w:rsidP="00A327E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5047">
              <w:t>Chrome version</w:t>
            </w:r>
            <w:r>
              <w:t xml:space="preserve"> </w:t>
            </w:r>
            <w:proofErr w:type="spellStart"/>
            <w:r>
              <w:t>x.x.x</w:t>
            </w:r>
            <w:proofErr w:type="spellEnd"/>
            <w:r>
              <w:t xml:space="preserve"> or above / Android Version </w:t>
            </w:r>
            <w:proofErr w:type="spellStart"/>
            <w:r>
              <w:t>x.x.x</w:t>
            </w:r>
            <w:proofErr w:type="spellEnd"/>
            <w:r>
              <w:t xml:space="preserve"> or above / IOS</w:t>
            </w:r>
          </w:p>
        </w:tc>
      </w:tr>
      <w:tr w:rsidR="0052122A" w:rsidRPr="00225047" w:rsidTr="00495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52122A" w:rsidRPr="00225047" w:rsidRDefault="0052122A" w:rsidP="0049527A">
            <w:pPr>
              <w:spacing w:after="0"/>
              <w:jc w:val="center"/>
            </w:pPr>
            <w:r w:rsidRPr="00225047">
              <w:t>Action</w:t>
            </w:r>
          </w:p>
        </w:tc>
        <w:tc>
          <w:tcPr>
            <w:tcW w:w="5395" w:type="dxa"/>
          </w:tcPr>
          <w:p w:rsidR="0052122A" w:rsidRPr="00225047" w:rsidRDefault="0052122A" w:rsidP="0049527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25047">
              <w:rPr>
                <w:b/>
              </w:rPr>
              <w:t>Expected Result</w:t>
            </w:r>
          </w:p>
        </w:tc>
      </w:tr>
      <w:tr w:rsidR="0052122A" w:rsidRPr="00225047" w:rsidTr="0049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52122A" w:rsidRPr="00225047" w:rsidRDefault="006A2038" w:rsidP="006A2038">
            <w:pPr>
              <w:spacing w:after="0"/>
              <w:rPr>
                <w:b w:val="0"/>
              </w:rPr>
            </w:pPr>
            <w:r>
              <w:rPr>
                <w:b w:val="0"/>
              </w:rPr>
              <w:t>Login with valid credentials provided from Pixyle and navigate to Collections (select corresponding one)</w:t>
            </w:r>
          </w:p>
        </w:tc>
        <w:tc>
          <w:tcPr>
            <w:tcW w:w="5395" w:type="dxa"/>
          </w:tcPr>
          <w:p w:rsidR="006A2038" w:rsidRDefault="006A2038" w:rsidP="006A203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Collection screen (</w:t>
            </w:r>
            <w:proofErr w:type="spellStart"/>
            <w:r>
              <w:t>Test_sample_products</w:t>
            </w:r>
            <w:proofErr w:type="spellEnd"/>
            <w:r>
              <w:t xml:space="preserve"> title with a %verified progress bar below): opens the following window that shows the categories detected in that file see </w:t>
            </w:r>
            <w:hyperlink r:id="rId13" w:history="1">
              <w:r w:rsidRPr="003C3B4E">
                <w:rPr>
                  <w:rStyle w:val="Hyperlink"/>
                </w:rPr>
                <w:t>UI_Testing.pdf 6/21</w:t>
              </w:r>
            </w:hyperlink>
            <w:r>
              <w:t>):</w:t>
            </w:r>
          </w:p>
          <w:p w:rsidR="006A2038" w:rsidRDefault="006A2038" w:rsidP="006A2038">
            <w:pPr>
              <w:pStyle w:val="ListParagraph"/>
              <w:numPr>
                <w:ilvl w:val="0"/>
                <w:numId w:val="2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Jeans</w:t>
            </w:r>
          </w:p>
          <w:p w:rsidR="006A2038" w:rsidRDefault="006A2038" w:rsidP="006A2038">
            <w:pPr>
              <w:pStyle w:val="ListParagraph"/>
              <w:numPr>
                <w:ilvl w:val="0"/>
                <w:numId w:val="2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Jackets </w:t>
            </w:r>
          </w:p>
          <w:p w:rsidR="006A2038" w:rsidRDefault="006A2038" w:rsidP="006A2038">
            <w:pPr>
              <w:pStyle w:val="ListParagraph"/>
              <w:numPr>
                <w:ilvl w:val="0"/>
                <w:numId w:val="2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T-shirts </w:t>
            </w:r>
            <w:proofErr w:type="spellStart"/>
            <w:r>
              <w:t>Ss</w:t>
            </w:r>
            <w:proofErr w:type="spellEnd"/>
            <w:r>
              <w:t xml:space="preserve"> </w:t>
            </w:r>
          </w:p>
          <w:p w:rsidR="0052122A" w:rsidRPr="00225047" w:rsidRDefault="006A2038" w:rsidP="006A2038">
            <w:pPr>
              <w:pStyle w:val="ListParagraph"/>
              <w:numPr>
                <w:ilvl w:val="0"/>
                <w:numId w:val="2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Sweat pants</w:t>
            </w:r>
          </w:p>
        </w:tc>
      </w:tr>
      <w:tr w:rsidR="0052122A" w:rsidRPr="00225047" w:rsidTr="00495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52122A" w:rsidRPr="00225047" w:rsidRDefault="006A2038" w:rsidP="0049527A">
            <w:pPr>
              <w:spacing w:after="0"/>
              <w:rPr>
                <w:b w:val="0"/>
              </w:rPr>
            </w:pPr>
            <w:r>
              <w:rPr>
                <w:b w:val="0"/>
              </w:rPr>
              <w:t>Select Jeans</w:t>
            </w:r>
          </w:p>
        </w:tc>
        <w:tc>
          <w:tcPr>
            <w:tcW w:w="5395" w:type="dxa"/>
          </w:tcPr>
          <w:p w:rsidR="0052122A" w:rsidRDefault="006A2038" w:rsidP="0049527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Clicking on the first category, jeans, opens the tagged images. </w:t>
            </w:r>
          </w:p>
          <w:p w:rsidR="006A2038" w:rsidRDefault="006A2038" w:rsidP="0049527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 Approved and Pending buttons are available. </w:t>
            </w:r>
          </w:p>
          <w:p w:rsidR="006A2038" w:rsidRDefault="006A2038" w:rsidP="0049527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  <w:r w:rsidR="00F71662">
              <w:t xml:space="preserve"> bellow buttons</w:t>
            </w:r>
            <w:r>
              <w:t xml:space="preserve">: </w:t>
            </w:r>
            <w:r w:rsidR="00F71662">
              <w:t>“</w:t>
            </w:r>
            <w:r>
              <w:t xml:space="preserve">Click on the image to edit and / or approve them. </w:t>
            </w:r>
            <w:r w:rsidR="00F71662">
              <w:t>“</w:t>
            </w:r>
          </w:p>
          <w:p w:rsidR="006A2038" w:rsidRDefault="006A2038" w:rsidP="0049527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Images with Jeans appear with a text on bottom of each. </w:t>
            </w:r>
          </w:p>
          <w:p w:rsidR="006D6170" w:rsidRPr="00225047" w:rsidRDefault="006D6170" w:rsidP="0049527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(see </w:t>
            </w:r>
            <w:hyperlink r:id="rId14" w:history="1">
              <w:r w:rsidRPr="003C3B4E">
                <w:rPr>
                  <w:rStyle w:val="Hyperlink"/>
                </w:rPr>
                <w:t>UI_Testing.pdf 7/21</w:t>
              </w:r>
            </w:hyperlink>
            <w:r>
              <w:t>)</w:t>
            </w:r>
          </w:p>
        </w:tc>
      </w:tr>
      <w:tr w:rsidR="0052122A" w:rsidRPr="00225047" w:rsidTr="0049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52122A" w:rsidRDefault="008D4B8F" w:rsidP="0048685B">
            <w:pPr>
              <w:tabs>
                <w:tab w:val="left" w:pos="3500"/>
              </w:tabs>
              <w:spacing w:after="0"/>
              <w:rPr>
                <w:b w:val="0"/>
              </w:rPr>
            </w:pPr>
            <w:r>
              <w:t>Opening the first image</w:t>
            </w:r>
            <w:r w:rsidR="00BE06D5">
              <w:t>: Jeans #1</w:t>
            </w:r>
            <w:r w:rsidR="0048685B">
              <w:tab/>
            </w:r>
          </w:p>
        </w:tc>
        <w:tc>
          <w:tcPr>
            <w:tcW w:w="5395" w:type="dxa"/>
          </w:tcPr>
          <w:p w:rsidR="008D4B8F" w:rsidRDefault="008D4B8F" w:rsidP="0049527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Attributes that were detected and the opt</w:t>
            </w:r>
            <w:r w:rsidR="0019141C">
              <w:t>ion to click on them and edit are</w:t>
            </w:r>
            <w:r>
              <w:t xml:space="preserve"> available. </w:t>
            </w:r>
          </w:p>
          <w:p w:rsidR="002A03FC" w:rsidRPr="007D1C48" w:rsidRDefault="002A03FC" w:rsidP="002A03F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27F7">
              <w:t xml:space="preserve">EXPECTED </w:t>
            </w:r>
            <w:r>
              <w:t>ITEMS and VALUES</w:t>
            </w:r>
            <w:r w:rsidRPr="004427F7">
              <w:t xml:space="preserve"> TO BE PROVIDED FOR VERIFICATION</w:t>
            </w:r>
            <w:r w:rsidRPr="00AB691D">
              <w:rPr>
                <w:color w:val="FF0000"/>
              </w:rPr>
              <w:t xml:space="preserve"> – </w:t>
            </w:r>
            <w:proofErr w:type="spellStart"/>
            <w:r w:rsidRPr="007D1C48">
              <w:t>ddl</w:t>
            </w:r>
            <w:proofErr w:type="spellEnd"/>
            <w:r w:rsidRPr="007D1C48">
              <w:t xml:space="preserve"> </w:t>
            </w:r>
            <w:proofErr w:type="spellStart"/>
            <w:r w:rsidRPr="007D1C48">
              <w:t>val</w:t>
            </w:r>
            <w:proofErr w:type="spellEnd"/>
            <w:r w:rsidRPr="007D1C48">
              <w:t>:</w:t>
            </w:r>
          </w:p>
          <w:p w:rsidR="00BE06D5" w:rsidRDefault="00BE06D5" w:rsidP="008D4B8F">
            <w:pPr>
              <w:pStyle w:val="ListParagraph"/>
              <w:numPr>
                <w:ilvl w:val="0"/>
                <w:numId w:val="2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Rise (Mid Rise)</w:t>
            </w:r>
          </w:p>
          <w:p w:rsidR="00BE06D5" w:rsidRDefault="00BE06D5" w:rsidP="008D4B8F">
            <w:pPr>
              <w:pStyle w:val="ListParagraph"/>
              <w:numPr>
                <w:ilvl w:val="0"/>
                <w:numId w:val="2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Fit (Skinny Fit)</w:t>
            </w:r>
          </w:p>
          <w:p w:rsidR="00BE06D5" w:rsidRDefault="00BE06D5" w:rsidP="008D4B8F">
            <w:pPr>
              <w:pStyle w:val="ListParagraph"/>
              <w:numPr>
                <w:ilvl w:val="0"/>
                <w:numId w:val="2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Wash (Medium)</w:t>
            </w:r>
          </w:p>
          <w:p w:rsidR="00BE06D5" w:rsidRDefault="00BE06D5" w:rsidP="008D4B8F">
            <w:pPr>
              <w:pStyle w:val="ListParagraph"/>
              <w:numPr>
                <w:ilvl w:val="0"/>
                <w:numId w:val="2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Color (Blue)</w:t>
            </w:r>
          </w:p>
          <w:p w:rsidR="00BE06D5" w:rsidRDefault="00BE06D5" w:rsidP="008D4B8F">
            <w:pPr>
              <w:pStyle w:val="ListParagraph"/>
              <w:numPr>
                <w:ilvl w:val="0"/>
                <w:numId w:val="2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Pattern (Bleached)</w:t>
            </w:r>
          </w:p>
          <w:p w:rsidR="00BE06D5" w:rsidRPr="008E4C17" w:rsidRDefault="00BE06D5" w:rsidP="008D4B8F">
            <w:pPr>
              <w:pStyle w:val="ListParagraph"/>
              <w:numPr>
                <w:ilvl w:val="0"/>
                <w:numId w:val="2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+ sign next to each item</w:t>
            </w:r>
          </w:p>
          <w:p w:rsidR="0052122A" w:rsidRPr="00FD0CE4" w:rsidRDefault="008D4B8F" w:rsidP="00FD0CE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Clicking “Verify” currently closes the image and refreshes the dashboard.</w:t>
            </w:r>
            <w:r w:rsidR="00FD0CE4">
              <w:t xml:space="preserve"> (see </w:t>
            </w:r>
            <w:hyperlink r:id="rId15" w:history="1">
              <w:r w:rsidR="00FD0CE4" w:rsidRPr="003C3B4E">
                <w:rPr>
                  <w:rStyle w:val="Hyperlink"/>
                </w:rPr>
                <w:t>UI_Testing.pdf 8/21</w:t>
              </w:r>
            </w:hyperlink>
            <w:r w:rsidR="00FD0CE4">
              <w:t>)</w:t>
            </w:r>
          </w:p>
        </w:tc>
      </w:tr>
      <w:tr w:rsidR="0048685B" w:rsidRPr="00225047" w:rsidTr="00495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48685B" w:rsidRDefault="0048685B" w:rsidP="00AB691D">
            <w:pPr>
              <w:tabs>
                <w:tab w:val="left" w:pos="3500"/>
              </w:tabs>
              <w:spacing w:after="0"/>
              <w:rPr>
                <w:b w:val="0"/>
              </w:rPr>
            </w:pPr>
            <w:r>
              <w:t xml:space="preserve">Opening the </w:t>
            </w:r>
            <w:r w:rsidR="00AB691D">
              <w:t>second</w:t>
            </w:r>
            <w:r>
              <w:t xml:space="preserve"> image: Jeans #2</w:t>
            </w:r>
          </w:p>
        </w:tc>
        <w:tc>
          <w:tcPr>
            <w:tcW w:w="5395" w:type="dxa"/>
          </w:tcPr>
          <w:p w:rsidR="0048685B" w:rsidRDefault="0048685B" w:rsidP="0048685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Attributes that were detected and the option to click on them and edit </w:t>
            </w:r>
            <w:r w:rsidR="0019141C">
              <w:t>are</w:t>
            </w:r>
            <w:r>
              <w:t xml:space="preserve"> available. </w:t>
            </w:r>
          </w:p>
          <w:p w:rsidR="002A03FC" w:rsidRPr="007D1C48" w:rsidRDefault="002A03FC" w:rsidP="002A03F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27F7">
              <w:t xml:space="preserve">EXPECTED </w:t>
            </w:r>
            <w:r>
              <w:t>ITEMS and VALUES</w:t>
            </w:r>
            <w:r w:rsidRPr="004427F7">
              <w:t xml:space="preserve"> TO BE PROVIDED FOR VERIFICATION</w:t>
            </w:r>
            <w:r w:rsidRPr="00AB691D">
              <w:rPr>
                <w:color w:val="FF0000"/>
              </w:rPr>
              <w:t xml:space="preserve"> – </w:t>
            </w:r>
            <w:proofErr w:type="spellStart"/>
            <w:r w:rsidRPr="007D1C48">
              <w:t>ddl</w:t>
            </w:r>
            <w:proofErr w:type="spellEnd"/>
            <w:r w:rsidRPr="007D1C48">
              <w:t xml:space="preserve"> </w:t>
            </w:r>
            <w:proofErr w:type="spellStart"/>
            <w:r w:rsidRPr="007D1C48">
              <w:t>val</w:t>
            </w:r>
            <w:proofErr w:type="spellEnd"/>
            <w:r w:rsidRPr="007D1C48">
              <w:t>:</w:t>
            </w:r>
          </w:p>
          <w:p w:rsidR="0048685B" w:rsidRDefault="0048685B" w:rsidP="0048685B">
            <w:pPr>
              <w:pStyle w:val="ListParagraph"/>
              <w:numPr>
                <w:ilvl w:val="0"/>
                <w:numId w:val="2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Rise (Mid Rise)</w:t>
            </w:r>
          </w:p>
          <w:p w:rsidR="0048685B" w:rsidRDefault="0048685B" w:rsidP="0048685B">
            <w:pPr>
              <w:pStyle w:val="ListParagraph"/>
              <w:numPr>
                <w:ilvl w:val="0"/>
                <w:numId w:val="2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Fit (</w:t>
            </w:r>
            <w:r w:rsidR="00AB691D">
              <w:rPr>
                <w:color w:val="FF0000"/>
              </w:rPr>
              <w:t>Slim</w:t>
            </w:r>
            <w:r>
              <w:rPr>
                <w:color w:val="FF0000"/>
              </w:rPr>
              <w:t xml:space="preserve"> Fit)</w:t>
            </w:r>
          </w:p>
          <w:p w:rsidR="0048685B" w:rsidRDefault="0048685B" w:rsidP="0048685B">
            <w:pPr>
              <w:pStyle w:val="ListParagraph"/>
              <w:numPr>
                <w:ilvl w:val="0"/>
                <w:numId w:val="2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Wash (</w:t>
            </w:r>
            <w:r w:rsidR="00AB691D">
              <w:rPr>
                <w:color w:val="FF0000"/>
              </w:rPr>
              <w:t>Dark</w:t>
            </w:r>
            <w:r>
              <w:rPr>
                <w:color w:val="FF0000"/>
              </w:rPr>
              <w:t>)</w:t>
            </w:r>
          </w:p>
          <w:p w:rsidR="0048685B" w:rsidRDefault="0048685B" w:rsidP="0048685B">
            <w:pPr>
              <w:pStyle w:val="ListParagraph"/>
              <w:numPr>
                <w:ilvl w:val="0"/>
                <w:numId w:val="2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lastRenderedPageBreak/>
              <w:t>Color (</w:t>
            </w:r>
            <w:r w:rsidR="00AB691D">
              <w:rPr>
                <w:color w:val="FF0000"/>
              </w:rPr>
              <w:t>Gray / Blue / Black</w:t>
            </w:r>
            <w:r>
              <w:rPr>
                <w:color w:val="FF0000"/>
              </w:rPr>
              <w:t>)</w:t>
            </w:r>
          </w:p>
          <w:p w:rsidR="0048685B" w:rsidRDefault="0048685B" w:rsidP="0048685B">
            <w:pPr>
              <w:pStyle w:val="ListParagraph"/>
              <w:numPr>
                <w:ilvl w:val="0"/>
                <w:numId w:val="2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Pattern (</w:t>
            </w:r>
            <w:r w:rsidR="00E64BF6">
              <w:rPr>
                <w:color w:val="FF0000"/>
              </w:rPr>
              <w:t>Plain</w:t>
            </w:r>
            <w:r>
              <w:rPr>
                <w:color w:val="FF0000"/>
              </w:rPr>
              <w:t>)</w:t>
            </w:r>
          </w:p>
          <w:p w:rsidR="0048685B" w:rsidRPr="008E4C17" w:rsidRDefault="0048685B" w:rsidP="0048685B">
            <w:pPr>
              <w:pStyle w:val="ListParagraph"/>
              <w:numPr>
                <w:ilvl w:val="0"/>
                <w:numId w:val="2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+ sign next to each item</w:t>
            </w:r>
          </w:p>
          <w:p w:rsidR="0048685B" w:rsidRDefault="0048685B" w:rsidP="0048685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“Verify” currently closes the image and refreshes the dashboard.</w:t>
            </w:r>
            <w:r w:rsidR="00FD0CE4">
              <w:t xml:space="preserve"> (see </w:t>
            </w:r>
            <w:hyperlink r:id="rId16" w:history="1">
              <w:r w:rsidR="00FD0CE4" w:rsidRPr="003C3B4E">
                <w:rPr>
                  <w:rStyle w:val="Hyperlink"/>
                </w:rPr>
                <w:t xml:space="preserve">UI_Testing.pdf </w:t>
              </w:r>
              <w:r w:rsidR="00FA28DC" w:rsidRPr="003C3B4E">
                <w:rPr>
                  <w:rStyle w:val="Hyperlink"/>
                </w:rPr>
                <w:t>9</w:t>
              </w:r>
              <w:r w:rsidR="00FD0CE4" w:rsidRPr="003C3B4E">
                <w:rPr>
                  <w:rStyle w:val="Hyperlink"/>
                </w:rPr>
                <w:t>/21</w:t>
              </w:r>
            </w:hyperlink>
            <w:r w:rsidR="00FD0CE4">
              <w:t>)</w:t>
            </w:r>
          </w:p>
        </w:tc>
      </w:tr>
    </w:tbl>
    <w:p w:rsidR="0052122A" w:rsidRDefault="0052122A" w:rsidP="0052122A">
      <w:pPr>
        <w:spacing w:after="0"/>
      </w:pPr>
    </w:p>
    <w:p w:rsidR="0052122A" w:rsidRDefault="0052122A" w:rsidP="0052122A">
      <w:pPr>
        <w:spacing w:after="0"/>
      </w:pPr>
      <w:r>
        <w:br w:type="page"/>
      </w:r>
    </w:p>
    <w:p w:rsidR="0052122A" w:rsidRDefault="0052122A" w:rsidP="0052122A">
      <w:pPr>
        <w:pStyle w:val="Publishwithline"/>
      </w:pPr>
      <w: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lastRenderedPageBreak/>
        <w:softHyphen/>
      </w:r>
      <w:r w:rsidRPr="00C27E42">
        <w:t xml:space="preserve"> </w:t>
      </w:r>
      <w:sdt>
        <w:sdtPr>
          <w:alias w:val="Post Title"/>
          <w:id w:val="784090344"/>
          <w:placeholder>
            <w:docPart w:val="1FDEFEB4210F495A84967D84758B5C47"/>
          </w:placeholder>
          <w:dataBinding w:xpath="/ns0:BlogPostInfo/ns0:PostTitle" w:storeItemID="{5F329CAD-B019-4FA6-9FEF-74898909AD20}"/>
          <w:text/>
        </w:sdtPr>
        <w:sdtContent>
          <w:r w:rsidR="002572ED">
            <w:t xml:space="preserve">AT_UAT 1.3 Collections: </w:t>
          </w:r>
          <w:r w:rsidR="00B27708">
            <w:t>Jackets</w:t>
          </w:r>
        </w:sdtContent>
      </w:sdt>
    </w:p>
    <w:p w:rsidR="0052122A" w:rsidRDefault="0052122A" w:rsidP="0052122A">
      <w:pPr>
        <w:pStyle w:val="underline"/>
      </w:pPr>
    </w:p>
    <w:p w:rsidR="0052122A" w:rsidRPr="00145DF1" w:rsidRDefault="0052122A" w:rsidP="0052122A">
      <w:pPr>
        <w:rPr>
          <w:b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85"/>
        <w:gridCol w:w="3510"/>
        <w:gridCol w:w="5395"/>
      </w:tblGrid>
      <w:tr w:rsidR="0052122A" w:rsidRPr="00225047" w:rsidTr="00FD13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52122A" w:rsidRPr="00225047" w:rsidRDefault="0052122A" w:rsidP="0049527A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Description</w:t>
            </w:r>
          </w:p>
        </w:tc>
        <w:tc>
          <w:tcPr>
            <w:tcW w:w="8905" w:type="dxa"/>
            <w:gridSpan w:val="2"/>
          </w:tcPr>
          <w:p w:rsidR="0052122A" w:rsidRPr="00D45942" w:rsidRDefault="0052122A" w:rsidP="002C50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758D5">
              <w:rPr>
                <w:b w:val="0"/>
                <w:bCs w:val="0"/>
              </w:rPr>
              <w:t xml:space="preserve">This test script </w:t>
            </w:r>
            <w:r>
              <w:rPr>
                <w:b w:val="0"/>
                <w:bCs w:val="0"/>
              </w:rPr>
              <w:t xml:space="preserve">covers </w:t>
            </w:r>
            <w:r w:rsidR="005F33ED" w:rsidRPr="00D45942">
              <w:rPr>
                <w:b w:val="0"/>
                <w:bCs w:val="0"/>
              </w:rPr>
              <w:t>Opening the second category, Jackets.</w:t>
            </w:r>
          </w:p>
        </w:tc>
      </w:tr>
      <w:tr w:rsidR="00FD131C" w:rsidRPr="00225047" w:rsidTr="00FD1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FD131C" w:rsidRPr="00225047" w:rsidRDefault="00FD131C" w:rsidP="00FD131C">
            <w:pPr>
              <w:spacing w:after="0"/>
            </w:pPr>
            <w:r w:rsidRPr="00C462DB">
              <w:rPr>
                <w:b w:val="0"/>
              </w:rPr>
              <w:t>Link to User Story</w:t>
            </w:r>
          </w:p>
        </w:tc>
        <w:tc>
          <w:tcPr>
            <w:tcW w:w="8905" w:type="dxa"/>
            <w:gridSpan w:val="2"/>
          </w:tcPr>
          <w:p w:rsidR="00FD131C" w:rsidRPr="00C758D5" w:rsidRDefault="008C2774" w:rsidP="00FD1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???</w:t>
            </w:r>
          </w:p>
        </w:tc>
      </w:tr>
      <w:tr w:rsidR="0052122A" w:rsidRPr="00225047" w:rsidTr="00FD1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52122A" w:rsidRPr="00225047" w:rsidRDefault="0052122A" w:rsidP="0049527A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Assigned To</w:t>
            </w:r>
          </w:p>
        </w:tc>
        <w:tc>
          <w:tcPr>
            <w:tcW w:w="8905" w:type="dxa"/>
            <w:gridSpan w:val="2"/>
          </w:tcPr>
          <w:p w:rsidR="0052122A" w:rsidRPr="00225047" w:rsidRDefault="005A5815" w:rsidP="0049527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Andreja Misevski</w:t>
            </w:r>
          </w:p>
        </w:tc>
      </w:tr>
      <w:tr w:rsidR="0052122A" w:rsidRPr="00225047" w:rsidTr="00FD1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52122A" w:rsidRPr="00225047" w:rsidRDefault="0052122A" w:rsidP="0049527A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State</w:t>
            </w:r>
          </w:p>
        </w:tc>
        <w:tc>
          <w:tcPr>
            <w:tcW w:w="8905" w:type="dxa"/>
            <w:gridSpan w:val="2"/>
          </w:tcPr>
          <w:p w:rsidR="0052122A" w:rsidRPr="00225047" w:rsidRDefault="005A5815" w:rsidP="005A581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Progress</w:t>
            </w:r>
          </w:p>
        </w:tc>
      </w:tr>
      <w:tr w:rsidR="0052122A" w:rsidRPr="00225047" w:rsidTr="00FD1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52122A" w:rsidRPr="00225047" w:rsidRDefault="0052122A" w:rsidP="0049527A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Priority</w:t>
            </w:r>
          </w:p>
        </w:tc>
        <w:tc>
          <w:tcPr>
            <w:tcW w:w="8905" w:type="dxa"/>
            <w:gridSpan w:val="2"/>
          </w:tcPr>
          <w:p w:rsidR="0052122A" w:rsidRPr="00225047" w:rsidRDefault="0052122A" w:rsidP="0049527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52122A" w:rsidRPr="00225047" w:rsidTr="00FD1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52122A" w:rsidRPr="00225047" w:rsidRDefault="0052122A" w:rsidP="0049527A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Risk</w:t>
            </w:r>
          </w:p>
        </w:tc>
        <w:tc>
          <w:tcPr>
            <w:tcW w:w="8905" w:type="dxa"/>
            <w:gridSpan w:val="2"/>
          </w:tcPr>
          <w:p w:rsidR="0052122A" w:rsidRPr="00225047" w:rsidRDefault="0052122A" w:rsidP="0049527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52122A" w:rsidRPr="00225047" w:rsidTr="00FD1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52122A" w:rsidRPr="00225047" w:rsidRDefault="0052122A" w:rsidP="0049527A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Status</w:t>
            </w:r>
          </w:p>
        </w:tc>
        <w:tc>
          <w:tcPr>
            <w:tcW w:w="8905" w:type="dxa"/>
            <w:gridSpan w:val="2"/>
          </w:tcPr>
          <w:p w:rsidR="0052122A" w:rsidRPr="00225047" w:rsidRDefault="0052122A" w:rsidP="0049527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5047">
              <w:t>PASS</w:t>
            </w:r>
          </w:p>
        </w:tc>
      </w:tr>
      <w:tr w:rsidR="0052122A" w:rsidRPr="00225047" w:rsidTr="00FD1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52122A" w:rsidRPr="00225047" w:rsidRDefault="0052122A" w:rsidP="0049527A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Product</w:t>
            </w:r>
          </w:p>
        </w:tc>
        <w:tc>
          <w:tcPr>
            <w:tcW w:w="8905" w:type="dxa"/>
            <w:gridSpan w:val="2"/>
          </w:tcPr>
          <w:p w:rsidR="0052122A" w:rsidRPr="00225047" w:rsidRDefault="001F039D" w:rsidP="0049527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Cs/>
              </w:rPr>
              <w:t>Pixyle – Automatic Tagging</w:t>
            </w:r>
          </w:p>
        </w:tc>
      </w:tr>
      <w:tr w:rsidR="0052122A" w:rsidRPr="00225047" w:rsidTr="00FD1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52122A" w:rsidRPr="00225047" w:rsidRDefault="0052122A" w:rsidP="0049527A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Type</w:t>
            </w:r>
          </w:p>
        </w:tc>
        <w:tc>
          <w:tcPr>
            <w:tcW w:w="8905" w:type="dxa"/>
            <w:gridSpan w:val="2"/>
          </w:tcPr>
          <w:p w:rsidR="0052122A" w:rsidRPr="00225047" w:rsidRDefault="001F039D" w:rsidP="0049527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5047">
              <w:t>Regression</w:t>
            </w:r>
            <w:r>
              <w:t xml:space="preserve"> UI/UX</w:t>
            </w:r>
          </w:p>
        </w:tc>
      </w:tr>
      <w:tr w:rsidR="0052122A" w:rsidRPr="00225047" w:rsidTr="00FD1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52122A" w:rsidRPr="00225047" w:rsidRDefault="0052122A" w:rsidP="0049527A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Automation</w:t>
            </w:r>
          </w:p>
        </w:tc>
        <w:tc>
          <w:tcPr>
            <w:tcW w:w="8905" w:type="dxa"/>
            <w:gridSpan w:val="2"/>
          </w:tcPr>
          <w:p w:rsidR="0052122A" w:rsidRPr="00225047" w:rsidRDefault="0052122A" w:rsidP="0049527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122A" w:rsidRPr="00225047" w:rsidTr="00FD1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52122A" w:rsidRPr="00225047" w:rsidRDefault="0052122A" w:rsidP="0049527A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Configuration</w:t>
            </w:r>
          </w:p>
        </w:tc>
        <w:tc>
          <w:tcPr>
            <w:tcW w:w="8905" w:type="dxa"/>
            <w:gridSpan w:val="2"/>
          </w:tcPr>
          <w:p w:rsidR="0052122A" w:rsidRPr="00225047" w:rsidRDefault="0052122A" w:rsidP="0049527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Windows 10 / Windows 8.1 / Windows 7 (XP not supported) MAC</w:t>
            </w:r>
          </w:p>
        </w:tc>
      </w:tr>
      <w:tr w:rsidR="0052122A" w:rsidRPr="00225047" w:rsidTr="00FD1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52122A" w:rsidRPr="00225047" w:rsidRDefault="0052122A" w:rsidP="0049527A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Prerequisites</w:t>
            </w:r>
          </w:p>
        </w:tc>
        <w:tc>
          <w:tcPr>
            <w:tcW w:w="8905" w:type="dxa"/>
            <w:gridSpan w:val="2"/>
          </w:tcPr>
          <w:p w:rsidR="0052122A" w:rsidRPr="00225047" w:rsidRDefault="0052122A" w:rsidP="0049527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5047">
              <w:t>Chrome version</w:t>
            </w:r>
            <w:r>
              <w:t xml:space="preserve"> </w:t>
            </w:r>
            <w:proofErr w:type="spellStart"/>
            <w:r>
              <w:t>x.x.x</w:t>
            </w:r>
            <w:proofErr w:type="spellEnd"/>
            <w:r>
              <w:t xml:space="preserve"> or above / Android Version </w:t>
            </w:r>
            <w:proofErr w:type="spellStart"/>
            <w:r>
              <w:t>x.x.x</w:t>
            </w:r>
            <w:proofErr w:type="spellEnd"/>
            <w:r>
              <w:t xml:space="preserve"> or above / IOS</w:t>
            </w:r>
          </w:p>
        </w:tc>
      </w:tr>
      <w:tr w:rsidR="0052122A" w:rsidRPr="00225047" w:rsidTr="00F956B3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52122A" w:rsidRPr="00225047" w:rsidRDefault="0052122A" w:rsidP="0049527A">
            <w:pPr>
              <w:spacing w:after="0"/>
              <w:jc w:val="center"/>
            </w:pPr>
            <w:r w:rsidRPr="00225047">
              <w:t>Action</w:t>
            </w:r>
          </w:p>
        </w:tc>
        <w:tc>
          <w:tcPr>
            <w:tcW w:w="5395" w:type="dxa"/>
          </w:tcPr>
          <w:p w:rsidR="0052122A" w:rsidRPr="00225047" w:rsidRDefault="0052122A" w:rsidP="0049527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25047">
              <w:rPr>
                <w:b/>
              </w:rPr>
              <w:t>Expected Result</w:t>
            </w:r>
          </w:p>
        </w:tc>
      </w:tr>
      <w:tr w:rsidR="00F956B3" w:rsidRPr="00225047" w:rsidTr="0049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F956B3" w:rsidRPr="00225047" w:rsidRDefault="00F956B3" w:rsidP="00F956B3">
            <w:pPr>
              <w:spacing w:after="0"/>
              <w:rPr>
                <w:b w:val="0"/>
              </w:rPr>
            </w:pPr>
            <w:r>
              <w:rPr>
                <w:b w:val="0"/>
              </w:rPr>
              <w:t>Login with valid credentials provided from Pixyle and navigate to Collections (select corresponding one)</w:t>
            </w:r>
          </w:p>
        </w:tc>
        <w:tc>
          <w:tcPr>
            <w:tcW w:w="5395" w:type="dxa"/>
          </w:tcPr>
          <w:p w:rsidR="00F956B3" w:rsidRDefault="00F956B3" w:rsidP="00F956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Collection screen (</w:t>
            </w:r>
            <w:proofErr w:type="spellStart"/>
            <w:r>
              <w:t>Test_sample_products</w:t>
            </w:r>
            <w:proofErr w:type="spellEnd"/>
            <w:r>
              <w:t xml:space="preserve"> title with a %verified progress bar below): opens the following window that shows the categories detected in that file see </w:t>
            </w:r>
            <w:hyperlink r:id="rId17" w:history="1">
              <w:r w:rsidRPr="003C3B4E">
                <w:rPr>
                  <w:rStyle w:val="Hyperlink"/>
                </w:rPr>
                <w:t>UI_Testing.pdf 6/21</w:t>
              </w:r>
            </w:hyperlink>
            <w:r>
              <w:t>):</w:t>
            </w:r>
          </w:p>
          <w:p w:rsidR="00F956B3" w:rsidRDefault="00F956B3" w:rsidP="00F956B3">
            <w:pPr>
              <w:pStyle w:val="ListParagraph"/>
              <w:numPr>
                <w:ilvl w:val="0"/>
                <w:numId w:val="2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Jeans</w:t>
            </w:r>
          </w:p>
          <w:p w:rsidR="00F956B3" w:rsidRDefault="00F956B3" w:rsidP="00F956B3">
            <w:pPr>
              <w:pStyle w:val="ListParagraph"/>
              <w:numPr>
                <w:ilvl w:val="0"/>
                <w:numId w:val="2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Jackets </w:t>
            </w:r>
          </w:p>
          <w:p w:rsidR="00F956B3" w:rsidRDefault="00F956B3" w:rsidP="00F956B3">
            <w:pPr>
              <w:pStyle w:val="ListParagraph"/>
              <w:numPr>
                <w:ilvl w:val="0"/>
                <w:numId w:val="2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T-shirts </w:t>
            </w:r>
            <w:proofErr w:type="spellStart"/>
            <w:r>
              <w:t>Ss</w:t>
            </w:r>
            <w:proofErr w:type="spellEnd"/>
            <w:r>
              <w:t xml:space="preserve"> </w:t>
            </w:r>
          </w:p>
          <w:p w:rsidR="00F956B3" w:rsidRPr="00225047" w:rsidRDefault="00F956B3" w:rsidP="00F956B3">
            <w:pPr>
              <w:pStyle w:val="ListParagraph"/>
              <w:numPr>
                <w:ilvl w:val="0"/>
                <w:numId w:val="2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Sweat pants</w:t>
            </w:r>
          </w:p>
        </w:tc>
      </w:tr>
      <w:tr w:rsidR="00F956B3" w:rsidRPr="00225047" w:rsidTr="00495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F956B3" w:rsidRPr="00225047" w:rsidRDefault="00F956B3" w:rsidP="00D45942">
            <w:pPr>
              <w:spacing w:after="0"/>
              <w:rPr>
                <w:b w:val="0"/>
              </w:rPr>
            </w:pPr>
            <w:r>
              <w:rPr>
                <w:b w:val="0"/>
              </w:rPr>
              <w:t xml:space="preserve">Select </w:t>
            </w:r>
            <w:r w:rsidR="00D45942">
              <w:rPr>
                <w:b w:val="0"/>
              </w:rPr>
              <w:t>Jackets</w:t>
            </w:r>
          </w:p>
        </w:tc>
        <w:tc>
          <w:tcPr>
            <w:tcW w:w="5395" w:type="dxa"/>
          </w:tcPr>
          <w:p w:rsidR="00F956B3" w:rsidRDefault="00F956B3" w:rsidP="00F956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Clicking on the </w:t>
            </w:r>
            <w:r w:rsidR="00F10217">
              <w:t>second</w:t>
            </w:r>
            <w:r>
              <w:t xml:space="preserve"> category, </w:t>
            </w:r>
            <w:r w:rsidR="00F10217">
              <w:rPr>
                <w:b/>
              </w:rPr>
              <w:t>Jackets</w:t>
            </w:r>
            <w:r>
              <w:t>, opens the tagged images</w:t>
            </w:r>
            <w:r w:rsidR="00FD7D80">
              <w:t>.</w:t>
            </w:r>
          </w:p>
          <w:p w:rsidR="00F956B3" w:rsidRDefault="00F956B3" w:rsidP="00F956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 Approved and Pending buttons are available. </w:t>
            </w:r>
          </w:p>
          <w:p w:rsidR="00F956B3" w:rsidRDefault="00F956B3" w:rsidP="00F956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bellow buttons: “Click on the image to edit and / or approve them. “</w:t>
            </w:r>
          </w:p>
          <w:p w:rsidR="00F956B3" w:rsidRDefault="00F956B3" w:rsidP="00F956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Images with Jeans appear with a text on bottom of each. </w:t>
            </w:r>
          </w:p>
          <w:p w:rsidR="00D45942" w:rsidRPr="00225047" w:rsidRDefault="00F956B3" w:rsidP="00DD6C7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(see </w:t>
            </w:r>
            <w:hyperlink r:id="rId18" w:history="1">
              <w:r w:rsidRPr="003C3B4E">
                <w:rPr>
                  <w:rStyle w:val="Hyperlink"/>
                </w:rPr>
                <w:t xml:space="preserve">UI_Testing.pdf </w:t>
              </w:r>
              <w:r w:rsidR="00DD6C7E" w:rsidRPr="003C3B4E">
                <w:rPr>
                  <w:rStyle w:val="Hyperlink"/>
                </w:rPr>
                <w:t>10</w:t>
              </w:r>
              <w:r w:rsidRPr="003C3B4E">
                <w:rPr>
                  <w:rStyle w:val="Hyperlink"/>
                </w:rPr>
                <w:t>/21</w:t>
              </w:r>
            </w:hyperlink>
            <w:r>
              <w:t>)</w:t>
            </w:r>
          </w:p>
        </w:tc>
      </w:tr>
      <w:tr w:rsidR="00D45942" w:rsidRPr="00225047" w:rsidTr="0049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D45942" w:rsidRDefault="00E27D1F" w:rsidP="003F2E5C">
            <w:pPr>
              <w:tabs>
                <w:tab w:val="left" w:pos="1996"/>
              </w:tabs>
              <w:spacing w:after="0"/>
              <w:rPr>
                <w:b w:val="0"/>
              </w:rPr>
            </w:pPr>
            <w:r>
              <w:rPr>
                <w:b w:val="0"/>
              </w:rPr>
              <w:t>Select Jacket</w:t>
            </w:r>
            <w:r w:rsidR="001B78DA">
              <w:rPr>
                <w:b w:val="0"/>
              </w:rPr>
              <w:t>s</w:t>
            </w:r>
            <w:r>
              <w:rPr>
                <w:b w:val="0"/>
              </w:rPr>
              <w:t xml:space="preserve"> #1</w:t>
            </w:r>
            <w:r w:rsidR="003F2E5C">
              <w:rPr>
                <w:b w:val="0"/>
              </w:rPr>
              <w:tab/>
            </w:r>
          </w:p>
        </w:tc>
        <w:tc>
          <w:tcPr>
            <w:tcW w:w="5395" w:type="dxa"/>
          </w:tcPr>
          <w:p w:rsidR="00464D22" w:rsidRDefault="00464D22" w:rsidP="00464D2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Attributes that were detected and the option to click on them and edit are available. </w:t>
            </w:r>
          </w:p>
          <w:p w:rsidR="00464D22" w:rsidRPr="007D1C48" w:rsidRDefault="007D1C48" w:rsidP="00464D2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27F7">
              <w:t xml:space="preserve">EXPECTED </w:t>
            </w:r>
            <w:r>
              <w:t>ITEMS and VALUES</w:t>
            </w:r>
            <w:r w:rsidRPr="004427F7">
              <w:t xml:space="preserve"> TO BE PROVIDED FOR VERIFICATION</w:t>
            </w:r>
            <w:r w:rsidRPr="00AB691D">
              <w:rPr>
                <w:color w:val="FF0000"/>
              </w:rPr>
              <w:t xml:space="preserve"> </w:t>
            </w:r>
            <w:r w:rsidR="00464D22" w:rsidRPr="00AB691D">
              <w:rPr>
                <w:color w:val="FF0000"/>
              </w:rPr>
              <w:t xml:space="preserve">– </w:t>
            </w:r>
            <w:proofErr w:type="spellStart"/>
            <w:r w:rsidR="00464D22" w:rsidRPr="007D1C48">
              <w:t>ddl</w:t>
            </w:r>
            <w:proofErr w:type="spellEnd"/>
            <w:r w:rsidR="00464D22" w:rsidRPr="007D1C48">
              <w:t xml:space="preserve"> </w:t>
            </w:r>
            <w:proofErr w:type="spellStart"/>
            <w:r w:rsidR="00464D22" w:rsidRPr="007D1C48">
              <w:t>val</w:t>
            </w:r>
            <w:proofErr w:type="spellEnd"/>
            <w:r w:rsidR="00464D22" w:rsidRPr="007D1C48">
              <w:t>:</w:t>
            </w:r>
          </w:p>
          <w:p w:rsidR="00464D22" w:rsidRPr="007D1C48" w:rsidRDefault="00464D22" w:rsidP="00464D22">
            <w:pPr>
              <w:pStyle w:val="ListParagraph"/>
              <w:numPr>
                <w:ilvl w:val="0"/>
                <w:numId w:val="2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1C48">
              <w:t>Collar (V Neck)</w:t>
            </w:r>
          </w:p>
          <w:p w:rsidR="00464D22" w:rsidRPr="007D1C48" w:rsidRDefault="00FD081C" w:rsidP="00464D22">
            <w:pPr>
              <w:pStyle w:val="ListParagraph"/>
              <w:numPr>
                <w:ilvl w:val="0"/>
                <w:numId w:val="2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1C48">
              <w:t>Sleeve Length</w:t>
            </w:r>
            <w:r w:rsidR="00464D22" w:rsidRPr="007D1C48">
              <w:t xml:space="preserve"> (</w:t>
            </w:r>
            <w:r w:rsidRPr="007D1C48">
              <w:t>Long Sleeve</w:t>
            </w:r>
            <w:r w:rsidR="00464D22" w:rsidRPr="007D1C48">
              <w:t>)</w:t>
            </w:r>
          </w:p>
          <w:p w:rsidR="00464D22" w:rsidRPr="007D1C48" w:rsidRDefault="00FD081C" w:rsidP="00464D22">
            <w:pPr>
              <w:pStyle w:val="ListParagraph"/>
              <w:numPr>
                <w:ilvl w:val="0"/>
                <w:numId w:val="2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1C48">
              <w:t>Length</w:t>
            </w:r>
            <w:r w:rsidR="00464D22" w:rsidRPr="007D1C48">
              <w:t xml:space="preserve"> (Medium)</w:t>
            </w:r>
          </w:p>
          <w:p w:rsidR="00464D22" w:rsidRPr="007D1C48" w:rsidRDefault="00464D22" w:rsidP="00464D22">
            <w:pPr>
              <w:pStyle w:val="ListParagraph"/>
              <w:numPr>
                <w:ilvl w:val="0"/>
                <w:numId w:val="2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1C48">
              <w:t>Color (</w:t>
            </w:r>
            <w:r w:rsidR="00FD081C" w:rsidRPr="007D1C48">
              <w:t>Black</w:t>
            </w:r>
            <w:r w:rsidRPr="007D1C48">
              <w:t>)</w:t>
            </w:r>
          </w:p>
          <w:p w:rsidR="00464D22" w:rsidRPr="007D1C48" w:rsidRDefault="00464D22" w:rsidP="00464D22">
            <w:pPr>
              <w:pStyle w:val="ListParagraph"/>
              <w:numPr>
                <w:ilvl w:val="0"/>
                <w:numId w:val="2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1C48">
              <w:t>Pattern (</w:t>
            </w:r>
            <w:r w:rsidR="00FD081C" w:rsidRPr="007D1C48">
              <w:t>Plain / Ruffle</w:t>
            </w:r>
            <w:r w:rsidRPr="007D1C48">
              <w:t>)</w:t>
            </w:r>
          </w:p>
          <w:p w:rsidR="00464D22" w:rsidRPr="008E4C17" w:rsidRDefault="00464D22" w:rsidP="00464D22">
            <w:pPr>
              <w:pStyle w:val="ListParagraph"/>
              <w:numPr>
                <w:ilvl w:val="0"/>
                <w:numId w:val="2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7D1C48">
              <w:t>+ sign next to each item</w:t>
            </w:r>
          </w:p>
          <w:p w:rsidR="00D45942" w:rsidRDefault="00464D22" w:rsidP="005104E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Clicking “Verify” currently closes the image and refreshes the dashboard.</w:t>
            </w:r>
            <w:r w:rsidR="005104EA">
              <w:t xml:space="preserve"> (see </w:t>
            </w:r>
            <w:hyperlink r:id="rId19" w:history="1">
              <w:r w:rsidR="005104EA" w:rsidRPr="003C3B4E">
                <w:rPr>
                  <w:rStyle w:val="Hyperlink"/>
                </w:rPr>
                <w:t>UI_Testing.pdf 11/21</w:t>
              </w:r>
            </w:hyperlink>
            <w:r w:rsidR="005104EA">
              <w:t>)</w:t>
            </w:r>
          </w:p>
        </w:tc>
      </w:tr>
      <w:tr w:rsidR="003F2E5C" w:rsidRPr="00225047" w:rsidTr="00495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3F2E5C" w:rsidRDefault="003F2E5C" w:rsidP="003F2E5C">
            <w:pPr>
              <w:tabs>
                <w:tab w:val="left" w:pos="1996"/>
                <w:tab w:val="center" w:pos="2589"/>
              </w:tabs>
              <w:spacing w:after="0"/>
              <w:rPr>
                <w:b w:val="0"/>
              </w:rPr>
            </w:pPr>
            <w:r>
              <w:rPr>
                <w:b w:val="0"/>
              </w:rPr>
              <w:t>Select Jackets #2</w:t>
            </w:r>
            <w:r>
              <w:rPr>
                <w:b w:val="0"/>
              </w:rPr>
              <w:tab/>
            </w:r>
          </w:p>
        </w:tc>
        <w:tc>
          <w:tcPr>
            <w:tcW w:w="5395" w:type="dxa"/>
          </w:tcPr>
          <w:p w:rsidR="003F2E5C" w:rsidRDefault="003F2E5C" w:rsidP="003F2E5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Attributes that were detected and the option to click on them and edit are available. </w:t>
            </w:r>
          </w:p>
          <w:p w:rsidR="007D1C48" w:rsidRPr="007D1C48" w:rsidRDefault="007D1C48" w:rsidP="007D1C4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1C48">
              <w:t xml:space="preserve">EXPECTED ITEMS and VALUES TO BE PROVIDED FOR VERIFICATION – </w:t>
            </w:r>
            <w:proofErr w:type="spellStart"/>
            <w:r w:rsidRPr="007D1C48">
              <w:t>ddl</w:t>
            </w:r>
            <w:proofErr w:type="spellEnd"/>
            <w:r w:rsidRPr="007D1C48">
              <w:t xml:space="preserve"> </w:t>
            </w:r>
            <w:proofErr w:type="spellStart"/>
            <w:r w:rsidRPr="007D1C48">
              <w:t>val</w:t>
            </w:r>
            <w:proofErr w:type="spellEnd"/>
            <w:r w:rsidRPr="007D1C48">
              <w:t>:</w:t>
            </w:r>
          </w:p>
          <w:p w:rsidR="003F2E5C" w:rsidRPr="007D1C48" w:rsidRDefault="003F2E5C" w:rsidP="003F2E5C">
            <w:pPr>
              <w:pStyle w:val="ListParagraph"/>
              <w:numPr>
                <w:ilvl w:val="0"/>
                <w:numId w:val="2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1C48">
              <w:t>Collar (Hoodie)</w:t>
            </w:r>
          </w:p>
          <w:p w:rsidR="003F2E5C" w:rsidRPr="007D1C48" w:rsidRDefault="003F2E5C" w:rsidP="003F2E5C">
            <w:pPr>
              <w:pStyle w:val="ListParagraph"/>
              <w:numPr>
                <w:ilvl w:val="0"/>
                <w:numId w:val="2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1C48">
              <w:t>Sleeve Length (Long Sleeve)</w:t>
            </w:r>
          </w:p>
          <w:p w:rsidR="003F2E5C" w:rsidRPr="007D1C48" w:rsidRDefault="003F2E5C" w:rsidP="003F2E5C">
            <w:pPr>
              <w:pStyle w:val="ListParagraph"/>
              <w:numPr>
                <w:ilvl w:val="0"/>
                <w:numId w:val="2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1C48">
              <w:t>Length (Short)</w:t>
            </w:r>
          </w:p>
          <w:p w:rsidR="003F2E5C" w:rsidRPr="007D1C48" w:rsidRDefault="003F2E5C" w:rsidP="003F2E5C">
            <w:pPr>
              <w:pStyle w:val="ListParagraph"/>
              <w:numPr>
                <w:ilvl w:val="0"/>
                <w:numId w:val="2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1C48">
              <w:lastRenderedPageBreak/>
              <w:t>Color (Yellow / Brown)</w:t>
            </w:r>
          </w:p>
          <w:p w:rsidR="003F2E5C" w:rsidRPr="007D1C48" w:rsidRDefault="003F2E5C" w:rsidP="003F2E5C">
            <w:pPr>
              <w:pStyle w:val="ListParagraph"/>
              <w:numPr>
                <w:ilvl w:val="0"/>
                <w:numId w:val="2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1C48">
              <w:t xml:space="preserve">Pattern (Plain / </w:t>
            </w:r>
            <w:proofErr w:type="spellStart"/>
            <w:r w:rsidRPr="007D1C48">
              <w:t>Logoprint</w:t>
            </w:r>
            <w:proofErr w:type="spellEnd"/>
            <w:r w:rsidRPr="007D1C48">
              <w:t>)</w:t>
            </w:r>
          </w:p>
          <w:p w:rsidR="003F2E5C" w:rsidRPr="008E4C17" w:rsidRDefault="003F2E5C" w:rsidP="003F2E5C">
            <w:pPr>
              <w:pStyle w:val="ListParagraph"/>
              <w:numPr>
                <w:ilvl w:val="0"/>
                <w:numId w:val="2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D1C48">
              <w:t>+ sign next to each item</w:t>
            </w:r>
          </w:p>
          <w:p w:rsidR="003F2E5C" w:rsidRDefault="003F2E5C" w:rsidP="003F2E5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“Verify” currently closes the image and refreshes the dashboard.</w:t>
            </w:r>
            <w:r w:rsidR="005104EA">
              <w:t xml:space="preserve"> (see </w:t>
            </w:r>
            <w:hyperlink r:id="rId20" w:history="1">
              <w:r w:rsidR="005104EA" w:rsidRPr="003C3B4E">
                <w:rPr>
                  <w:rStyle w:val="Hyperlink"/>
                </w:rPr>
                <w:t>UI_Testing.pdf 12/21</w:t>
              </w:r>
            </w:hyperlink>
            <w:r w:rsidR="005104EA">
              <w:t>)</w:t>
            </w:r>
          </w:p>
        </w:tc>
      </w:tr>
    </w:tbl>
    <w:p w:rsidR="0052122A" w:rsidRDefault="0052122A" w:rsidP="0052122A">
      <w:pPr>
        <w:spacing w:after="0"/>
        <w:rPr>
          <w:b/>
          <w:bCs/>
        </w:rPr>
      </w:pPr>
    </w:p>
    <w:p w:rsidR="0052122A" w:rsidRDefault="0052122A" w:rsidP="0052122A">
      <w:pPr>
        <w:spacing w:after="0"/>
        <w:rPr>
          <w:b/>
          <w:bCs/>
        </w:rPr>
      </w:pPr>
    </w:p>
    <w:p w:rsidR="00C06C87" w:rsidRDefault="00C06C87">
      <w:pPr>
        <w:spacing w:after="0"/>
      </w:pPr>
      <w:r>
        <w:br w:type="page"/>
      </w:r>
    </w:p>
    <w:p w:rsidR="00C06C87" w:rsidRDefault="00C06C87" w:rsidP="00C06C87">
      <w:pPr>
        <w:pStyle w:val="Publishwithline"/>
      </w:pPr>
      <w:sdt>
        <w:sdtPr>
          <w:alias w:val="Post Title"/>
          <w:id w:val="1062607254"/>
          <w:placeholder>
            <w:docPart w:val="6AC56F2FCBC64D9680BA750E67B42537"/>
          </w:placeholder>
          <w:dataBinding w:xpath="/ns0:BlogPostInfo/ns0:PostTitle" w:storeItemID="{5F329CAD-B019-4FA6-9FEF-74898909AD20}"/>
          <w:text/>
        </w:sdtPr>
        <w:sdtContent>
          <w:r>
            <w:t xml:space="preserve">AT_UAT 1.4 Collections: </w:t>
          </w:r>
          <w:r w:rsidR="00325B87">
            <w:t>T-Shirts-</w:t>
          </w:r>
          <w:proofErr w:type="spellStart"/>
          <w:r w:rsidR="00325B87">
            <w:t>ss</w:t>
          </w:r>
          <w:proofErr w:type="spellEnd"/>
        </w:sdtContent>
      </w:sdt>
    </w:p>
    <w:p w:rsidR="00C06C87" w:rsidRDefault="00C06C87" w:rsidP="00C06C87">
      <w:pPr>
        <w:pStyle w:val="underline"/>
      </w:pPr>
    </w:p>
    <w:p w:rsidR="00C06C87" w:rsidRPr="00145DF1" w:rsidRDefault="00C06C87" w:rsidP="00C06C87">
      <w:pPr>
        <w:rPr>
          <w:b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85"/>
        <w:gridCol w:w="3510"/>
        <w:gridCol w:w="5395"/>
      </w:tblGrid>
      <w:tr w:rsidR="00C06C87" w:rsidRPr="00225047" w:rsidTr="00495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C06C87" w:rsidRPr="00225047" w:rsidRDefault="00C06C87" w:rsidP="0049527A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Description</w:t>
            </w:r>
          </w:p>
        </w:tc>
        <w:tc>
          <w:tcPr>
            <w:tcW w:w="8905" w:type="dxa"/>
            <w:gridSpan w:val="2"/>
          </w:tcPr>
          <w:p w:rsidR="00C06C87" w:rsidRPr="00D45942" w:rsidRDefault="00C06C87" w:rsidP="00325B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758D5">
              <w:rPr>
                <w:b w:val="0"/>
                <w:bCs w:val="0"/>
              </w:rPr>
              <w:t xml:space="preserve">This test script </w:t>
            </w:r>
            <w:r>
              <w:rPr>
                <w:b w:val="0"/>
                <w:bCs w:val="0"/>
              </w:rPr>
              <w:t xml:space="preserve">covers </w:t>
            </w:r>
            <w:r w:rsidRPr="00D45942">
              <w:rPr>
                <w:b w:val="0"/>
                <w:bCs w:val="0"/>
              </w:rPr>
              <w:t xml:space="preserve">Opening the </w:t>
            </w:r>
            <w:r w:rsidR="00325B87">
              <w:rPr>
                <w:b w:val="0"/>
                <w:bCs w:val="0"/>
              </w:rPr>
              <w:t>third</w:t>
            </w:r>
            <w:r w:rsidRPr="00D45942">
              <w:rPr>
                <w:b w:val="0"/>
                <w:bCs w:val="0"/>
              </w:rPr>
              <w:t xml:space="preserve"> category, </w:t>
            </w:r>
            <w:r w:rsidR="00325B87">
              <w:rPr>
                <w:b w:val="0"/>
                <w:bCs w:val="0"/>
              </w:rPr>
              <w:t>T-Shirts-ss</w:t>
            </w:r>
            <w:r w:rsidRPr="00D45942">
              <w:rPr>
                <w:b w:val="0"/>
                <w:bCs w:val="0"/>
              </w:rPr>
              <w:t>.</w:t>
            </w:r>
          </w:p>
        </w:tc>
      </w:tr>
      <w:tr w:rsidR="00C06C87" w:rsidRPr="00225047" w:rsidTr="0049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C06C87" w:rsidRPr="00225047" w:rsidRDefault="00C06C87" w:rsidP="0049527A">
            <w:pPr>
              <w:spacing w:after="0"/>
            </w:pPr>
            <w:r w:rsidRPr="00C462DB">
              <w:rPr>
                <w:b w:val="0"/>
              </w:rPr>
              <w:t>Link to User Story</w:t>
            </w:r>
          </w:p>
        </w:tc>
        <w:tc>
          <w:tcPr>
            <w:tcW w:w="8905" w:type="dxa"/>
            <w:gridSpan w:val="2"/>
          </w:tcPr>
          <w:p w:rsidR="00C06C87" w:rsidRPr="00C758D5" w:rsidRDefault="00C06C87" w:rsidP="0049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???</w:t>
            </w:r>
          </w:p>
        </w:tc>
      </w:tr>
      <w:tr w:rsidR="00C06C87" w:rsidRPr="00225047" w:rsidTr="00495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C06C87" w:rsidRPr="00225047" w:rsidRDefault="00C06C87" w:rsidP="0049527A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Assigned To</w:t>
            </w:r>
          </w:p>
        </w:tc>
        <w:tc>
          <w:tcPr>
            <w:tcW w:w="8905" w:type="dxa"/>
            <w:gridSpan w:val="2"/>
          </w:tcPr>
          <w:p w:rsidR="00C06C87" w:rsidRPr="00225047" w:rsidRDefault="00C06C87" w:rsidP="0049527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Andreja Misevski</w:t>
            </w:r>
          </w:p>
        </w:tc>
      </w:tr>
      <w:tr w:rsidR="00C06C87" w:rsidRPr="00225047" w:rsidTr="0049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C06C87" w:rsidRPr="00225047" w:rsidRDefault="00C06C87" w:rsidP="0049527A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State</w:t>
            </w:r>
          </w:p>
        </w:tc>
        <w:tc>
          <w:tcPr>
            <w:tcW w:w="8905" w:type="dxa"/>
            <w:gridSpan w:val="2"/>
          </w:tcPr>
          <w:p w:rsidR="00C06C87" w:rsidRPr="00225047" w:rsidRDefault="00C06C87" w:rsidP="0049527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Progress</w:t>
            </w:r>
          </w:p>
        </w:tc>
      </w:tr>
      <w:tr w:rsidR="00C06C87" w:rsidRPr="00225047" w:rsidTr="00495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C06C87" w:rsidRPr="00225047" w:rsidRDefault="00C06C87" w:rsidP="0049527A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Priority</w:t>
            </w:r>
          </w:p>
        </w:tc>
        <w:tc>
          <w:tcPr>
            <w:tcW w:w="8905" w:type="dxa"/>
            <w:gridSpan w:val="2"/>
          </w:tcPr>
          <w:p w:rsidR="00C06C87" w:rsidRPr="00225047" w:rsidRDefault="00C06C87" w:rsidP="0049527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C06C87" w:rsidRPr="00225047" w:rsidTr="0049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C06C87" w:rsidRPr="00225047" w:rsidRDefault="00C06C87" w:rsidP="0049527A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Risk</w:t>
            </w:r>
          </w:p>
        </w:tc>
        <w:tc>
          <w:tcPr>
            <w:tcW w:w="8905" w:type="dxa"/>
            <w:gridSpan w:val="2"/>
          </w:tcPr>
          <w:p w:rsidR="00C06C87" w:rsidRPr="00225047" w:rsidRDefault="00C06C87" w:rsidP="0049527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C06C87" w:rsidRPr="00225047" w:rsidTr="00495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C06C87" w:rsidRPr="00225047" w:rsidRDefault="00C06C87" w:rsidP="0049527A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Status</w:t>
            </w:r>
          </w:p>
        </w:tc>
        <w:tc>
          <w:tcPr>
            <w:tcW w:w="8905" w:type="dxa"/>
            <w:gridSpan w:val="2"/>
          </w:tcPr>
          <w:p w:rsidR="00C06C87" w:rsidRPr="00225047" w:rsidRDefault="00C06C87" w:rsidP="0049527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5047">
              <w:t>PASS</w:t>
            </w:r>
          </w:p>
        </w:tc>
      </w:tr>
      <w:tr w:rsidR="00C06C87" w:rsidRPr="00225047" w:rsidTr="0049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C06C87" w:rsidRPr="00225047" w:rsidRDefault="00C06C87" w:rsidP="0049527A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Product</w:t>
            </w:r>
          </w:p>
        </w:tc>
        <w:tc>
          <w:tcPr>
            <w:tcW w:w="8905" w:type="dxa"/>
            <w:gridSpan w:val="2"/>
          </w:tcPr>
          <w:p w:rsidR="00C06C87" w:rsidRPr="00225047" w:rsidRDefault="001F039D" w:rsidP="0049527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Cs/>
              </w:rPr>
              <w:t>Pixyle – Automatic Tagging</w:t>
            </w:r>
          </w:p>
        </w:tc>
      </w:tr>
      <w:tr w:rsidR="00C06C87" w:rsidRPr="00225047" w:rsidTr="00495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C06C87" w:rsidRPr="00225047" w:rsidRDefault="00C06C87" w:rsidP="0049527A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Type</w:t>
            </w:r>
          </w:p>
        </w:tc>
        <w:tc>
          <w:tcPr>
            <w:tcW w:w="8905" w:type="dxa"/>
            <w:gridSpan w:val="2"/>
          </w:tcPr>
          <w:p w:rsidR="00C06C87" w:rsidRPr="00225047" w:rsidRDefault="001F039D" w:rsidP="0049527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5047">
              <w:t>Regression</w:t>
            </w:r>
            <w:r>
              <w:t xml:space="preserve"> UI/UX</w:t>
            </w:r>
          </w:p>
        </w:tc>
      </w:tr>
      <w:tr w:rsidR="00C06C87" w:rsidRPr="00225047" w:rsidTr="0049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C06C87" w:rsidRPr="00225047" w:rsidRDefault="00C06C87" w:rsidP="0049527A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Automation</w:t>
            </w:r>
          </w:p>
        </w:tc>
        <w:tc>
          <w:tcPr>
            <w:tcW w:w="8905" w:type="dxa"/>
            <w:gridSpan w:val="2"/>
          </w:tcPr>
          <w:p w:rsidR="00C06C87" w:rsidRPr="00225047" w:rsidRDefault="00C06C87" w:rsidP="0049527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6C87" w:rsidRPr="00225047" w:rsidTr="00495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C06C87" w:rsidRPr="00225047" w:rsidRDefault="00C06C87" w:rsidP="0049527A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Configuration</w:t>
            </w:r>
          </w:p>
        </w:tc>
        <w:tc>
          <w:tcPr>
            <w:tcW w:w="8905" w:type="dxa"/>
            <w:gridSpan w:val="2"/>
          </w:tcPr>
          <w:p w:rsidR="00C06C87" w:rsidRPr="00225047" w:rsidRDefault="00C06C87" w:rsidP="0049527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Windows 10 / Windows 8.1 / Windows 7 (XP not supported) MAC</w:t>
            </w:r>
          </w:p>
        </w:tc>
      </w:tr>
      <w:tr w:rsidR="00C06C87" w:rsidRPr="00225047" w:rsidTr="0049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C06C87" w:rsidRPr="00225047" w:rsidRDefault="00C06C87" w:rsidP="0049527A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Prerequisites</w:t>
            </w:r>
          </w:p>
        </w:tc>
        <w:tc>
          <w:tcPr>
            <w:tcW w:w="8905" w:type="dxa"/>
            <w:gridSpan w:val="2"/>
          </w:tcPr>
          <w:p w:rsidR="00C06C87" w:rsidRPr="00225047" w:rsidRDefault="00C06C87" w:rsidP="0049527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5047">
              <w:t>Chrome version</w:t>
            </w:r>
            <w:r>
              <w:t xml:space="preserve"> </w:t>
            </w:r>
            <w:proofErr w:type="spellStart"/>
            <w:r>
              <w:t>x.x.x</w:t>
            </w:r>
            <w:proofErr w:type="spellEnd"/>
            <w:r>
              <w:t xml:space="preserve"> or above / Android Version </w:t>
            </w:r>
            <w:proofErr w:type="spellStart"/>
            <w:r>
              <w:t>x.x.x</w:t>
            </w:r>
            <w:proofErr w:type="spellEnd"/>
            <w:r>
              <w:t xml:space="preserve"> or above / IOS</w:t>
            </w:r>
          </w:p>
        </w:tc>
      </w:tr>
      <w:tr w:rsidR="00C06C87" w:rsidRPr="00225047" w:rsidTr="0049527A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C06C87" w:rsidRPr="00225047" w:rsidRDefault="00C06C87" w:rsidP="0049527A">
            <w:pPr>
              <w:spacing w:after="0"/>
              <w:jc w:val="center"/>
            </w:pPr>
            <w:r w:rsidRPr="00225047">
              <w:t>Action</w:t>
            </w:r>
          </w:p>
        </w:tc>
        <w:tc>
          <w:tcPr>
            <w:tcW w:w="5395" w:type="dxa"/>
          </w:tcPr>
          <w:p w:rsidR="00C06C87" w:rsidRPr="00225047" w:rsidRDefault="00C06C87" w:rsidP="0049527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25047">
              <w:rPr>
                <w:b/>
              </w:rPr>
              <w:t>Expected Result</w:t>
            </w:r>
          </w:p>
        </w:tc>
      </w:tr>
      <w:tr w:rsidR="00C06C87" w:rsidRPr="00225047" w:rsidTr="0049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C06C87" w:rsidRPr="00225047" w:rsidRDefault="00C06C87" w:rsidP="0049527A">
            <w:pPr>
              <w:spacing w:after="0"/>
              <w:rPr>
                <w:b w:val="0"/>
              </w:rPr>
            </w:pPr>
            <w:r>
              <w:rPr>
                <w:b w:val="0"/>
              </w:rPr>
              <w:t>Login with valid credentials provided from Pixyle and navigate to Collections (select corresponding one)</w:t>
            </w:r>
          </w:p>
        </w:tc>
        <w:tc>
          <w:tcPr>
            <w:tcW w:w="5395" w:type="dxa"/>
          </w:tcPr>
          <w:p w:rsidR="00C06C87" w:rsidRDefault="00C06C87" w:rsidP="0049527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Collection screen (</w:t>
            </w:r>
            <w:proofErr w:type="spellStart"/>
            <w:r>
              <w:t>Test_sample_products</w:t>
            </w:r>
            <w:proofErr w:type="spellEnd"/>
            <w:r>
              <w:t xml:space="preserve"> title with a %verified progress bar below): opens the following window that shows the categories detected in that file see </w:t>
            </w:r>
            <w:hyperlink r:id="rId21" w:history="1">
              <w:r w:rsidRPr="003C3B4E">
                <w:rPr>
                  <w:rStyle w:val="Hyperlink"/>
                </w:rPr>
                <w:t>UI_Testing.pdf 6/21</w:t>
              </w:r>
            </w:hyperlink>
            <w:r>
              <w:t>):</w:t>
            </w:r>
          </w:p>
          <w:p w:rsidR="00C06C87" w:rsidRDefault="00C06C87" w:rsidP="0049527A">
            <w:pPr>
              <w:pStyle w:val="ListParagraph"/>
              <w:numPr>
                <w:ilvl w:val="0"/>
                <w:numId w:val="2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Jeans</w:t>
            </w:r>
          </w:p>
          <w:p w:rsidR="00C06C87" w:rsidRDefault="00C06C87" w:rsidP="0049527A">
            <w:pPr>
              <w:pStyle w:val="ListParagraph"/>
              <w:numPr>
                <w:ilvl w:val="0"/>
                <w:numId w:val="2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Jackets </w:t>
            </w:r>
          </w:p>
          <w:p w:rsidR="00C06C87" w:rsidRDefault="00C06C87" w:rsidP="0049527A">
            <w:pPr>
              <w:pStyle w:val="ListParagraph"/>
              <w:numPr>
                <w:ilvl w:val="0"/>
                <w:numId w:val="2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T-shirts </w:t>
            </w:r>
            <w:proofErr w:type="spellStart"/>
            <w:r>
              <w:t>Ss</w:t>
            </w:r>
            <w:proofErr w:type="spellEnd"/>
            <w:r>
              <w:t xml:space="preserve"> </w:t>
            </w:r>
          </w:p>
          <w:p w:rsidR="00C06C87" w:rsidRPr="00225047" w:rsidRDefault="00C06C87" w:rsidP="0049527A">
            <w:pPr>
              <w:pStyle w:val="ListParagraph"/>
              <w:numPr>
                <w:ilvl w:val="0"/>
                <w:numId w:val="2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Sweat pants</w:t>
            </w:r>
          </w:p>
        </w:tc>
      </w:tr>
      <w:tr w:rsidR="00C06C87" w:rsidRPr="00225047" w:rsidTr="00495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C06C87" w:rsidRPr="00225047" w:rsidRDefault="00C06C87" w:rsidP="0049527A">
            <w:pPr>
              <w:spacing w:after="0"/>
              <w:rPr>
                <w:b w:val="0"/>
              </w:rPr>
            </w:pPr>
            <w:r>
              <w:rPr>
                <w:b w:val="0"/>
              </w:rPr>
              <w:t xml:space="preserve">Select </w:t>
            </w:r>
            <w:r w:rsidR="00325B87">
              <w:rPr>
                <w:b w:val="0"/>
                <w:bCs w:val="0"/>
              </w:rPr>
              <w:t>T-Shirts-</w:t>
            </w:r>
            <w:proofErr w:type="spellStart"/>
            <w:r w:rsidR="00325B87">
              <w:rPr>
                <w:b w:val="0"/>
                <w:bCs w:val="0"/>
              </w:rPr>
              <w:t>ss</w:t>
            </w:r>
            <w:proofErr w:type="spellEnd"/>
          </w:p>
        </w:tc>
        <w:tc>
          <w:tcPr>
            <w:tcW w:w="5395" w:type="dxa"/>
          </w:tcPr>
          <w:p w:rsidR="00C06C87" w:rsidRDefault="00C06C87" w:rsidP="0049527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Clicking on the </w:t>
            </w:r>
            <w:r w:rsidR="00866043">
              <w:t>third</w:t>
            </w:r>
            <w:r>
              <w:t xml:space="preserve"> category, </w:t>
            </w:r>
            <w:r w:rsidR="0085024E">
              <w:rPr>
                <w:b/>
                <w:bCs/>
              </w:rPr>
              <w:t>T-Shirts</w:t>
            </w:r>
            <w:r>
              <w:t>, opens the tagged images.</w:t>
            </w:r>
          </w:p>
          <w:p w:rsidR="00C06C87" w:rsidRDefault="00C06C87" w:rsidP="0049527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 Approved and Pending buttons are available. </w:t>
            </w:r>
          </w:p>
          <w:p w:rsidR="00C06C87" w:rsidRDefault="00C06C87" w:rsidP="0049527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bellow buttons: “Click on the image to edit and / or approve them. “</w:t>
            </w:r>
          </w:p>
          <w:p w:rsidR="00C06C87" w:rsidRDefault="00C06C87" w:rsidP="0049527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Images with Jeans appear with a text on bottom of each. </w:t>
            </w:r>
          </w:p>
          <w:p w:rsidR="00C06C87" w:rsidRPr="00225047" w:rsidRDefault="00C06C87" w:rsidP="0049527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(see </w:t>
            </w:r>
            <w:hyperlink r:id="rId22" w:history="1">
              <w:r w:rsidRPr="0049527A">
                <w:rPr>
                  <w:rStyle w:val="Hyperlink"/>
                </w:rPr>
                <w:t xml:space="preserve">UI_Testing.pdf </w:t>
              </w:r>
              <w:r w:rsidR="009455B0" w:rsidRPr="0049527A">
                <w:rPr>
                  <w:rStyle w:val="Hyperlink"/>
                </w:rPr>
                <w:t>13</w:t>
              </w:r>
              <w:r w:rsidRPr="0049527A">
                <w:rPr>
                  <w:rStyle w:val="Hyperlink"/>
                </w:rPr>
                <w:t>/21</w:t>
              </w:r>
            </w:hyperlink>
            <w:r>
              <w:t>)</w:t>
            </w:r>
          </w:p>
        </w:tc>
      </w:tr>
      <w:tr w:rsidR="00C06C87" w:rsidRPr="00225047" w:rsidTr="0049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C06C87" w:rsidRDefault="00C06C87" w:rsidP="0049527A">
            <w:pPr>
              <w:tabs>
                <w:tab w:val="left" w:pos="1996"/>
              </w:tabs>
              <w:spacing w:after="0"/>
              <w:rPr>
                <w:b w:val="0"/>
              </w:rPr>
            </w:pPr>
            <w:r>
              <w:rPr>
                <w:b w:val="0"/>
              </w:rPr>
              <w:t xml:space="preserve">Select </w:t>
            </w:r>
            <w:r w:rsidR="00325B87">
              <w:rPr>
                <w:b w:val="0"/>
                <w:bCs w:val="0"/>
              </w:rPr>
              <w:t xml:space="preserve">T-Shirts </w:t>
            </w:r>
            <w:r>
              <w:rPr>
                <w:b w:val="0"/>
              </w:rPr>
              <w:t>#1</w:t>
            </w:r>
            <w:r>
              <w:rPr>
                <w:b w:val="0"/>
              </w:rPr>
              <w:tab/>
            </w:r>
          </w:p>
        </w:tc>
        <w:tc>
          <w:tcPr>
            <w:tcW w:w="5395" w:type="dxa"/>
          </w:tcPr>
          <w:p w:rsidR="00C06C87" w:rsidRDefault="00C06C87" w:rsidP="0049527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Attributes that were detected and the option to click on them and edit are available. </w:t>
            </w:r>
          </w:p>
          <w:p w:rsidR="007D1C48" w:rsidRPr="007D1C48" w:rsidRDefault="007D1C48" w:rsidP="007D1C4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27F7">
              <w:t xml:space="preserve">EXPECTED </w:t>
            </w:r>
            <w:r>
              <w:t>ITEMS and VALUES</w:t>
            </w:r>
            <w:r w:rsidRPr="004427F7">
              <w:t xml:space="preserve"> TO BE PROVIDED FOR VERIFICATION</w:t>
            </w:r>
            <w:r w:rsidRPr="00AB691D">
              <w:rPr>
                <w:color w:val="FF0000"/>
              </w:rPr>
              <w:t xml:space="preserve"> – </w:t>
            </w:r>
            <w:proofErr w:type="spellStart"/>
            <w:r w:rsidRPr="007D1C48">
              <w:t>ddl</w:t>
            </w:r>
            <w:proofErr w:type="spellEnd"/>
            <w:r w:rsidRPr="007D1C48">
              <w:t xml:space="preserve"> </w:t>
            </w:r>
            <w:proofErr w:type="spellStart"/>
            <w:r w:rsidRPr="007D1C48">
              <w:t>val</w:t>
            </w:r>
            <w:proofErr w:type="spellEnd"/>
            <w:r w:rsidRPr="007D1C48">
              <w:t>:</w:t>
            </w:r>
          </w:p>
          <w:p w:rsidR="00C06C87" w:rsidRPr="007D1C48" w:rsidRDefault="00C06C87" w:rsidP="0049527A">
            <w:pPr>
              <w:pStyle w:val="ListParagraph"/>
              <w:numPr>
                <w:ilvl w:val="0"/>
                <w:numId w:val="2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1C48">
              <w:t>Collar (</w:t>
            </w:r>
            <w:r w:rsidR="007A3307" w:rsidRPr="007D1C48">
              <w:t>Round</w:t>
            </w:r>
            <w:r w:rsidRPr="007D1C48">
              <w:t xml:space="preserve"> Neck)</w:t>
            </w:r>
          </w:p>
          <w:p w:rsidR="00C06C87" w:rsidRPr="007D1C48" w:rsidRDefault="00C06C87" w:rsidP="0049527A">
            <w:pPr>
              <w:pStyle w:val="ListParagraph"/>
              <w:numPr>
                <w:ilvl w:val="0"/>
                <w:numId w:val="2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1C48">
              <w:t>Sleeve Length (</w:t>
            </w:r>
            <w:r w:rsidR="00F5135A" w:rsidRPr="007D1C48">
              <w:t>Short</w:t>
            </w:r>
            <w:r w:rsidRPr="007D1C48">
              <w:t xml:space="preserve"> Sleeve)</w:t>
            </w:r>
          </w:p>
          <w:p w:rsidR="00C06C87" w:rsidRPr="007D1C48" w:rsidRDefault="00F5135A" w:rsidP="0049527A">
            <w:pPr>
              <w:pStyle w:val="ListParagraph"/>
              <w:numPr>
                <w:ilvl w:val="0"/>
                <w:numId w:val="2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1C48">
              <w:t xml:space="preserve">Tops </w:t>
            </w:r>
            <w:r w:rsidR="00C06C87" w:rsidRPr="007D1C48">
              <w:t>Length (</w:t>
            </w:r>
            <w:r w:rsidR="001C22B3" w:rsidRPr="007D1C48">
              <w:t>Short</w:t>
            </w:r>
            <w:r w:rsidR="00C06C87" w:rsidRPr="007D1C48">
              <w:t>)</w:t>
            </w:r>
          </w:p>
          <w:p w:rsidR="00C06C87" w:rsidRPr="007D1C48" w:rsidRDefault="00C06C87" w:rsidP="0049527A">
            <w:pPr>
              <w:pStyle w:val="ListParagraph"/>
              <w:numPr>
                <w:ilvl w:val="0"/>
                <w:numId w:val="2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1C48">
              <w:t>Color (</w:t>
            </w:r>
            <w:r w:rsidR="008943CA" w:rsidRPr="007D1C48">
              <w:t>Blue / Gray</w:t>
            </w:r>
            <w:r w:rsidRPr="007D1C48">
              <w:t>)</w:t>
            </w:r>
          </w:p>
          <w:p w:rsidR="00C06C87" w:rsidRPr="007D1C48" w:rsidRDefault="00C06C87" w:rsidP="0049527A">
            <w:pPr>
              <w:pStyle w:val="ListParagraph"/>
              <w:numPr>
                <w:ilvl w:val="0"/>
                <w:numId w:val="2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1C48">
              <w:t>Pattern (</w:t>
            </w:r>
            <w:r w:rsidR="00B7522E" w:rsidRPr="007D1C48">
              <w:t>Plain</w:t>
            </w:r>
            <w:r w:rsidRPr="007D1C48">
              <w:t>)</w:t>
            </w:r>
          </w:p>
          <w:p w:rsidR="00C06C87" w:rsidRPr="007D1C48" w:rsidRDefault="00C06C87" w:rsidP="0049527A">
            <w:pPr>
              <w:pStyle w:val="ListParagraph"/>
              <w:numPr>
                <w:ilvl w:val="0"/>
                <w:numId w:val="2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1C48">
              <w:t>+ sign next to each item</w:t>
            </w:r>
          </w:p>
          <w:p w:rsidR="00C06C87" w:rsidRDefault="00C06C87" w:rsidP="00FA4D6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Clicking “Verify” currently closes the image and refreshes the dashboard.</w:t>
            </w:r>
            <w:r w:rsidR="00FA4D67">
              <w:t xml:space="preserve"> (see </w:t>
            </w:r>
            <w:hyperlink r:id="rId23" w:history="1">
              <w:r w:rsidR="00FA4D67" w:rsidRPr="0049527A">
                <w:rPr>
                  <w:rStyle w:val="Hyperlink"/>
                </w:rPr>
                <w:t>UI_Testing.pdf 14/21</w:t>
              </w:r>
            </w:hyperlink>
            <w:r w:rsidR="00FA4D67">
              <w:t>)</w:t>
            </w:r>
          </w:p>
        </w:tc>
      </w:tr>
      <w:tr w:rsidR="00C06C87" w:rsidRPr="00225047" w:rsidTr="00495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C06C87" w:rsidRDefault="00C06C87" w:rsidP="0049527A">
            <w:pPr>
              <w:tabs>
                <w:tab w:val="left" w:pos="1996"/>
                <w:tab w:val="center" w:pos="2589"/>
              </w:tabs>
              <w:spacing w:after="0"/>
              <w:rPr>
                <w:b w:val="0"/>
              </w:rPr>
            </w:pPr>
            <w:r>
              <w:rPr>
                <w:b w:val="0"/>
              </w:rPr>
              <w:t xml:space="preserve">Select </w:t>
            </w:r>
            <w:r w:rsidR="00DF7A90">
              <w:rPr>
                <w:b w:val="0"/>
                <w:bCs w:val="0"/>
              </w:rPr>
              <w:t xml:space="preserve">T-Shirts </w:t>
            </w:r>
            <w:r>
              <w:rPr>
                <w:b w:val="0"/>
              </w:rPr>
              <w:t>#2</w:t>
            </w:r>
            <w:r>
              <w:rPr>
                <w:b w:val="0"/>
              </w:rPr>
              <w:tab/>
            </w:r>
          </w:p>
        </w:tc>
        <w:tc>
          <w:tcPr>
            <w:tcW w:w="5395" w:type="dxa"/>
          </w:tcPr>
          <w:p w:rsidR="00C06C87" w:rsidRDefault="00C06C87" w:rsidP="0049527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Attributes that were detected and the option to click on them and edit are available. </w:t>
            </w:r>
          </w:p>
          <w:p w:rsidR="007D1C48" w:rsidRPr="007D1C48" w:rsidRDefault="007D1C48" w:rsidP="007D1C4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27F7">
              <w:t xml:space="preserve">EXPECTED </w:t>
            </w:r>
            <w:r>
              <w:t>ITEMS and VALUES</w:t>
            </w:r>
            <w:r w:rsidRPr="004427F7">
              <w:t xml:space="preserve"> TO BE PROVIDED FOR VERIFICATION</w:t>
            </w:r>
            <w:r w:rsidRPr="00AB691D">
              <w:rPr>
                <w:color w:val="FF0000"/>
              </w:rPr>
              <w:t xml:space="preserve"> – </w:t>
            </w:r>
            <w:proofErr w:type="spellStart"/>
            <w:r w:rsidRPr="007D1C48">
              <w:t>ddl</w:t>
            </w:r>
            <w:proofErr w:type="spellEnd"/>
            <w:r w:rsidRPr="007D1C48">
              <w:t xml:space="preserve"> </w:t>
            </w:r>
            <w:proofErr w:type="spellStart"/>
            <w:r w:rsidRPr="007D1C48">
              <w:t>val</w:t>
            </w:r>
            <w:proofErr w:type="spellEnd"/>
            <w:r w:rsidRPr="007D1C48">
              <w:t>:</w:t>
            </w:r>
          </w:p>
          <w:p w:rsidR="00C06C87" w:rsidRPr="007D1C48" w:rsidRDefault="00C06C87" w:rsidP="0049527A">
            <w:pPr>
              <w:pStyle w:val="ListParagraph"/>
              <w:numPr>
                <w:ilvl w:val="0"/>
                <w:numId w:val="2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1C48">
              <w:t>Collar (</w:t>
            </w:r>
            <w:r w:rsidR="00CA62AA" w:rsidRPr="007D1C48">
              <w:t>Crewneck</w:t>
            </w:r>
            <w:r w:rsidRPr="007D1C48">
              <w:t>)</w:t>
            </w:r>
          </w:p>
          <w:p w:rsidR="00C06C87" w:rsidRPr="007D1C48" w:rsidRDefault="00C06C87" w:rsidP="0049527A">
            <w:pPr>
              <w:pStyle w:val="ListParagraph"/>
              <w:numPr>
                <w:ilvl w:val="0"/>
                <w:numId w:val="2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1C48">
              <w:t>Sleeve Length (</w:t>
            </w:r>
            <w:r w:rsidR="00CA62AA" w:rsidRPr="007D1C48">
              <w:t>Short</w:t>
            </w:r>
            <w:r w:rsidRPr="007D1C48">
              <w:t xml:space="preserve"> Sleeve)</w:t>
            </w:r>
          </w:p>
          <w:p w:rsidR="00C06C87" w:rsidRPr="007D1C48" w:rsidRDefault="00CA62AA" w:rsidP="0049527A">
            <w:pPr>
              <w:pStyle w:val="ListParagraph"/>
              <w:numPr>
                <w:ilvl w:val="0"/>
                <w:numId w:val="2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1C48">
              <w:t xml:space="preserve">Tops </w:t>
            </w:r>
            <w:r w:rsidR="00C06C87" w:rsidRPr="007D1C48">
              <w:t>Length (Short)</w:t>
            </w:r>
          </w:p>
          <w:p w:rsidR="00C06C87" w:rsidRPr="007D1C48" w:rsidRDefault="00C06C87" w:rsidP="0049527A">
            <w:pPr>
              <w:pStyle w:val="ListParagraph"/>
              <w:numPr>
                <w:ilvl w:val="0"/>
                <w:numId w:val="2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1C48">
              <w:lastRenderedPageBreak/>
              <w:t>Color (</w:t>
            </w:r>
            <w:r w:rsidR="00CA62AA" w:rsidRPr="007D1C48">
              <w:t>Multicolor</w:t>
            </w:r>
            <w:r w:rsidRPr="007D1C48">
              <w:t xml:space="preserve"> / </w:t>
            </w:r>
            <w:r w:rsidR="00CA62AA" w:rsidRPr="007D1C48">
              <w:t>Red</w:t>
            </w:r>
            <w:r w:rsidRPr="007D1C48">
              <w:t>)</w:t>
            </w:r>
          </w:p>
          <w:p w:rsidR="00C06C87" w:rsidRPr="007D1C48" w:rsidRDefault="00C06C87" w:rsidP="0049527A">
            <w:pPr>
              <w:pStyle w:val="ListParagraph"/>
              <w:numPr>
                <w:ilvl w:val="0"/>
                <w:numId w:val="2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1C48">
              <w:t>Pattern (</w:t>
            </w:r>
            <w:r w:rsidR="002C02EF" w:rsidRPr="007D1C48">
              <w:t>Striped</w:t>
            </w:r>
            <w:r w:rsidRPr="007D1C48">
              <w:t>)</w:t>
            </w:r>
          </w:p>
          <w:p w:rsidR="00C06C87" w:rsidRPr="007D1C48" w:rsidRDefault="00C06C87" w:rsidP="0049527A">
            <w:pPr>
              <w:pStyle w:val="ListParagraph"/>
              <w:numPr>
                <w:ilvl w:val="0"/>
                <w:numId w:val="2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1C48">
              <w:t>+ sign next to each item</w:t>
            </w:r>
          </w:p>
          <w:p w:rsidR="00C06C87" w:rsidRDefault="00C06C87" w:rsidP="002067D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“Verify” currently closes the image and refreshes the dashboard.</w:t>
            </w:r>
            <w:r w:rsidR="002067DF">
              <w:t xml:space="preserve"> (see </w:t>
            </w:r>
            <w:hyperlink r:id="rId24" w:history="1">
              <w:r w:rsidR="002067DF" w:rsidRPr="003C3B4E">
                <w:rPr>
                  <w:rStyle w:val="Hyperlink"/>
                </w:rPr>
                <w:t>UI_Testing.pdf 15/21</w:t>
              </w:r>
            </w:hyperlink>
            <w:r w:rsidR="002067DF">
              <w:t>)</w:t>
            </w:r>
          </w:p>
        </w:tc>
      </w:tr>
    </w:tbl>
    <w:p w:rsidR="009E64ED" w:rsidRDefault="009E64ED" w:rsidP="0052122A"/>
    <w:p w:rsidR="009E64ED" w:rsidRDefault="009E64ED">
      <w:pPr>
        <w:spacing w:after="0"/>
      </w:pPr>
      <w:r>
        <w:br w:type="page"/>
      </w:r>
    </w:p>
    <w:p w:rsidR="009E64ED" w:rsidRDefault="009E64ED" w:rsidP="009E64ED">
      <w:pPr>
        <w:pStyle w:val="Publishwithline"/>
      </w:pPr>
      <w:sdt>
        <w:sdtPr>
          <w:alias w:val="Post Title"/>
          <w:id w:val="-1164544728"/>
          <w:placeholder>
            <w:docPart w:val="90C0CE20348B49E585D1333796D5EF64"/>
          </w:placeholder>
          <w:dataBinding w:xpath="/ns0:BlogPostInfo/ns0:PostTitle" w:storeItemID="{5F329CAD-B019-4FA6-9FEF-74898909AD20}"/>
          <w:text/>
        </w:sdtPr>
        <w:sdtContent>
          <w:r>
            <w:t>AT_UAT 1.5 Collections: Sweatpants</w:t>
          </w:r>
        </w:sdtContent>
      </w:sdt>
    </w:p>
    <w:p w:rsidR="009E64ED" w:rsidRDefault="009E64ED" w:rsidP="009E64ED">
      <w:pPr>
        <w:pStyle w:val="underline"/>
      </w:pPr>
    </w:p>
    <w:p w:rsidR="009E64ED" w:rsidRPr="00145DF1" w:rsidRDefault="009E64ED" w:rsidP="009E64ED">
      <w:pPr>
        <w:rPr>
          <w:b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85"/>
        <w:gridCol w:w="3510"/>
        <w:gridCol w:w="5395"/>
      </w:tblGrid>
      <w:tr w:rsidR="009E64ED" w:rsidRPr="00225047" w:rsidTr="00495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9E64ED" w:rsidRPr="00225047" w:rsidRDefault="009E64ED" w:rsidP="0049527A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Description</w:t>
            </w:r>
          </w:p>
        </w:tc>
        <w:tc>
          <w:tcPr>
            <w:tcW w:w="8905" w:type="dxa"/>
            <w:gridSpan w:val="2"/>
          </w:tcPr>
          <w:p w:rsidR="009E64ED" w:rsidRPr="00D45942" w:rsidRDefault="009E64ED" w:rsidP="0049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758D5">
              <w:rPr>
                <w:b w:val="0"/>
                <w:bCs w:val="0"/>
              </w:rPr>
              <w:t xml:space="preserve">This test script </w:t>
            </w:r>
            <w:r>
              <w:rPr>
                <w:b w:val="0"/>
                <w:bCs w:val="0"/>
              </w:rPr>
              <w:t xml:space="preserve">covers </w:t>
            </w:r>
            <w:r w:rsidRPr="009E64ED">
              <w:rPr>
                <w:b w:val="0"/>
                <w:bCs w:val="0"/>
              </w:rPr>
              <w:t>Opening the last category, sweatpants.</w:t>
            </w:r>
          </w:p>
        </w:tc>
      </w:tr>
      <w:tr w:rsidR="009E64ED" w:rsidRPr="00225047" w:rsidTr="0049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9E64ED" w:rsidRPr="00225047" w:rsidRDefault="009E64ED" w:rsidP="0049527A">
            <w:pPr>
              <w:spacing w:after="0"/>
            </w:pPr>
            <w:r w:rsidRPr="00C462DB">
              <w:rPr>
                <w:b w:val="0"/>
              </w:rPr>
              <w:t>Link to User Story</w:t>
            </w:r>
          </w:p>
        </w:tc>
        <w:tc>
          <w:tcPr>
            <w:tcW w:w="8905" w:type="dxa"/>
            <w:gridSpan w:val="2"/>
          </w:tcPr>
          <w:p w:rsidR="009E64ED" w:rsidRPr="00C758D5" w:rsidRDefault="009E64ED" w:rsidP="0049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???</w:t>
            </w:r>
          </w:p>
        </w:tc>
      </w:tr>
      <w:tr w:rsidR="009E64ED" w:rsidRPr="00225047" w:rsidTr="00495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9E64ED" w:rsidRPr="00225047" w:rsidRDefault="009E64ED" w:rsidP="0049527A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Assigned To</w:t>
            </w:r>
          </w:p>
        </w:tc>
        <w:tc>
          <w:tcPr>
            <w:tcW w:w="8905" w:type="dxa"/>
            <w:gridSpan w:val="2"/>
          </w:tcPr>
          <w:p w:rsidR="009E64ED" w:rsidRPr="00225047" w:rsidRDefault="009E64ED" w:rsidP="0049527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Andreja Misevski</w:t>
            </w:r>
          </w:p>
        </w:tc>
      </w:tr>
      <w:tr w:rsidR="009E64ED" w:rsidRPr="00225047" w:rsidTr="0049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9E64ED" w:rsidRPr="00225047" w:rsidRDefault="009E64ED" w:rsidP="0049527A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State</w:t>
            </w:r>
          </w:p>
        </w:tc>
        <w:tc>
          <w:tcPr>
            <w:tcW w:w="8905" w:type="dxa"/>
            <w:gridSpan w:val="2"/>
          </w:tcPr>
          <w:p w:rsidR="009E64ED" w:rsidRPr="00225047" w:rsidRDefault="009E64ED" w:rsidP="0049527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Progress</w:t>
            </w:r>
          </w:p>
        </w:tc>
      </w:tr>
      <w:tr w:rsidR="009E64ED" w:rsidRPr="00225047" w:rsidTr="00495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9E64ED" w:rsidRPr="00225047" w:rsidRDefault="009E64ED" w:rsidP="0049527A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Priority</w:t>
            </w:r>
          </w:p>
        </w:tc>
        <w:tc>
          <w:tcPr>
            <w:tcW w:w="8905" w:type="dxa"/>
            <w:gridSpan w:val="2"/>
          </w:tcPr>
          <w:p w:rsidR="009E64ED" w:rsidRPr="00225047" w:rsidRDefault="009E64ED" w:rsidP="0049527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9E64ED" w:rsidRPr="00225047" w:rsidTr="0049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9E64ED" w:rsidRPr="00225047" w:rsidRDefault="009E64ED" w:rsidP="0049527A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Risk</w:t>
            </w:r>
          </w:p>
        </w:tc>
        <w:tc>
          <w:tcPr>
            <w:tcW w:w="8905" w:type="dxa"/>
            <w:gridSpan w:val="2"/>
          </w:tcPr>
          <w:p w:rsidR="009E64ED" w:rsidRPr="00225047" w:rsidRDefault="009E64ED" w:rsidP="0049527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9E64ED" w:rsidRPr="00225047" w:rsidTr="00495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9E64ED" w:rsidRPr="00225047" w:rsidRDefault="009E64ED" w:rsidP="0049527A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Status</w:t>
            </w:r>
          </w:p>
        </w:tc>
        <w:tc>
          <w:tcPr>
            <w:tcW w:w="8905" w:type="dxa"/>
            <w:gridSpan w:val="2"/>
          </w:tcPr>
          <w:p w:rsidR="009E64ED" w:rsidRPr="00225047" w:rsidRDefault="009E64ED" w:rsidP="0049527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5047">
              <w:t>PASS</w:t>
            </w:r>
          </w:p>
        </w:tc>
      </w:tr>
      <w:tr w:rsidR="009E64ED" w:rsidRPr="00225047" w:rsidTr="0049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9E64ED" w:rsidRPr="00225047" w:rsidRDefault="009E64ED" w:rsidP="0049527A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Product</w:t>
            </w:r>
          </w:p>
        </w:tc>
        <w:tc>
          <w:tcPr>
            <w:tcW w:w="8905" w:type="dxa"/>
            <w:gridSpan w:val="2"/>
          </w:tcPr>
          <w:p w:rsidR="009E64ED" w:rsidRPr="00225047" w:rsidRDefault="001F039D" w:rsidP="0049527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Cs/>
              </w:rPr>
              <w:t>Pixyle – Automatic Tagging</w:t>
            </w:r>
          </w:p>
        </w:tc>
      </w:tr>
      <w:tr w:rsidR="009E64ED" w:rsidRPr="00225047" w:rsidTr="00495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9E64ED" w:rsidRPr="00225047" w:rsidRDefault="009E64ED" w:rsidP="0049527A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Type</w:t>
            </w:r>
          </w:p>
        </w:tc>
        <w:tc>
          <w:tcPr>
            <w:tcW w:w="8905" w:type="dxa"/>
            <w:gridSpan w:val="2"/>
          </w:tcPr>
          <w:p w:rsidR="009E64ED" w:rsidRPr="00225047" w:rsidRDefault="001F039D" w:rsidP="0049527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5047">
              <w:t>Regression</w:t>
            </w:r>
            <w:r>
              <w:t xml:space="preserve"> UI/UX</w:t>
            </w:r>
          </w:p>
        </w:tc>
      </w:tr>
      <w:tr w:rsidR="009E64ED" w:rsidRPr="00225047" w:rsidTr="0049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9E64ED" w:rsidRPr="00225047" w:rsidRDefault="009E64ED" w:rsidP="0049527A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Automation</w:t>
            </w:r>
          </w:p>
        </w:tc>
        <w:tc>
          <w:tcPr>
            <w:tcW w:w="8905" w:type="dxa"/>
            <w:gridSpan w:val="2"/>
          </w:tcPr>
          <w:p w:rsidR="009E64ED" w:rsidRPr="00225047" w:rsidRDefault="009E64ED" w:rsidP="0049527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64ED" w:rsidRPr="00225047" w:rsidTr="00495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9E64ED" w:rsidRPr="00225047" w:rsidRDefault="009E64ED" w:rsidP="0049527A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Configuration</w:t>
            </w:r>
          </w:p>
        </w:tc>
        <w:tc>
          <w:tcPr>
            <w:tcW w:w="8905" w:type="dxa"/>
            <w:gridSpan w:val="2"/>
          </w:tcPr>
          <w:p w:rsidR="009E64ED" w:rsidRPr="00225047" w:rsidRDefault="009E64ED" w:rsidP="0049527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Windows 10 / Windows 8.1 / Windows 7 (XP not supported) MAC</w:t>
            </w:r>
          </w:p>
        </w:tc>
      </w:tr>
      <w:tr w:rsidR="009E64ED" w:rsidRPr="00225047" w:rsidTr="0049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9E64ED" w:rsidRPr="00225047" w:rsidRDefault="009E64ED" w:rsidP="0049527A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Prerequisites</w:t>
            </w:r>
          </w:p>
        </w:tc>
        <w:tc>
          <w:tcPr>
            <w:tcW w:w="8905" w:type="dxa"/>
            <w:gridSpan w:val="2"/>
          </w:tcPr>
          <w:p w:rsidR="009E64ED" w:rsidRPr="00225047" w:rsidRDefault="009E64ED" w:rsidP="0049527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5047">
              <w:t>Chrome version</w:t>
            </w:r>
            <w:r>
              <w:t xml:space="preserve"> </w:t>
            </w:r>
            <w:proofErr w:type="spellStart"/>
            <w:r>
              <w:t>x.x.x</w:t>
            </w:r>
            <w:proofErr w:type="spellEnd"/>
            <w:r>
              <w:t xml:space="preserve"> or above / Android Version </w:t>
            </w:r>
            <w:proofErr w:type="spellStart"/>
            <w:r>
              <w:t>x.x.x</w:t>
            </w:r>
            <w:proofErr w:type="spellEnd"/>
            <w:r>
              <w:t xml:space="preserve"> or above / IOS</w:t>
            </w:r>
          </w:p>
        </w:tc>
      </w:tr>
      <w:tr w:rsidR="009E64ED" w:rsidRPr="00225047" w:rsidTr="0049527A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9E64ED" w:rsidRPr="00225047" w:rsidRDefault="009E64ED" w:rsidP="0049527A">
            <w:pPr>
              <w:spacing w:after="0"/>
              <w:jc w:val="center"/>
            </w:pPr>
            <w:r w:rsidRPr="00225047">
              <w:t>Action</w:t>
            </w:r>
          </w:p>
        </w:tc>
        <w:tc>
          <w:tcPr>
            <w:tcW w:w="5395" w:type="dxa"/>
          </w:tcPr>
          <w:p w:rsidR="009E64ED" w:rsidRPr="00225047" w:rsidRDefault="009E64ED" w:rsidP="0049527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25047">
              <w:rPr>
                <w:b/>
              </w:rPr>
              <w:t>Expected Result</w:t>
            </w:r>
          </w:p>
        </w:tc>
      </w:tr>
      <w:tr w:rsidR="009E64ED" w:rsidRPr="00225047" w:rsidTr="0049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9E64ED" w:rsidRPr="00225047" w:rsidRDefault="009E64ED" w:rsidP="0049527A">
            <w:pPr>
              <w:spacing w:after="0"/>
              <w:rPr>
                <w:b w:val="0"/>
              </w:rPr>
            </w:pPr>
            <w:r>
              <w:rPr>
                <w:b w:val="0"/>
              </w:rPr>
              <w:t>Login with valid credentials provided from Pixyle and navigate to Collections (select corresponding one)</w:t>
            </w:r>
          </w:p>
        </w:tc>
        <w:tc>
          <w:tcPr>
            <w:tcW w:w="5395" w:type="dxa"/>
          </w:tcPr>
          <w:p w:rsidR="009E64ED" w:rsidRDefault="009E64ED" w:rsidP="0049527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Collection screen (</w:t>
            </w:r>
            <w:proofErr w:type="spellStart"/>
            <w:r>
              <w:t>Test_sample_products</w:t>
            </w:r>
            <w:proofErr w:type="spellEnd"/>
            <w:r>
              <w:t xml:space="preserve"> title with a %verified progress bar below): opens the following window that shows the categories detected in that file see </w:t>
            </w:r>
            <w:hyperlink r:id="rId25" w:history="1">
              <w:r w:rsidRPr="003C3B4E">
                <w:rPr>
                  <w:rStyle w:val="Hyperlink"/>
                </w:rPr>
                <w:t>UI_Testing.pdf 6/21</w:t>
              </w:r>
            </w:hyperlink>
            <w:r>
              <w:t>):</w:t>
            </w:r>
          </w:p>
          <w:p w:rsidR="009E64ED" w:rsidRDefault="009E64ED" w:rsidP="0049527A">
            <w:pPr>
              <w:pStyle w:val="ListParagraph"/>
              <w:numPr>
                <w:ilvl w:val="0"/>
                <w:numId w:val="2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Jeans</w:t>
            </w:r>
          </w:p>
          <w:p w:rsidR="009E64ED" w:rsidRDefault="009E64ED" w:rsidP="0049527A">
            <w:pPr>
              <w:pStyle w:val="ListParagraph"/>
              <w:numPr>
                <w:ilvl w:val="0"/>
                <w:numId w:val="2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Jackets </w:t>
            </w:r>
          </w:p>
          <w:p w:rsidR="009E64ED" w:rsidRDefault="009E64ED" w:rsidP="0049527A">
            <w:pPr>
              <w:pStyle w:val="ListParagraph"/>
              <w:numPr>
                <w:ilvl w:val="0"/>
                <w:numId w:val="2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T-shirts </w:t>
            </w:r>
            <w:proofErr w:type="spellStart"/>
            <w:r>
              <w:t>Ss</w:t>
            </w:r>
            <w:proofErr w:type="spellEnd"/>
            <w:r>
              <w:t xml:space="preserve"> </w:t>
            </w:r>
          </w:p>
          <w:p w:rsidR="009E64ED" w:rsidRPr="00225047" w:rsidRDefault="009E64ED" w:rsidP="0049527A">
            <w:pPr>
              <w:pStyle w:val="ListParagraph"/>
              <w:numPr>
                <w:ilvl w:val="0"/>
                <w:numId w:val="2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Sweat pants</w:t>
            </w:r>
          </w:p>
        </w:tc>
      </w:tr>
      <w:tr w:rsidR="009E64ED" w:rsidRPr="00225047" w:rsidTr="00495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9E64ED" w:rsidRPr="00225047" w:rsidRDefault="009E64ED" w:rsidP="009E64ED">
            <w:pPr>
              <w:spacing w:after="0"/>
              <w:rPr>
                <w:b w:val="0"/>
              </w:rPr>
            </w:pPr>
            <w:r>
              <w:rPr>
                <w:b w:val="0"/>
              </w:rPr>
              <w:t xml:space="preserve">Select </w:t>
            </w:r>
            <w:r>
              <w:rPr>
                <w:b w:val="0"/>
                <w:bCs w:val="0"/>
              </w:rPr>
              <w:t>Sweatpants</w:t>
            </w:r>
          </w:p>
        </w:tc>
        <w:tc>
          <w:tcPr>
            <w:tcW w:w="5395" w:type="dxa"/>
          </w:tcPr>
          <w:p w:rsidR="009E64ED" w:rsidRDefault="009E64ED" w:rsidP="0049527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Clicking on the third category, </w:t>
            </w:r>
            <w:r>
              <w:rPr>
                <w:b/>
                <w:bCs/>
              </w:rPr>
              <w:t>T-Shirts</w:t>
            </w:r>
            <w:r>
              <w:t>, opens the tagged images.</w:t>
            </w:r>
          </w:p>
          <w:p w:rsidR="009E64ED" w:rsidRDefault="009E64ED" w:rsidP="0049527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 Approved and Pending buttons are available. </w:t>
            </w:r>
          </w:p>
          <w:p w:rsidR="009E64ED" w:rsidRDefault="009E64ED" w:rsidP="0049527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bellow buttons: “Click on the image to edit and / or approve them. “</w:t>
            </w:r>
          </w:p>
          <w:p w:rsidR="009E64ED" w:rsidRDefault="009E64ED" w:rsidP="0049527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Images with Jeans appear with a text on bottom of each. </w:t>
            </w:r>
          </w:p>
          <w:p w:rsidR="009E64ED" w:rsidRPr="00225047" w:rsidRDefault="009E64ED" w:rsidP="0049527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(see </w:t>
            </w:r>
            <w:hyperlink r:id="rId26" w:history="1">
              <w:r w:rsidRPr="003C3B4E">
                <w:rPr>
                  <w:rStyle w:val="Hyperlink"/>
                </w:rPr>
                <w:t xml:space="preserve">UI_Testing.pdf </w:t>
              </w:r>
              <w:r w:rsidR="00A12AFB" w:rsidRPr="003C3B4E">
                <w:rPr>
                  <w:rStyle w:val="Hyperlink"/>
                </w:rPr>
                <w:t>16</w:t>
              </w:r>
              <w:r w:rsidRPr="003C3B4E">
                <w:rPr>
                  <w:rStyle w:val="Hyperlink"/>
                </w:rPr>
                <w:t>/21</w:t>
              </w:r>
            </w:hyperlink>
            <w:r>
              <w:t>)</w:t>
            </w:r>
          </w:p>
        </w:tc>
      </w:tr>
      <w:tr w:rsidR="009E64ED" w:rsidRPr="00225047" w:rsidTr="0049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9E64ED" w:rsidRDefault="009E64ED" w:rsidP="0049527A">
            <w:pPr>
              <w:tabs>
                <w:tab w:val="left" w:pos="1996"/>
              </w:tabs>
              <w:spacing w:after="0"/>
              <w:rPr>
                <w:b w:val="0"/>
              </w:rPr>
            </w:pPr>
            <w:r>
              <w:rPr>
                <w:b w:val="0"/>
              </w:rPr>
              <w:t xml:space="preserve">Select </w:t>
            </w:r>
            <w:r>
              <w:rPr>
                <w:b w:val="0"/>
                <w:bCs w:val="0"/>
              </w:rPr>
              <w:t>Sweatpants</w:t>
            </w:r>
            <w:r>
              <w:rPr>
                <w:b w:val="0"/>
              </w:rPr>
              <w:t xml:space="preserve"> #1</w:t>
            </w:r>
            <w:r>
              <w:rPr>
                <w:b w:val="0"/>
              </w:rPr>
              <w:tab/>
            </w:r>
          </w:p>
        </w:tc>
        <w:tc>
          <w:tcPr>
            <w:tcW w:w="5395" w:type="dxa"/>
          </w:tcPr>
          <w:p w:rsidR="009E64ED" w:rsidRDefault="009E64ED" w:rsidP="0049527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Attributes that were detected and the option to click on them and edit are available. </w:t>
            </w:r>
          </w:p>
          <w:p w:rsidR="007D1C48" w:rsidRPr="007D1C48" w:rsidRDefault="007D1C48" w:rsidP="007D1C4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27F7">
              <w:t xml:space="preserve">EXPECTED </w:t>
            </w:r>
            <w:r>
              <w:t>ITEMS and VALUES</w:t>
            </w:r>
            <w:r w:rsidRPr="004427F7">
              <w:t xml:space="preserve"> TO BE PROVIDED FOR VERIFICATION</w:t>
            </w:r>
            <w:r w:rsidRPr="00AB691D">
              <w:rPr>
                <w:color w:val="FF0000"/>
              </w:rPr>
              <w:t xml:space="preserve"> – </w:t>
            </w:r>
            <w:proofErr w:type="spellStart"/>
            <w:r w:rsidRPr="007D1C48">
              <w:t>ddl</w:t>
            </w:r>
            <w:proofErr w:type="spellEnd"/>
            <w:r w:rsidRPr="007D1C48">
              <w:t xml:space="preserve"> </w:t>
            </w:r>
            <w:proofErr w:type="spellStart"/>
            <w:r w:rsidRPr="007D1C48">
              <w:t>val</w:t>
            </w:r>
            <w:proofErr w:type="spellEnd"/>
            <w:r w:rsidRPr="007D1C48">
              <w:t>:</w:t>
            </w:r>
          </w:p>
          <w:p w:rsidR="009E64ED" w:rsidRPr="007D1C48" w:rsidRDefault="00D64D7C" w:rsidP="0049527A">
            <w:pPr>
              <w:pStyle w:val="ListParagraph"/>
              <w:numPr>
                <w:ilvl w:val="0"/>
                <w:numId w:val="2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1C48">
              <w:t>Rise</w:t>
            </w:r>
            <w:r w:rsidR="009E64ED" w:rsidRPr="007D1C48">
              <w:t xml:space="preserve"> (</w:t>
            </w:r>
            <w:r w:rsidRPr="007D1C48">
              <w:t>Mid Rise</w:t>
            </w:r>
            <w:r w:rsidR="009E64ED" w:rsidRPr="007D1C48">
              <w:t>)</w:t>
            </w:r>
          </w:p>
          <w:p w:rsidR="009E64ED" w:rsidRPr="007D1C48" w:rsidRDefault="00D64D7C" w:rsidP="0049527A">
            <w:pPr>
              <w:pStyle w:val="ListParagraph"/>
              <w:numPr>
                <w:ilvl w:val="0"/>
                <w:numId w:val="2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1C48">
              <w:t>Fit (Slim Fit)</w:t>
            </w:r>
          </w:p>
          <w:p w:rsidR="00D64D7C" w:rsidRPr="007D1C48" w:rsidRDefault="00D64D7C" w:rsidP="0049527A">
            <w:pPr>
              <w:pStyle w:val="ListParagraph"/>
              <w:numPr>
                <w:ilvl w:val="0"/>
                <w:numId w:val="2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1C48">
              <w:t>Color (Blue / Multicolor)</w:t>
            </w:r>
          </w:p>
          <w:p w:rsidR="00D64D7C" w:rsidRPr="007D1C48" w:rsidRDefault="00D64D7C" w:rsidP="0049527A">
            <w:pPr>
              <w:pStyle w:val="ListParagraph"/>
              <w:numPr>
                <w:ilvl w:val="0"/>
                <w:numId w:val="2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1C48">
              <w:t>Pattern (Plain)</w:t>
            </w:r>
          </w:p>
          <w:p w:rsidR="009E64ED" w:rsidRPr="007D1C48" w:rsidRDefault="009E64ED" w:rsidP="0049527A">
            <w:pPr>
              <w:pStyle w:val="ListParagraph"/>
              <w:numPr>
                <w:ilvl w:val="0"/>
                <w:numId w:val="2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1C48">
              <w:t>+ sign next to each item</w:t>
            </w:r>
          </w:p>
          <w:p w:rsidR="009E64ED" w:rsidRDefault="009E64ED" w:rsidP="0049527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Clicking “Verify” currently closes the image and refreshes the dashboard. (see </w:t>
            </w:r>
            <w:hyperlink r:id="rId27" w:history="1">
              <w:r w:rsidRPr="003C3B4E">
                <w:rPr>
                  <w:rStyle w:val="Hyperlink"/>
                </w:rPr>
                <w:t xml:space="preserve">UI_Testing.pdf </w:t>
              </w:r>
              <w:r w:rsidR="005771F1" w:rsidRPr="003C3B4E">
                <w:rPr>
                  <w:rStyle w:val="Hyperlink"/>
                </w:rPr>
                <w:t>17</w:t>
              </w:r>
              <w:r w:rsidRPr="003C3B4E">
                <w:rPr>
                  <w:rStyle w:val="Hyperlink"/>
                </w:rPr>
                <w:t>/21</w:t>
              </w:r>
            </w:hyperlink>
            <w:r>
              <w:t>)</w:t>
            </w:r>
          </w:p>
        </w:tc>
      </w:tr>
      <w:tr w:rsidR="009E64ED" w:rsidRPr="00225047" w:rsidTr="00495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9E64ED" w:rsidRDefault="009E64ED" w:rsidP="0049527A">
            <w:pPr>
              <w:tabs>
                <w:tab w:val="left" w:pos="1996"/>
                <w:tab w:val="center" w:pos="2589"/>
              </w:tabs>
              <w:spacing w:after="0"/>
              <w:rPr>
                <w:b w:val="0"/>
              </w:rPr>
            </w:pPr>
            <w:r>
              <w:rPr>
                <w:b w:val="0"/>
              </w:rPr>
              <w:t xml:space="preserve">Select </w:t>
            </w:r>
            <w:r w:rsidR="004868BB">
              <w:rPr>
                <w:b w:val="0"/>
                <w:bCs w:val="0"/>
              </w:rPr>
              <w:t>Sweatpants</w:t>
            </w:r>
            <w:r w:rsidR="004868BB">
              <w:rPr>
                <w:b w:val="0"/>
              </w:rPr>
              <w:t xml:space="preserve"> </w:t>
            </w:r>
            <w:r>
              <w:rPr>
                <w:b w:val="0"/>
              </w:rPr>
              <w:t>#2</w:t>
            </w:r>
            <w:r>
              <w:rPr>
                <w:b w:val="0"/>
              </w:rPr>
              <w:tab/>
            </w:r>
          </w:p>
        </w:tc>
        <w:tc>
          <w:tcPr>
            <w:tcW w:w="5395" w:type="dxa"/>
          </w:tcPr>
          <w:p w:rsidR="009E64ED" w:rsidRDefault="009E64ED" w:rsidP="0049527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Attributes that were detected and the option to click on them and edit are available. </w:t>
            </w:r>
          </w:p>
          <w:p w:rsidR="007D1C48" w:rsidRPr="007D1C48" w:rsidRDefault="007D1C48" w:rsidP="007D1C4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27F7">
              <w:t xml:space="preserve">EXPECTED </w:t>
            </w:r>
            <w:r>
              <w:t>ITEMS and VALUES</w:t>
            </w:r>
            <w:r w:rsidRPr="004427F7">
              <w:t xml:space="preserve"> TO BE PROVIDED FOR VERIFICATION</w:t>
            </w:r>
            <w:r w:rsidRPr="00AB691D">
              <w:rPr>
                <w:color w:val="FF0000"/>
              </w:rPr>
              <w:t xml:space="preserve"> – </w:t>
            </w:r>
            <w:proofErr w:type="spellStart"/>
            <w:r w:rsidRPr="007D1C48">
              <w:t>ddl</w:t>
            </w:r>
            <w:proofErr w:type="spellEnd"/>
            <w:r w:rsidRPr="007D1C48">
              <w:t xml:space="preserve"> </w:t>
            </w:r>
            <w:proofErr w:type="spellStart"/>
            <w:r w:rsidRPr="007D1C48">
              <w:t>val</w:t>
            </w:r>
            <w:proofErr w:type="spellEnd"/>
            <w:r w:rsidRPr="007D1C48">
              <w:t>:</w:t>
            </w:r>
          </w:p>
          <w:p w:rsidR="00D64D7C" w:rsidRPr="007D1C48" w:rsidRDefault="00D64D7C" w:rsidP="00D64D7C">
            <w:pPr>
              <w:pStyle w:val="ListParagraph"/>
              <w:numPr>
                <w:ilvl w:val="0"/>
                <w:numId w:val="2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1C48">
              <w:t>Rise (Mid Rise)</w:t>
            </w:r>
          </w:p>
          <w:p w:rsidR="00D64D7C" w:rsidRPr="007D1C48" w:rsidRDefault="00D64D7C" w:rsidP="00D64D7C">
            <w:pPr>
              <w:pStyle w:val="ListParagraph"/>
              <w:numPr>
                <w:ilvl w:val="0"/>
                <w:numId w:val="2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1C48">
              <w:t>Fit (Wide Leg Fit)</w:t>
            </w:r>
          </w:p>
          <w:p w:rsidR="00D64D7C" w:rsidRPr="007D1C48" w:rsidRDefault="00D64D7C" w:rsidP="00D64D7C">
            <w:pPr>
              <w:pStyle w:val="ListParagraph"/>
              <w:numPr>
                <w:ilvl w:val="0"/>
                <w:numId w:val="2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1C48">
              <w:t>Color (Gray / Multicolor / Silver)</w:t>
            </w:r>
          </w:p>
          <w:p w:rsidR="009E64ED" w:rsidRPr="007D1C48" w:rsidRDefault="00D64D7C" w:rsidP="00D95802">
            <w:pPr>
              <w:pStyle w:val="ListParagraph"/>
              <w:numPr>
                <w:ilvl w:val="0"/>
                <w:numId w:val="2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1C48">
              <w:t>Pattern (</w:t>
            </w:r>
            <w:proofErr w:type="spellStart"/>
            <w:r w:rsidRPr="007D1C48">
              <w:t>Melange</w:t>
            </w:r>
            <w:proofErr w:type="spellEnd"/>
            <w:r w:rsidRPr="007D1C48">
              <w:t xml:space="preserve"> / </w:t>
            </w:r>
            <w:proofErr w:type="spellStart"/>
            <w:r w:rsidRPr="007D1C48">
              <w:t>Lurex</w:t>
            </w:r>
            <w:proofErr w:type="spellEnd"/>
            <w:r w:rsidRPr="007D1C48">
              <w:t>)</w:t>
            </w:r>
          </w:p>
          <w:p w:rsidR="009E64ED" w:rsidRPr="007D1C48" w:rsidRDefault="009E64ED" w:rsidP="0049527A">
            <w:pPr>
              <w:pStyle w:val="ListParagraph"/>
              <w:numPr>
                <w:ilvl w:val="0"/>
                <w:numId w:val="2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1C48">
              <w:lastRenderedPageBreak/>
              <w:t>+ sign next to each item</w:t>
            </w:r>
          </w:p>
          <w:p w:rsidR="009E64ED" w:rsidRDefault="009E64ED" w:rsidP="005771F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Clicking “Verify” currently closes the image and refreshes the dashboard. (see </w:t>
            </w:r>
            <w:hyperlink r:id="rId28" w:history="1">
              <w:r w:rsidRPr="003C3B4E">
                <w:rPr>
                  <w:rStyle w:val="Hyperlink"/>
                </w:rPr>
                <w:t>UI_Testing.pdf 1</w:t>
              </w:r>
              <w:r w:rsidR="005771F1" w:rsidRPr="003C3B4E">
                <w:rPr>
                  <w:rStyle w:val="Hyperlink"/>
                </w:rPr>
                <w:t>8</w:t>
              </w:r>
              <w:r w:rsidRPr="003C3B4E">
                <w:rPr>
                  <w:rStyle w:val="Hyperlink"/>
                </w:rPr>
                <w:t>/21</w:t>
              </w:r>
            </w:hyperlink>
            <w:r>
              <w:t>)</w:t>
            </w:r>
          </w:p>
        </w:tc>
      </w:tr>
    </w:tbl>
    <w:p w:rsidR="009E64ED" w:rsidRPr="0052122A" w:rsidRDefault="009E64ED" w:rsidP="009E64ED"/>
    <w:p w:rsidR="00D95802" w:rsidRDefault="00D95802">
      <w:pPr>
        <w:spacing w:after="0"/>
      </w:pPr>
      <w:r>
        <w:br w:type="page"/>
      </w:r>
    </w:p>
    <w:p w:rsidR="00D95802" w:rsidRDefault="00D95802" w:rsidP="00D95802">
      <w:pPr>
        <w:pStyle w:val="Publishwithline"/>
      </w:pPr>
      <w:sdt>
        <w:sdtPr>
          <w:alias w:val="Post Title"/>
          <w:id w:val="676457038"/>
          <w:placeholder>
            <w:docPart w:val="74B24E0DAEC746BD80EAD1B024710D0E"/>
          </w:placeholder>
          <w:dataBinding w:xpath="/ns0:BlogPostInfo/ns0:PostTitle" w:storeItemID="{5F329CAD-B019-4FA6-9FEF-74898909AD20}"/>
          <w:text/>
        </w:sdtPr>
        <w:sdtContent>
          <w:r>
            <w:t>AT_UAT 1.6 Collections: Validated</w:t>
          </w:r>
        </w:sdtContent>
      </w:sdt>
    </w:p>
    <w:p w:rsidR="00D95802" w:rsidRDefault="00D95802" w:rsidP="00D95802">
      <w:pPr>
        <w:pStyle w:val="underline"/>
      </w:pPr>
    </w:p>
    <w:p w:rsidR="00D95802" w:rsidRPr="00145DF1" w:rsidRDefault="00D95802" w:rsidP="00D95802">
      <w:pPr>
        <w:rPr>
          <w:b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85"/>
        <w:gridCol w:w="3510"/>
        <w:gridCol w:w="5395"/>
      </w:tblGrid>
      <w:tr w:rsidR="00D95802" w:rsidRPr="00225047" w:rsidTr="00495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D95802" w:rsidRPr="00225047" w:rsidRDefault="00D95802" w:rsidP="0049527A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Description</w:t>
            </w:r>
          </w:p>
        </w:tc>
        <w:tc>
          <w:tcPr>
            <w:tcW w:w="8905" w:type="dxa"/>
            <w:gridSpan w:val="2"/>
          </w:tcPr>
          <w:p w:rsidR="00D95802" w:rsidRPr="00D45942" w:rsidRDefault="00D95802" w:rsidP="0049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758D5">
              <w:rPr>
                <w:b w:val="0"/>
                <w:bCs w:val="0"/>
              </w:rPr>
              <w:t xml:space="preserve">This test script </w:t>
            </w:r>
            <w:r>
              <w:rPr>
                <w:b w:val="0"/>
                <w:bCs w:val="0"/>
              </w:rPr>
              <w:t xml:space="preserve">covers </w:t>
            </w:r>
            <w:r w:rsidRPr="009E64ED">
              <w:rPr>
                <w:b w:val="0"/>
                <w:bCs w:val="0"/>
              </w:rPr>
              <w:t>Opening the last category, sweatpants</w:t>
            </w:r>
            <w:r>
              <w:rPr>
                <w:b w:val="0"/>
                <w:bCs w:val="0"/>
              </w:rPr>
              <w:t xml:space="preserve"> (</w:t>
            </w:r>
            <w:r>
              <w:t>validate the last image in the last category</w:t>
            </w:r>
            <w:r>
              <w:rPr>
                <w:b w:val="0"/>
                <w:bCs w:val="0"/>
              </w:rPr>
              <w:t>)</w:t>
            </w:r>
            <w:r w:rsidRPr="009E64ED">
              <w:rPr>
                <w:b w:val="0"/>
                <w:bCs w:val="0"/>
              </w:rPr>
              <w:t>.</w:t>
            </w:r>
          </w:p>
        </w:tc>
      </w:tr>
      <w:tr w:rsidR="00D95802" w:rsidRPr="00225047" w:rsidTr="0049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D95802" w:rsidRPr="00225047" w:rsidRDefault="00D95802" w:rsidP="0049527A">
            <w:pPr>
              <w:spacing w:after="0"/>
            </w:pPr>
            <w:r w:rsidRPr="00C462DB">
              <w:rPr>
                <w:b w:val="0"/>
              </w:rPr>
              <w:t>Link to User Story</w:t>
            </w:r>
          </w:p>
        </w:tc>
        <w:tc>
          <w:tcPr>
            <w:tcW w:w="8905" w:type="dxa"/>
            <w:gridSpan w:val="2"/>
          </w:tcPr>
          <w:p w:rsidR="00D95802" w:rsidRPr="00C758D5" w:rsidRDefault="00D95802" w:rsidP="0049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???</w:t>
            </w:r>
          </w:p>
        </w:tc>
      </w:tr>
      <w:tr w:rsidR="00D95802" w:rsidRPr="00225047" w:rsidTr="00495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D95802" w:rsidRPr="00225047" w:rsidRDefault="00D95802" w:rsidP="0049527A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Assigned To</w:t>
            </w:r>
          </w:p>
        </w:tc>
        <w:tc>
          <w:tcPr>
            <w:tcW w:w="8905" w:type="dxa"/>
            <w:gridSpan w:val="2"/>
          </w:tcPr>
          <w:p w:rsidR="00D95802" w:rsidRPr="00225047" w:rsidRDefault="00D95802" w:rsidP="0049527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Andreja Misevski</w:t>
            </w:r>
          </w:p>
        </w:tc>
      </w:tr>
      <w:tr w:rsidR="00D95802" w:rsidRPr="00225047" w:rsidTr="0049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D95802" w:rsidRPr="00225047" w:rsidRDefault="00D95802" w:rsidP="0049527A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State</w:t>
            </w:r>
          </w:p>
        </w:tc>
        <w:tc>
          <w:tcPr>
            <w:tcW w:w="8905" w:type="dxa"/>
            <w:gridSpan w:val="2"/>
          </w:tcPr>
          <w:p w:rsidR="00D95802" w:rsidRPr="00225047" w:rsidRDefault="00D95802" w:rsidP="0049527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Progress</w:t>
            </w:r>
          </w:p>
        </w:tc>
      </w:tr>
      <w:tr w:rsidR="00D95802" w:rsidRPr="00225047" w:rsidTr="00495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D95802" w:rsidRPr="00225047" w:rsidRDefault="00D95802" w:rsidP="0049527A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Priority</w:t>
            </w:r>
          </w:p>
        </w:tc>
        <w:tc>
          <w:tcPr>
            <w:tcW w:w="8905" w:type="dxa"/>
            <w:gridSpan w:val="2"/>
          </w:tcPr>
          <w:p w:rsidR="00D95802" w:rsidRPr="00225047" w:rsidRDefault="00D95802" w:rsidP="0049527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D95802" w:rsidRPr="00225047" w:rsidTr="0049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D95802" w:rsidRPr="00225047" w:rsidRDefault="00D95802" w:rsidP="0049527A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Risk</w:t>
            </w:r>
          </w:p>
        </w:tc>
        <w:tc>
          <w:tcPr>
            <w:tcW w:w="8905" w:type="dxa"/>
            <w:gridSpan w:val="2"/>
          </w:tcPr>
          <w:p w:rsidR="00D95802" w:rsidRPr="00225047" w:rsidRDefault="00D95802" w:rsidP="0049527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D95802" w:rsidRPr="00225047" w:rsidTr="00495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D95802" w:rsidRPr="00225047" w:rsidRDefault="00D95802" w:rsidP="0049527A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Status</w:t>
            </w:r>
          </w:p>
        </w:tc>
        <w:tc>
          <w:tcPr>
            <w:tcW w:w="8905" w:type="dxa"/>
            <w:gridSpan w:val="2"/>
          </w:tcPr>
          <w:p w:rsidR="00D95802" w:rsidRPr="00225047" w:rsidRDefault="00D95802" w:rsidP="0049527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5047">
              <w:t>PASS</w:t>
            </w:r>
          </w:p>
        </w:tc>
      </w:tr>
      <w:tr w:rsidR="00D95802" w:rsidRPr="00225047" w:rsidTr="0049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D95802" w:rsidRPr="00225047" w:rsidRDefault="00D95802" w:rsidP="0049527A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Product</w:t>
            </w:r>
          </w:p>
        </w:tc>
        <w:tc>
          <w:tcPr>
            <w:tcW w:w="8905" w:type="dxa"/>
            <w:gridSpan w:val="2"/>
          </w:tcPr>
          <w:p w:rsidR="00D95802" w:rsidRPr="00225047" w:rsidRDefault="001F039D" w:rsidP="0049527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Cs/>
              </w:rPr>
              <w:t>Pixyle – Automatic Tagging</w:t>
            </w:r>
          </w:p>
        </w:tc>
      </w:tr>
      <w:tr w:rsidR="00D95802" w:rsidRPr="00225047" w:rsidTr="00495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D95802" w:rsidRPr="00225047" w:rsidRDefault="00D95802" w:rsidP="0049527A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Type</w:t>
            </w:r>
          </w:p>
        </w:tc>
        <w:tc>
          <w:tcPr>
            <w:tcW w:w="8905" w:type="dxa"/>
            <w:gridSpan w:val="2"/>
          </w:tcPr>
          <w:p w:rsidR="00D95802" w:rsidRPr="00225047" w:rsidRDefault="00D95802" w:rsidP="0049527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5047">
              <w:t>Regression</w:t>
            </w:r>
            <w:r w:rsidR="004F70DC">
              <w:t xml:space="preserve"> UI/UX</w:t>
            </w:r>
          </w:p>
        </w:tc>
      </w:tr>
      <w:tr w:rsidR="00D95802" w:rsidRPr="00225047" w:rsidTr="0049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D95802" w:rsidRPr="00225047" w:rsidRDefault="00D95802" w:rsidP="0049527A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Automation</w:t>
            </w:r>
          </w:p>
        </w:tc>
        <w:tc>
          <w:tcPr>
            <w:tcW w:w="8905" w:type="dxa"/>
            <w:gridSpan w:val="2"/>
          </w:tcPr>
          <w:p w:rsidR="00D95802" w:rsidRPr="00225047" w:rsidRDefault="00D95802" w:rsidP="0049527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5802" w:rsidRPr="00225047" w:rsidTr="00495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D95802" w:rsidRPr="00225047" w:rsidRDefault="00D95802" w:rsidP="0049527A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Configuration</w:t>
            </w:r>
          </w:p>
        </w:tc>
        <w:tc>
          <w:tcPr>
            <w:tcW w:w="8905" w:type="dxa"/>
            <w:gridSpan w:val="2"/>
          </w:tcPr>
          <w:p w:rsidR="00D95802" w:rsidRPr="00225047" w:rsidRDefault="00D95802" w:rsidP="0049527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Windows 10 / Windows 8.1 / Windows 7 (XP not supported) MAC</w:t>
            </w:r>
          </w:p>
        </w:tc>
      </w:tr>
      <w:tr w:rsidR="00D95802" w:rsidRPr="00225047" w:rsidTr="0049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D95802" w:rsidRPr="00225047" w:rsidRDefault="00D95802" w:rsidP="0049527A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Prerequisites</w:t>
            </w:r>
          </w:p>
        </w:tc>
        <w:tc>
          <w:tcPr>
            <w:tcW w:w="8905" w:type="dxa"/>
            <w:gridSpan w:val="2"/>
          </w:tcPr>
          <w:p w:rsidR="00D95802" w:rsidRPr="00225047" w:rsidRDefault="00D95802" w:rsidP="0049527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5047">
              <w:t>Chrome version</w:t>
            </w:r>
            <w:r>
              <w:t xml:space="preserve"> </w:t>
            </w:r>
            <w:proofErr w:type="spellStart"/>
            <w:r>
              <w:t>x.x.x</w:t>
            </w:r>
            <w:proofErr w:type="spellEnd"/>
            <w:r>
              <w:t xml:space="preserve"> or above / Android Version </w:t>
            </w:r>
            <w:proofErr w:type="spellStart"/>
            <w:r>
              <w:t>x.x.x</w:t>
            </w:r>
            <w:proofErr w:type="spellEnd"/>
            <w:r>
              <w:t xml:space="preserve"> or above / IOS</w:t>
            </w:r>
          </w:p>
        </w:tc>
      </w:tr>
      <w:tr w:rsidR="00D95802" w:rsidRPr="00225047" w:rsidTr="0049527A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D95802" w:rsidRPr="00225047" w:rsidRDefault="00D95802" w:rsidP="0049527A">
            <w:pPr>
              <w:spacing w:after="0"/>
              <w:jc w:val="center"/>
            </w:pPr>
            <w:r w:rsidRPr="00225047">
              <w:t>Action</w:t>
            </w:r>
          </w:p>
        </w:tc>
        <w:tc>
          <w:tcPr>
            <w:tcW w:w="5395" w:type="dxa"/>
          </w:tcPr>
          <w:p w:rsidR="00D95802" w:rsidRPr="00225047" w:rsidRDefault="00D95802" w:rsidP="0049527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25047">
              <w:rPr>
                <w:b/>
              </w:rPr>
              <w:t>Expected Result</w:t>
            </w:r>
          </w:p>
        </w:tc>
      </w:tr>
      <w:tr w:rsidR="00D95802" w:rsidRPr="00225047" w:rsidTr="0049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D95802" w:rsidRPr="00225047" w:rsidRDefault="00D95802" w:rsidP="0049527A">
            <w:pPr>
              <w:spacing w:after="0"/>
              <w:rPr>
                <w:b w:val="0"/>
              </w:rPr>
            </w:pPr>
            <w:r>
              <w:rPr>
                <w:b w:val="0"/>
              </w:rPr>
              <w:t>Login with valid credentials provided from Pixyle and navigate to Collections (select corresponding one)</w:t>
            </w:r>
          </w:p>
        </w:tc>
        <w:tc>
          <w:tcPr>
            <w:tcW w:w="5395" w:type="dxa"/>
          </w:tcPr>
          <w:p w:rsidR="00D95802" w:rsidRDefault="00D95802" w:rsidP="0049527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Collection screen (</w:t>
            </w:r>
            <w:proofErr w:type="spellStart"/>
            <w:r>
              <w:t>Test_sample_products</w:t>
            </w:r>
            <w:proofErr w:type="spellEnd"/>
            <w:r>
              <w:t xml:space="preserve"> title with a %verified progress bar below): opens the following window that shows the categories detected in that file see </w:t>
            </w:r>
            <w:hyperlink r:id="rId29" w:history="1">
              <w:r w:rsidRPr="003C3B4E">
                <w:rPr>
                  <w:rStyle w:val="Hyperlink"/>
                </w:rPr>
                <w:t>UI_Testing.pdf 6/21</w:t>
              </w:r>
            </w:hyperlink>
            <w:r>
              <w:t>):</w:t>
            </w:r>
          </w:p>
          <w:p w:rsidR="00D95802" w:rsidRDefault="00D95802" w:rsidP="0049527A">
            <w:pPr>
              <w:pStyle w:val="ListParagraph"/>
              <w:numPr>
                <w:ilvl w:val="0"/>
                <w:numId w:val="2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Jeans</w:t>
            </w:r>
          </w:p>
          <w:p w:rsidR="00D95802" w:rsidRDefault="00D95802" w:rsidP="0049527A">
            <w:pPr>
              <w:pStyle w:val="ListParagraph"/>
              <w:numPr>
                <w:ilvl w:val="0"/>
                <w:numId w:val="2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Jackets </w:t>
            </w:r>
          </w:p>
          <w:p w:rsidR="00D95802" w:rsidRDefault="00D95802" w:rsidP="0049527A">
            <w:pPr>
              <w:pStyle w:val="ListParagraph"/>
              <w:numPr>
                <w:ilvl w:val="0"/>
                <w:numId w:val="2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T-shirts </w:t>
            </w:r>
            <w:proofErr w:type="spellStart"/>
            <w:r>
              <w:t>Ss</w:t>
            </w:r>
            <w:proofErr w:type="spellEnd"/>
            <w:r>
              <w:t xml:space="preserve"> </w:t>
            </w:r>
          </w:p>
          <w:p w:rsidR="00D95802" w:rsidRPr="00225047" w:rsidRDefault="00D95802" w:rsidP="0049527A">
            <w:pPr>
              <w:pStyle w:val="ListParagraph"/>
              <w:numPr>
                <w:ilvl w:val="0"/>
                <w:numId w:val="2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Sweat pants</w:t>
            </w:r>
          </w:p>
        </w:tc>
      </w:tr>
      <w:tr w:rsidR="00D95802" w:rsidRPr="00225047" w:rsidTr="00495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D95802" w:rsidRPr="00225047" w:rsidRDefault="00D95802" w:rsidP="0049527A">
            <w:pPr>
              <w:spacing w:after="0"/>
              <w:rPr>
                <w:b w:val="0"/>
              </w:rPr>
            </w:pPr>
            <w:r>
              <w:rPr>
                <w:b w:val="0"/>
              </w:rPr>
              <w:t xml:space="preserve">Select </w:t>
            </w:r>
            <w:r>
              <w:rPr>
                <w:b w:val="0"/>
                <w:bCs w:val="0"/>
              </w:rPr>
              <w:t>Sweatpants</w:t>
            </w:r>
          </w:p>
        </w:tc>
        <w:tc>
          <w:tcPr>
            <w:tcW w:w="5395" w:type="dxa"/>
          </w:tcPr>
          <w:p w:rsidR="00D95802" w:rsidRDefault="00D95802" w:rsidP="0049527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Clicking on the third category, </w:t>
            </w:r>
            <w:r>
              <w:rPr>
                <w:b/>
                <w:bCs/>
              </w:rPr>
              <w:t>T-Shirts</w:t>
            </w:r>
            <w:r>
              <w:t>, opens the tagged images.</w:t>
            </w:r>
          </w:p>
          <w:p w:rsidR="00D95802" w:rsidRDefault="00D95802" w:rsidP="0049527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 Approved and Pending buttons are available. </w:t>
            </w:r>
          </w:p>
          <w:p w:rsidR="00D95802" w:rsidRDefault="00D95802" w:rsidP="0049527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bellow buttons: “Click on the image to edit and / or approve them. “</w:t>
            </w:r>
          </w:p>
          <w:p w:rsidR="00D95802" w:rsidRDefault="00D95802" w:rsidP="0049527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Images with Jeans appear with a text on bottom of each. </w:t>
            </w:r>
          </w:p>
          <w:p w:rsidR="00D95802" w:rsidRPr="00225047" w:rsidRDefault="00D95802" w:rsidP="0049527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(see </w:t>
            </w:r>
            <w:hyperlink r:id="rId30" w:history="1">
              <w:r w:rsidRPr="003C3B4E">
                <w:rPr>
                  <w:rStyle w:val="Hyperlink"/>
                </w:rPr>
                <w:t>UI_Testing.pdf 13/21</w:t>
              </w:r>
            </w:hyperlink>
            <w:bookmarkStart w:id="0" w:name="_GoBack"/>
            <w:bookmarkEnd w:id="0"/>
            <w:r>
              <w:t>)</w:t>
            </w:r>
          </w:p>
        </w:tc>
      </w:tr>
      <w:tr w:rsidR="00D95802" w:rsidRPr="00225047" w:rsidTr="0049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D95802" w:rsidRDefault="00D95802" w:rsidP="0049527A">
            <w:pPr>
              <w:tabs>
                <w:tab w:val="left" w:pos="1996"/>
              </w:tabs>
              <w:spacing w:after="0"/>
              <w:rPr>
                <w:b w:val="0"/>
              </w:rPr>
            </w:pPr>
            <w:r>
              <w:rPr>
                <w:b w:val="0"/>
              </w:rPr>
              <w:t xml:space="preserve">Select </w:t>
            </w:r>
            <w:r>
              <w:rPr>
                <w:b w:val="0"/>
                <w:bCs w:val="0"/>
              </w:rPr>
              <w:t>Sweatpants</w:t>
            </w:r>
            <w:r>
              <w:rPr>
                <w:b w:val="0"/>
              </w:rPr>
              <w:t xml:space="preserve"> #1</w:t>
            </w:r>
            <w:r>
              <w:rPr>
                <w:b w:val="0"/>
              </w:rPr>
              <w:tab/>
            </w:r>
          </w:p>
        </w:tc>
        <w:tc>
          <w:tcPr>
            <w:tcW w:w="5395" w:type="dxa"/>
          </w:tcPr>
          <w:p w:rsidR="00D95802" w:rsidRDefault="00D95802" w:rsidP="0049527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Attributes that were detected and the option to click on them and edit are available. </w:t>
            </w:r>
          </w:p>
          <w:p w:rsidR="007D1C48" w:rsidRPr="007D1C48" w:rsidRDefault="007D1C48" w:rsidP="007D1C4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27F7">
              <w:t xml:space="preserve">EXPECTED </w:t>
            </w:r>
            <w:r>
              <w:t>ITEMS and VALUES</w:t>
            </w:r>
            <w:r w:rsidRPr="004427F7">
              <w:t xml:space="preserve"> TO BE PROVIDED FOR VERIFICATION</w:t>
            </w:r>
            <w:r w:rsidRPr="00AB691D">
              <w:rPr>
                <w:color w:val="FF0000"/>
              </w:rPr>
              <w:t xml:space="preserve"> – </w:t>
            </w:r>
            <w:proofErr w:type="spellStart"/>
            <w:r w:rsidRPr="007D1C48">
              <w:t>ddl</w:t>
            </w:r>
            <w:proofErr w:type="spellEnd"/>
            <w:r w:rsidRPr="007D1C48">
              <w:t xml:space="preserve"> </w:t>
            </w:r>
            <w:proofErr w:type="spellStart"/>
            <w:r w:rsidRPr="007D1C48">
              <w:t>val</w:t>
            </w:r>
            <w:proofErr w:type="spellEnd"/>
            <w:r w:rsidRPr="007D1C48">
              <w:t>:</w:t>
            </w:r>
          </w:p>
          <w:p w:rsidR="00D95802" w:rsidRPr="007D1C48" w:rsidRDefault="00D95802" w:rsidP="0049527A">
            <w:pPr>
              <w:pStyle w:val="ListParagraph"/>
              <w:numPr>
                <w:ilvl w:val="0"/>
                <w:numId w:val="2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1C48">
              <w:t>Rise (Mid Rise)</w:t>
            </w:r>
          </w:p>
          <w:p w:rsidR="00D95802" w:rsidRPr="007D1C48" w:rsidRDefault="00D95802" w:rsidP="0049527A">
            <w:pPr>
              <w:pStyle w:val="ListParagraph"/>
              <w:numPr>
                <w:ilvl w:val="0"/>
                <w:numId w:val="2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1C48">
              <w:t>Fit (Slim Fit)</w:t>
            </w:r>
          </w:p>
          <w:p w:rsidR="00D95802" w:rsidRPr="007D1C48" w:rsidRDefault="00D95802" w:rsidP="0049527A">
            <w:pPr>
              <w:pStyle w:val="ListParagraph"/>
              <w:numPr>
                <w:ilvl w:val="0"/>
                <w:numId w:val="2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1C48">
              <w:t>Color (Blue / Multicolor)</w:t>
            </w:r>
          </w:p>
          <w:p w:rsidR="00D95802" w:rsidRPr="007D1C48" w:rsidRDefault="00D95802" w:rsidP="0049527A">
            <w:pPr>
              <w:pStyle w:val="ListParagraph"/>
              <w:numPr>
                <w:ilvl w:val="0"/>
                <w:numId w:val="2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1C48">
              <w:t>Pattern (Plain)</w:t>
            </w:r>
          </w:p>
          <w:p w:rsidR="00D95802" w:rsidRPr="007D1C48" w:rsidRDefault="00D95802" w:rsidP="0049527A">
            <w:pPr>
              <w:pStyle w:val="ListParagraph"/>
              <w:numPr>
                <w:ilvl w:val="0"/>
                <w:numId w:val="2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1C48">
              <w:t>+ sign next to each item</w:t>
            </w:r>
          </w:p>
          <w:p w:rsidR="00D95802" w:rsidRDefault="00D95802" w:rsidP="0049527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Clicking “Verify” currently closes the image and refreshes the dashboard. (see </w:t>
            </w:r>
            <w:hyperlink r:id="rId31" w:history="1">
              <w:r w:rsidRPr="003C3B4E">
                <w:rPr>
                  <w:rStyle w:val="Hyperlink"/>
                </w:rPr>
                <w:t>UI_Testing.pdf 14/21</w:t>
              </w:r>
            </w:hyperlink>
            <w:r>
              <w:t>)</w:t>
            </w:r>
          </w:p>
        </w:tc>
      </w:tr>
      <w:tr w:rsidR="00D95802" w:rsidRPr="00225047" w:rsidTr="00495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D95802" w:rsidRDefault="00D95802" w:rsidP="0049527A">
            <w:pPr>
              <w:tabs>
                <w:tab w:val="left" w:pos="1996"/>
                <w:tab w:val="center" w:pos="2589"/>
              </w:tabs>
              <w:spacing w:after="0"/>
              <w:rPr>
                <w:b w:val="0"/>
              </w:rPr>
            </w:pPr>
            <w:r>
              <w:rPr>
                <w:b w:val="0"/>
              </w:rPr>
              <w:t xml:space="preserve">Select </w:t>
            </w:r>
            <w:r>
              <w:rPr>
                <w:b w:val="0"/>
                <w:bCs w:val="0"/>
              </w:rPr>
              <w:t>Sweatpants</w:t>
            </w:r>
            <w:r>
              <w:rPr>
                <w:b w:val="0"/>
              </w:rPr>
              <w:t xml:space="preserve"> #2</w:t>
            </w:r>
            <w:r>
              <w:rPr>
                <w:b w:val="0"/>
              </w:rPr>
              <w:tab/>
            </w:r>
          </w:p>
        </w:tc>
        <w:tc>
          <w:tcPr>
            <w:tcW w:w="5395" w:type="dxa"/>
          </w:tcPr>
          <w:p w:rsidR="00D95802" w:rsidRDefault="00D95802" w:rsidP="0049527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Attributes that were detected and the option to click on them and edit are available. </w:t>
            </w:r>
          </w:p>
          <w:p w:rsidR="007D1C48" w:rsidRPr="007D1C48" w:rsidRDefault="007D1C48" w:rsidP="007D1C4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27F7">
              <w:t xml:space="preserve">EXPECTED </w:t>
            </w:r>
            <w:r>
              <w:t>ITEMS and VALUES</w:t>
            </w:r>
            <w:r w:rsidRPr="004427F7">
              <w:t xml:space="preserve"> TO BE PROVIDED FOR VERIFICATION</w:t>
            </w:r>
            <w:r w:rsidRPr="00AB691D">
              <w:rPr>
                <w:color w:val="FF0000"/>
              </w:rPr>
              <w:t xml:space="preserve"> – </w:t>
            </w:r>
            <w:proofErr w:type="spellStart"/>
            <w:r w:rsidRPr="007D1C48">
              <w:t>ddl</w:t>
            </w:r>
            <w:proofErr w:type="spellEnd"/>
            <w:r w:rsidRPr="007D1C48">
              <w:t xml:space="preserve"> </w:t>
            </w:r>
            <w:proofErr w:type="spellStart"/>
            <w:r w:rsidRPr="007D1C48">
              <w:t>val</w:t>
            </w:r>
            <w:proofErr w:type="spellEnd"/>
            <w:r w:rsidRPr="007D1C48">
              <w:t>:</w:t>
            </w:r>
          </w:p>
          <w:p w:rsidR="00D95802" w:rsidRPr="007D1C48" w:rsidRDefault="00D95802" w:rsidP="0049527A">
            <w:pPr>
              <w:pStyle w:val="ListParagraph"/>
              <w:numPr>
                <w:ilvl w:val="0"/>
                <w:numId w:val="2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1C48">
              <w:t>Rise (Mid Rise)</w:t>
            </w:r>
          </w:p>
          <w:p w:rsidR="00D95802" w:rsidRPr="007D1C48" w:rsidRDefault="00D95802" w:rsidP="0049527A">
            <w:pPr>
              <w:pStyle w:val="ListParagraph"/>
              <w:numPr>
                <w:ilvl w:val="0"/>
                <w:numId w:val="2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1C48">
              <w:t>Fit (Wide Leg Fit)</w:t>
            </w:r>
          </w:p>
          <w:p w:rsidR="00D95802" w:rsidRPr="007D1C48" w:rsidRDefault="00D95802" w:rsidP="0049527A">
            <w:pPr>
              <w:pStyle w:val="ListParagraph"/>
              <w:numPr>
                <w:ilvl w:val="0"/>
                <w:numId w:val="2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1C48">
              <w:t>Color (Gray / Multicolor / Silver)</w:t>
            </w:r>
          </w:p>
          <w:p w:rsidR="00D95802" w:rsidRPr="007D1C48" w:rsidRDefault="00D95802" w:rsidP="0049527A">
            <w:pPr>
              <w:pStyle w:val="ListParagraph"/>
              <w:numPr>
                <w:ilvl w:val="0"/>
                <w:numId w:val="2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1C48">
              <w:lastRenderedPageBreak/>
              <w:t>Pattern (</w:t>
            </w:r>
            <w:proofErr w:type="spellStart"/>
            <w:r w:rsidRPr="007D1C48">
              <w:t>Melange</w:t>
            </w:r>
            <w:proofErr w:type="spellEnd"/>
            <w:r w:rsidRPr="007D1C48">
              <w:t xml:space="preserve"> / </w:t>
            </w:r>
            <w:proofErr w:type="spellStart"/>
            <w:r w:rsidRPr="007D1C48">
              <w:t>Lurex</w:t>
            </w:r>
            <w:proofErr w:type="spellEnd"/>
            <w:r w:rsidRPr="007D1C48">
              <w:t>)</w:t>
            </w:r>
          </w:p>
          <w:p w:rsidR="00D95802" w:rsidRPr="007D1C48" w:rsidRDefault="00D95802" w:rsidP="0049527A">
            <w:pPr>
              <w:pStyle w:val="ListParagraph"/>
              <w:numPr>
                <w:ilvl w:val="0"/>
                <w:numId w:val="2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1C48">
              <w:t>+ sign next to each item</w:t>
            </w:r>
          </w:p>
          <w:p w:rsidR="00227553" w:rsidRDefault="00D95802" w:rsidP="0049527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“Verify” currently closes the image and refreshes the dashboard. (see UI_Testing.pdf 15/21)</w:t>
            </w:r>
          </w:p>
        </w:tc>
      </w:tr>
      <w:tr w:rsidR="00227553" w:rsidRPr="00225047" w:rsidTr="0049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227553" w:rsidRDefault="00227553" w:rsidP="0049527A">
            <w:pPr>
              <w:tabs>
                <w:tab w:val="left" w:pos="1996"/>
                <w:tab w:val="center" w:pos="2589"/>
              </w:tabs>
              <w:spacing w:after="0"/>
            </w:pPr>
            <w:r>
              <w:lastRenderedPageBreak/>
              <w:t>Click Verify button</w:t>
            </w:r>
          </w:p>
        </w:tc>
        <w:tc>
          <w:tcPr>
            <w:tcW w:w="5395" w:type="dxa"/>
          </w:tcPr>
          <w:p w:rsidR="00227553" w:rsidRDefault="00227553" w:rsidP="0049527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Closes the ima</w:t>
            </w:r>
            <w:r w:rsidR="00604678">
              <w:t>ge and refreshes the dashboard -</w:t>
            </w:r>
            <w:r>
              <w:t xml:space="preserve"> these are the places where it shows the progress:</w:t>
            </w:r>
          </w:p>
          <w:p w:rsidR="00604678" w:rsidRDefault="00227553" w:rsidP="006E0E3E">
            <w:pPr>
              <w:pStyle w:val="ListParagraph"/>
              <w:numPr>
                <w:ilvl w:val="0"/>
                <w:numId w:val="2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Under the image</w:t>
            </w:r>
            <w:r w:rsidR="00604678">
              <w:t xml:space="preserve"> </w:t>
            </w:r>
            <w:r w:rsidR="00604678">
              <w:t xml:space="preserve">(see </w:t>
            </w:r>
            <w:hyperlink r:id="rId32" w:history="1">
              <w:r w:rsidR="00604678" w:rsidRPr="00604678">
                <w:rPr>
                  <w:rStyle w:val="Hyperlink"/>
                </w:rPr>
                <w:t>UI_Testing.pdf 19/21</w:t>
              </w:r>
            </w:hyperlink>
            <w:r w:rsidR="00604678">
              <w:t>)</w:t>
            </w:r>
          </w:p>
        </w:tc>
      </w:tr>
      <w:tr w:rsidR="00604678" w:rsidRPr="00225047" w:rsidTr="00495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604678" w:rsidRDefault="00604678" w:rsidP="0049527A">
            <w:pPr>
              <w:tabs>
                <w:tab w:val="left" w:pos="1996"/>
                <w:tab w:val="center" w:pos="2589"/>
              </w:tabs>
              <w:spacing w:after="0"/>
            </w:pPr>
            <w:r>
              <w:t>Within the header, under the collection name</w:t>
            </w:r>
          </w:p>
        </w:tc>
        <w:tc>
          <w:tcPr>
            <w:tcW w:w="5395" w:type="dxa"/>
          </w:tcPr>
          <w:p w:rsidR="00604678" w:rsidRDefault="006E0E3E" w:rsidP="0049527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Progress bar with % done. (</w:t>
            </w:r>
            <w:r>
              <w:t xml:space="preserve">see </w:t>
            </w:r>
            <w:hyperlink r:id="rId33" w:history="1">
              <w:r w:rsidRPr="00604678">
                <w:rPr>
                  <w:rStyle w:val="Hyperlink"/>
                </w:rPr>
                <w:t xml:space="preserve">UI_Testing.pdf </w:t>
              </w:r>
              <w:r>
                <w:rPr>
                  <w:rStyle w:val="Hyperlink"/>
                </w:rPr>
                <w:t>20</w:t>
              </w:r>
              <w:r w:rsidRPr="00604678">
                <w:rPr>
                  <w:rStyle w:val="Hyperlink"/>
                </w:rPr>
                <w:t>/21</w:t>
              </w:r>
            </w:hyperlink>
            <w:r>
              <w:t>)</w:t>
            </w:r>
          </w:p>
          <w:p w:rsidR="006E0E3E" w:rsidRDefault="006E0E3E" w:rsidP="0049527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Within the Sweatpants image category item is shown </w:t>
            </w:r>
            <w:r w:rsidR="009F7196">
              <w:t>½</w:t>
            </w:r>
          </w:p>
        </w:tc>
      </w:tr>
      <w:tr w:rsidR="009F7196" w:rsidRPr="00225047" w:rsidTr="0049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9F7196" w:rsidRDefault="009F7196" w:rsidP="009F7196">
            <w:pPr>
              <w:tabs>
                <w:tab w:val="left" w:pos="1996"/>
                <w:tab w:val="center" w:pos="2589"/>
              </w:tabs>
              <w:spacing w:after="0"/>
            </w:pPr>
            <w:r>
              <w:t>On the dashboard, for the uploaded collection</w:t>
            </w:r>
          </w:p>
        </w:tc>
        <w:tc>
          <w:tcPr>
            <w:tcW w:w="5395" w:type="dxa"/>
          </w:tcPr>
          <w:p w:rsidR="009F7196" w:rsidRDefault="009F7196" w:rsidP="0049527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Verify </w:t>
            </w:r>
            <w:r>
              <w:t>the last image in the last category and these are the places where it shows the progress:</w:t>
            </w:r>
          </w:p>
          <w:p w:rsidR="009F7196" w:rsidRDefault="009F7196" w:rsidP="009F7196">
            <w:pPr>
              <w:pStyle w:val="ListParagraph"/>
              <w:numPr>
                <w:ilvl w:val="0"/>
                <w:numId w:val="2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 the dashboard, the last bar named “verified images” through the whole collection.</w:t>
            </w:r>
            <w:r>
              <w:t xml:space="preserve"> </w:t>
            </w:r>
          </w:p>
          <w:p w:rsidR="009F7196" w:rsidRDefault="009F7196" w:rsidP="009F7196">
            <w:pPr>
              <w:pStyle w:val="ListParagraph"/>
              <w:numPr>
                <w:ilvl w:val="0"/>
                <w:numId w:val="2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(see </w:t>
            </w:r>
            <w:hyperlink r:id="rId34" w:history="1">
              <w:r w:rsidRPr="00604678">
                <w:rPr>
                  <w:rStyle w:val="Hyperlink"/>
                </w:rPr>
                <w:t xml:space="preserve">UI_Testing.pdf </w:t>
              </w:r>
              <w:r w:rsidR="00452537">
                <w:rPr>
                  <w:rStyle w:val="Hyperlink"/>
                </w:rPr>
                <w:t>21</w:t>
              </w:r>
              <w:r w:rsidRPr="00604678">
                <w:rPr>
                  <w:rStyle w:val="Hyperlink"/>
                </w:rPr>
                <w:t>/21</w:t>
              </w:r>
            </w:hyperlink>
            <w:r>
              <w:t>)</w:t>
            </w:r>
          </w:p>
        </w:tc>
      </w:tr>
    </w:tbl>
    <w:p w:rsidR="00DE6545" w:rsidRPr="0052122A" w:rsidRDefault="00DE6545" w:rsidP="0052122A"/>
    <w:sectPr w:rsidR="00DE6545" w:rsidRPr="0052122A" w:rsidSect="00013F32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493D4E"/>
    <w:multiLevelType w:val="hybridMultilevel"/>
    <w:tmpl w:val="C2B0735A"/>
    <w:lvl w:ilvl="0" w:tplc="BEFEBF3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0C198E"/>
    <w:multiLevelType w:val="hybridMultilevel"/>
    <w:tmpl w:val="33C8E96A"/>
    <w:lvl w:ilvl="0" w:tplc="F7D424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F740A1A"/>
    <w:multiLevelType w:val="hybridMultilevel"/>
    <w:tmpl w:val="B32C1542"/>
    <w:lvl w:ilvl="0" w:tplc="6F3E3D1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3"/>
  </w:num>
  <w:num w:numId="5">
    <w:abstractNumId w:val="14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2"/>
  </w:num>
  <w:num w:numId="21">
    <w:abstractNumId w:val="19"/>
  </w:num>
  <w:num w:numId="22">
    <w:abstractNumId w:val="11"/>
  </w:num>
  <w:num w:numId="23">
    <w:abstractNumId w:val="25"/>
  </w:num>
  <w:num w:numId="24">
    <w:abstractNumId w:val="13"/>
  </w:num>
  <w:num w:numId="25">
    <w:abstractNumId w:val="17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343"/>
    <w:rsid w:val="00012F14"/>
    <w:rsid w:val="00013F32"/>
    <w:rsid w:val="00014388"/>
    <w:rsid w:val="000252A0"/>
    <w:rsid w:val="000649F9"/>
    <w:rsid w:val="00081F57"/>
    <w:rsid w:val="00096917"/>
    <w:rsid w:val="000A1B8B"/>
    <w:rsid w:val="000B7AF7"/>
    <w:rsid w:val="000C4803"/>
    <w:rsid w:val="000C4E90"/>
    <w:rsid w:val="000D080A"/>
    <w:rsid w:val="000D0975"/>
    <w:rsid w:val="000D36AA"/>
    <w:rsid w:val="000E60F5"/>
    <w:rsid w:val="000F24D9"/>
    <w:rsid w:val="000F536B"/>
    <w:rsid w:val="0012263C"/>
    <w:rsid w:val="00124FB0"/>
    <w:rsid w:val="001345BF"/>
    <w:rsid w:val="00134DE9"/>
    <w:rsid w:val="0013683C"/>
    <w:rsid w:val="00142FA5"/>
    <w:rsid w:val="00145DF1"/>
    <w:rsid w:val="001626D9"/>
    <w:rsid w:val="001765F9"/>
    <w:rsid w:val="0019141C"/>
    <w:rsid w:val="001A3579"/>
    <w:rsid w:val="001B04C4"/>
    <w:rsid w:val="001B46A2"/>
    <w:rsid w:val="001B6D2E"/>
    <w:rsid w:val="001B78DA"/>
    <w:rsid w:val="001C22B3"/>
    <w:rsid w:val="001C5562"/>
    <w:rsid w:val="001D2C31"/>
    <w:rsid w:val="001E04E1"/>
    <w:rsid w:val="001F039D"/>
    <w:rsid w:val="001F6755"/>
    <w:rsid w:val="002067DF"/>
    <w:rsid w:val="00206DFC"/>
    <w:rsid w:val="00225047"/>
    <w:rsid w:val="00227553"/>
    <w:rsid w:val="0023511F"/>
    <w:rsid w:val="002469AB"/>
    <w:rsid w:val="002572ED"/>
    <w:rsid w:val="00290A18"/>
    <w:rsid w:val="00290A23"/>
    <w:rsid w:val="00295BD4"/>
    <w:rsid w:val="0029667A"/>
    <w:rsid w:val="002A03FC"/>
    <w:rsid w:val="002B61E9"/>
    <w:rsid w:val="002C02EF"/>
    <w:rsid w:val="002C1785"/>
    <w:rsid w:val="002C50C6"/>
    <w:rsid w:val="002D163F"/>
    <w:rsid w:val="002D475F"/>
    <w:rsid w:val="002D7944"/>
    <w:rsid w:val="002D7BB2"/>
    <w:rsid w:val="002E19B0"/>
    <w:rsid w:val="002E5AAF"/>
    <w:rsid w:val="003176B0"/>
    <w:rsid w:val="00325B87"/>
    <w:rsid w:val="00330B3D"/>
    <w:rsid w:val="003356B1"/>
    <w:rsid w:val="00335804"/>
    <w:rsid w:val="00367A24"/>
    <w:rsid w:val="00377201"/>
    <w:rsid w:val="0038091A"/>
    <w:rsid w:val="00391F54"/>
    <w:rsid w:val="00392613"/>
    <w:rsid w:val="003B0336"/>
    <w:rsid w:val="003B0A97"/>
    <w:rsid w:val="003C3B4E"/>
    <w:rsid w:val="003D345A"/>
    <w:rsid w:val="003F04BF"/>
    <w:rsid w:val="003F26B1"/>
    <w:rsid w:val="003F2E5C"/>
    <w:rsid w:val="00403A28"/>
    <w:rsid w:val="00421735"/>
    <w:rsid w:val="0042726A"/>
    <w:rsid w:val="00443ED0"/>
    <w:rsid w:val="004446EB"/>
    <w:rsid w:val="00452537"/>
    <w:rsid w:val="00453A25"/>
    <w:rsid w:val="004610E4"/>
    <w:rsid w:val="00464D22"/>
    <w:rsid w:val="0048685B"/>
    <w:rsid w:val="004868BB"/>
    <w:rsid w:val="00492448"/>
    <w:rsid w:val="0049527A"/>
    <w:rsid w:val="004A2633"/>
    <w:rsid w:val="004C5D8C"/>
    <w:rsid w:val="004D346F"/>
    <w:rsid w:val="004D4012"/>
    <w:rsid w:val="004D47E2"/>
    <w:rsid w:val="004E0EEA"/>
    <w:rsid w:val="004E1B1B"/>
    <w:rsid w:val="004F70DC"/>
    <w:rsid w:val="00500A1B"/>
    <w:rsid w:val="00505ACF"/>
    <w:rsid w:val="005104EA"/>
    <w:rsid w:val="00512BD7"/>
    <w:rsid w:val="00516F37"/>
    <w:rsid w:val="0052122A"/>
    <w:rsid w:val="005239B2"/>
    <w:rsid w:val="005322A8"/>
    <w:rsid w:val="0054369B"/>
    <w:rsid w:val="00546905"/>
    <w:rsid w:val="005469E2"/>
    <w:rsid w:val="00561582"/>
    <w:rsid w:val="005771F1"/>
    <w:rsid w:val="005920C8"/>
    <w:rsid w:val="005A5815"/>
    <w:rsid w:val="005B112A"/>
    <w:rsid w:val="005B32EC"/>
    <w:rsid w:val="005B43E0"/>
    <w:rsid w:val="005B6596"/>
    <w:rsid w:val="005C5516"/>
    <w:rsid w:val="005C594C"/>
    <w:rsid w:val="005D5E5C"/>
    <w:rsid w:val="005E0236"/>
    <w:rsid w:val="005E1156"/>
    <w:rsid w:val="005E2FCB"/>
    <w:rsid w:val="005E3B3E"/>
    <w:rsid w:val="005F33ED"/>
    <w:rsid w:val="005F7427"/>
    <w:rsid w:val="00604678"/>
    <w:rsid w:val="006209E1"/>
    <w:rsid w:val="00624776"/>
    <w:rsid w:val="00635C34"/>
    <w:rsid w:val="00645252"/>
    <w:rsid w:val="00646064"/>
    <w:rsid w:val="006500FC"/>
    <w:rsid w:val="00655BA7"/>
    <w:rsid w:val="00655C48"/>
    <w:rsid w:val="006562EA"/>
    <w:rsid w:val="00661AD3"/>
    <w:rsid w:val="00662E33"/>
    <w:rsid w:val="00665CA2"/>
    <w:rsid w:val="006A2038"/>
    <w:rsid w:val="006B602B"/>
    <w:rsid w:val="006C1387"/>
    <w:rsid w:val="006C1901"/>
    <w:rsid w:val="006C3C16"/>
    <w:rsid w:val="006C52C8"/>
    <w:rsid w:val="006D3D74"/>
    <w:rsid w:val="006D6170"/>
    <w:rsid w:val="006D6AEB"/>
    <w:rsid w:val="006E0E3E"/>
    <w:rsid w:val="00703DDD"/>
    <w:rsid w:val="00724124"/>
    <w:rsid w:val="00756B75"/>
    <w:rsid w:val="0077061B"/>
    <w:rsid w:val="007710A9"/>
    <w:rsid w:val="00783427"/>
    <w:rsid w:val="00786740"/>
    <w:rsid w:val="00792755"/>
    <w:rsid w:val="00792A81"/>
    <w:rsid w:val="007957B7"/>
    <w:rsid w:val="007A3307"/>
    <w:rsid w:val="007A4733"/>
    <w:rsid w:val="007A54BA"/>
    <w:rsid w:val="007A5D88"/>
    <w:rsid w:val="007B0635"/>
    <w:rsid w:val="007C06E3"/>
    <w:rsid w:val="007C32C7"/>
    <w:rsid w:val="007D1C48"/>
    <w:rsid w:val="007E3B36"/>
    <w:rsid w:val="007E3E3E"/>
    <w:rsid w:val="007F1B1F"/>
    <w:rsid w:val="00820B85"/>
    <w:rsid w:val="00820C2D"/>
    <w:rsid w:val="00825AB3"/>
    <w:rsid w:val="0085024E"/>
    <w:rsid w:val="00856000"/>
    <w:rsid w:val="008646C4"/>
    <w:rsid w:val="00866043"/>
    <w:rsid w:val="0087190B"/>
    <w:rsid w:val="00880C2C"/>
    <w:rsid w:val="0088149A"/>
    <w:rsid w:val="00881ABE"/>
    <w:rsid w:val="00890B77"/>
    <w:rsid w:val="008943CA"/>
    <w:rsid w:val="00894DCB"/>
    <w:rsid w:val="008B3DB5"/>
    <w:rsid w:val="008B5D59"/>
    <w:rsid w:val="008C2774"/>
    <w:rsid w:val="008D2E03"/>
    <w:rsid w:val="008D2EDC"/>
    <w:rsid w:val="008D479E"/>
    <w:rsid w:val="008D4B45"/>
    <w:rsid w:val="008D4B8F"/>
    <w:rsid w:val="008E4C17"/>
    <w:rsid w:val="008E7552"/>
    <w:rsid w:val="008F0690"/>
    <w:rsid w:val="00901F3C"/>
    <w:rsid w:val="00902E80"/>
    <w:rsid w:val="00915D9F"/>
    <w:rsid w:val="00917333"/>
    <w:rsid w:val="00941DF8"/>
    <w:rsid w:val="009455B0"/>
    <w:rsid w:val="00954EB3"/>
    <w:rsid w:val="00967C01"/>
    <w:rsid w:val="00973C72"/>
    <w:rsid w:val="00976E8C"/>
    <w:rsid w:val="00981651"/>
    <w:rsid w:val="00984438"/>
    <w:rsid w:val="0098674F"/>
    <w:rsid w:val="009B192D"/>
    <w:rsid w:val="009B724A"/>
    <w:rsid w:val="009B7AAB"/>
    <w:rsid w:val="009D4B1E"/>
    <w:rsid w:val="009E64ED"/>
    <w:rsid w:val="009F7196"/>
    <w:rsid w:val="00A01153"/>
    <w:rsid w:val="00A12AFB"/>
    <w:rsid w:val="00A17C20"/>
    <w:rsid w:val="00A327E9"/>
    <w:rsid w:val="00A35141"/>
    <w:rsid w:val="00A74279"/>
    <w:rsid w:val="00A753B1"/>
    <w:rsid w:val="00A825CD"/>
    <w:rsid w:val="00A83464"/>
    <w:rsid w:val="00A90ABB"/>
    <w:rsid w:val="00A9204E"/>
    <w:rsid w:val="00AB1490"/>
    <w:rsid w:val="00AB691D"/>
    <w:rsid w:val="00AC2902"/>
    <w:rsid w:val="00AD08A8"/>
    <w:rsid w:val="00AD1DB0"/>
    <w:rsid w:val="00AD365B"/>
    <w:rsid w:val="00AD3C60"/>
    <w:rsid w:val="00AD6193"/>
    <w:rsid w:val="00AE52FE"/>
    <w:rsid w:val="00AE5985"/>
    <w:rsid w:val="00B00BFF"/>
    <w:rsid w:val="00B0116C"/>
    <w:rsid w:val="00B0460D"/>
    <w:rsid w:val="00B247D7"/>
    <w:rsid w:val="00B27708"/>
    <w:rsid w:val="00B4156A"/>
    <w:rsid w:val="00B41AFC"/>
    <w:rsid w:val="00B53BEC"/>
    <w:rsid w:val="00B57078"/>
    <w:rsid w:val="00B611D6"/>
    <w:rsid w:val="00B6397B"/>
    <w:rsid w:val="00B650EF"/>
    <w:rsid w:val="00B7147C"/>
    <w:rsid w:val="00B7522E"/>
    <w:rsid w:val="00B76AA9"/>
    <w:rsid w:val="00B76CFC"/>
    <w:rsid w:val="00B847F7"/>
    <w:rsid w:val="00B926AD"/>
    <w:rsid w:val="00B9273F"/>
    <w:rsid w:val="00B96A8E"/>
    <w:rsid w:val="00BA2DD4"/>
    <w:rsid w:val="00BA43E5"/>
    <w:rsid w:val="00BB11C8"/>
    <w:rsid w:val="00BD6439"/>
    <w:rsid w:val="00BE06D5"/>
    <w:rsid w:val="00BF4324"/>
    <w:rsid w:val="00C03561"/>
    <w:rsid w:val="00C05AAE"/>
    <w:rsid w:val="00C06C87"/>
    <w:rsid w:val="00C10F60"/>
    <w:rsid w:val="00C2268B"/>
    <w:rsid w:val="00C271C2"/>
    <w:rsid w:val="00C462DB"/>
    <w:rsid w:val="00C46429"/>
    <w:rsid w:val="00C55510"/>
    <w:rsid w:val="00C71A92"/>
    <w:rsid w:val="00C73F3A"/>
    <w:rsid w:val="00C758D5"/>
    <w:rsid w:val="00C91FDA"/>
    <w:rsid w:val="00CA62AA"/>
    <w:rsid w:val="00CF6D2E"/>
    <w:rsid w:val="00D06D18"/>
    <w:rsid w:val="00D16534"/>
    <w:rsid w:val="00D16BDE"/>
    <w:rsid w:val="00D2044A"/>
    <w:rsid w:val="00D21F85"/>
    <w:rsid w:val="00D31887"/>
    <w:rsid w:val="00D33E41"/>
    <w:rsid w:val="00D3532F"/>
    <w:rsid w:val="00D45942"/>
    <w:rsid w:val="00D63218"/>
    <w:rsid w:val="00D64D7C"/>
    <w:rsid w:val="00D95802"/>
    <w:rsid w:val="00D95BF0"/>
    <w:rsid w:val="00DA0099"/>
    <w:rsid w:val="00DA0BD5"/>
    <w:rsid w:val="00DC0467"/>
    <w:rsid w:val="00DC0FF0"/>
    <w:rsid w:val="00DC4687"/>
    <w:rsid w:val="00DD6C7E"/>
    <w:rsid w:val="00DE59C4"/>
    <w:rsid w:val="00DE6545"/>
    <w:rsid w:val="00DE6B9A"/>
    <w:rsid w:val="00DF7A90"/>
    <w:rsid w:val="00E04170"/>
    <w:rsid w:val="00E0502B"/>
    <w:rsid w:val="00E12B76"/>
    <w:rsid w:val="00E15343"/>
    <w:rsid w:val="00E2112D"/>
    <w:rsid w:val="00E272D9"/>
    <w:rsid w:val="00E27D1F"/>
    <w:rsid w:val="00E3750F"/>
    <w:rsid w:val="00E4231E"/>
    <w:rsid w:val="00E52147"/>
    <w:rsid w:val="00E54E92"/>
    <w:rsid w:val="00E607A5"/>
    <w:rsid w:val="00E62BC2"/>
    <w:rsid w:val="00E64BF6"/>
    <w:rsid w:val="00E81013"/>
    <w:rsid w:val="00E8408D"/>
    <w:rsid w:val="00E85716"/>
    <w:rsid w:val="00E87E08"/>
    <w:rsid w:val="00E96B9D"/>
    <w:rsid w:val="00EA641F"/>
    <w:rsid w:val="00EB44AB"/>
    <w:rsid w:val="00ED001C"/>
    <w:rsid w:val="00ED1500"/>
    <w:rsid w:val="00ED1C40"/>
    <w:rsid w:val="00ED23B2"/>
    <w:rsid w:val="00ED490E"/>
    <w:rsid w:val="00F014F2"/>
    <w:rsid w:val="00F078A7"/>
    <w:rsid w:val="00F10217"/>
    <w:rsid w:val="00F1100D"/>
    <w:rsid w:val="00F148AD"/>
    <w:rsid w:val="00F27AE0"/>
    <w:rsid w:val="00F5135A"/>
    <w:rsid w:val="00F51ED7"/>
    <w:rsid w:val="00F5569E"/>
    <w:rsid w:val="00F569D6"/>
    <w:rsid w:val="00F616E5"/>
    <w:rsid w:val="00F71662"/>
    <w:rsid w:val="00F87397"/>
    <w:rsid w:val="00F93031"/>
    <w:rsid w:val="00F93D8D"/>
    <w:rsid w:val="00F956B3"/>
    <w:rsid w:val="00FA28DC"/>
    <w:rsid w:val="00FA4D67"/>
    <w:rsid w:val="00FA77BF"/>
    <w:rsid w:val="00FB5000"/>
    <w:rsid w:val="00FB5035"/>
    <w:rsid w:val="00FD081C"/>
    <w:rsid w:val="00FD0CE4"/>
    <w:rsid w:val="00FD131C"/>
    <w:rsid w:val="00FD4F46"/>
    <w:rsid w:val="00FD5856"/>
    <w:rsid w:val="00FD7D80"/>
    <w:rsid w:val="00FE1C24"/>
    <w:rsid w:val="00FF6106"/>
    <w:rsid w:val="00FF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1135F1-9301-4B31-9F78-DBFEF0FDD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15343"/>
    <w:pPr>
      <w:spacing w:after="200"/>
    </w:pPr>
    <w:rPr>
      <w:rFonts w:eastAsiaTheme="minorEastAsia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nhideWhenUsed/>
    <w:rsid w:val="006D3D74"/>
  </w:style>
  <w:style w:type="character" w:customStyle="1" w:styleId="HeaderChar">
    <w:name w:val="Header Char"/>
    <w:basedOn w:val="DefaultParagraphFont"/>
    <w:link w:val="Header"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customStyle="1" w:styleId="Publishwithline">
    <w:name w:val="Publish with line"/>
    <w:semiHidden/>
    <w:qFormat/>
    <w:rsid w:val="00E15343"/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styleId="ListParagraph">
    <w:name w:val="List Paragraph"/>
    <w:basedOn w:val="Normal"/>
    <w:uiPriority w:val="34"/>
    <w:semiHidden/>
    <w:qFormat/>
    <w:rsid w:val="00E15343"/>
    <w:pPr>
      <w:ind w:left="720"/>
      <w:contextualSpacing/>
    </w:pPr>
  </w:style>
  <w:style w:type="paragraph" w:customStyle="1" w:styleId="PadderBetweenControlandBody">
    <w:name w:val="Padder Between Control and Body"/>
    <w:basedOn w:val="Normal"/>
    <w:next w:val="Normal"/>
    <w:semiHidden/>
    <w:rsid w:val="00E15343"/>
    <w:pPr>
      <w:spacing w:after="120"/>
    </w:pPr>
    <w:rPr>
      <w:sz w:val="2"/>
      <w:szCs w:val="2"/>
    </w:rPr>
  </w:style>
  <w:style w:type="paragraph" w:customStyle="1" w:styleId="underline">
    <w:name w:val="underline"/>
    <w:semiHidden/>
    <w:rsid w:val="00E15343"/>
    <w:pPr>
      <w:pBdr>
        <w:bottom w:val="single" w:sz="8" w:space="2" w:color="C6C6C6"/>
      </w:pBdr>
    </w:pPr>
    <w:rPr>
      <w:rFonts w:eastAsiaTheme="minorEastAsia"/>
      <w:sz w:val="2"/>
      <w:szCs w:val="2"/>
    </w:rPr>
  </w:style>
  <w:style w:type="table" w:styleId="TableGrid">
    <w:name w:val="Table Grid"/>
    <w:basedOn w:val="TableNormal"/>
    <w:uiPriority w:val="39"/>
    <w:rsid w:val="00F51E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51ED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Desc">
    <w:name w:val="DeDesc"/>
    <w:basedOn w:val="Normal"/>
    <w:next w:val="Normal"/>
    <w:autoRedefine/>
    <w:rsid w:val="00295BD4"/>
    <w:pPr>
      <w:autoSpaceDE w:val="0"/>
      <w:autoSpaceDN w:val="0"/>
      <w:adjustRightInd w:val="0"/>
      <w:spacing w:after="0"/>
    </w:pPr>
    <w:rPr>
      <w:rFonts w:ascii="Times New Roman" w:eastAsia="Times New Roman" w:hAnsi="Times New Roman" w:cs="Times New Roman"/>
      <w:sz w:val="20"/>
    </w:rPr>
  </w:style>
  <w:style w:type="paragraph" w:styleId="NormalWeb">
    <w:name w:val="Normal (Web)"/>
    <w:basedOn w:val="Normal"/>
    <w:uiPriority w:val="99"/>
    <w:unhideWhenUsed/>
    <w:rsid w:val="007B063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andwriting">
    <w:name w:val="handwriting"/>
    <w:basedOn w:val="DefaultParagraphFont"/>
    <w:rsid w:val="007B0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1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../../UI%20Testing.pdf" TargetMode="External"/><Relationship Id="rId18" Type="http://schemas.openxmlformats.org/officeDocument/2006/relationships/hyperlink" Target="../../UI%20Testing.pdf" TargetMode="External"/><Relationship Id="rId26" Type="http://schemas.openxmlformats.org/officeDocument/2006/relationships/hyperlink" Target="../../UI%20Testing.pdf" TargetMode="External"/><Relationship Id="rId21" Type="http://schemas.openxmlformats.org/officeDocument/2006/relationships/hyperlink" Target="../../UI%20Testing.pdf" TargetMode="External"/><Relationship Id="rId34" Type="http://schemas.openxmlformats.org/officeDocument/2006/relationships/hyperlink" Target="../../UI%20Testing.pdf" TargetMode="External"/><Relationship Id="rId7" Type="http://schemas.openxmlformats.org/officeDocument/2006/relationships/settings" Target="settings.xml"/><Relationship Id="rId12" Type="http://schemas.openxmlformats.org/officeDocument/2006/relationships/hyperlink" Target="../../UI%20Testing.pdf" TargetMode="External"/><Relationship Id="rId17" Type="http://schemas.openxmlformats.org/officeDocument/2006/relationships/hyperlink" Target="../../UI%20Testing.pdf" TargetMode="External"/><Relationship Id="rId25" Type="http://schemas.openxmlformats.org/officeDocument/2006/relationships/hyperlink" Target="../../UI%20Testing.pdf" TargetMode="External"/><Relationship Id="rId33" Type="http://schemas.openxmlformats.org/officeDocument/2006/relationships/hyperlink" Target="../../UI%20Testing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../../UI%20Testing.pdf" TargetMode="External"/><Relationship Id="rId20" Type="http://schemas.openxmlformats.org/officeDocument/2006/relationships/hyperlink" Target="../../UI%20Testing.pdf" TargetMode="External"/><Relationship Id="rId29" Type="http://schemas.openxmlformats.org/officeDocument/2006/relationships/hyperlink" Target="../../UI%20Testing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../../UI%20Testing.pdf" TargetMode="External"/><Relationship Id="rId24" Type="http://schemas.openxmlformats.org/officeDocument/2006/relationships/hyperlink" Target="../../UI%20Testing.pdf" TargetMode="External"/><Relationship Id="rId32" Type="http://schemas.openxmlformats.org/officeDocument/2006/relationships/hyperlink" Target="../../UI%20Testing.pdf" TargetMode="Externa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../../UI%20Testing.pdf" TargetMode="External"/><Relationship Id="rId23" Type="http://schemas.openxmlformats.org/officeDocument/2006/relationships/hyperlink" Target="../../UI%20Testing.pdf" TargetMode="External"/><Relationship Id="rId28" Type="http://schemas.openxmlformats.org/officeDocument/2006/relationships/hyperlink" Target="../../UI%20Testing.pdf" TargetMode="External"/><Relationship Id="rId36" Type="http://schemas.openxmlformats.org/officeDocument/2006/relationships/glossaryDocument" Target="glossary/document.xml"/><Relationship Id="rId10" Type="http://schemas.openxmlformats.org/officeDocument/2006/relationships/hyperlink" Target="../../UI%20Testing.pdf" TargetMode="External"/><Relationship Id="rId19" Type="http://schemas.openxmlformats.org/officeDocument/2006/relationships/hyperlink" Target="../../UI%20Testing.pdf" TargetMode="External"/><Relationship Id="rId31" Type="http://schemas.openxmlformats.org/officeDocument/2006/relationships/hyperlink" Target="../../UI%20Testing.pdf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../../UI%20Testing.pdf" TargetMode="External"/><Relationship Id="rId22" Type="http://schemas.openxmlformats.org/officeDocument/2006/relationships/hyperlink" Target="../../UI%20Testing.pdf" TargetMode="External"/><Relationship Id="rId27" Type="http://schemas.openxmlformats.org/officeDocument/2006/relationships/hyperlink" Target="../../UI%20Testing.pdf" TargetMode="External"/><Relationship Id="rId30" Type="http://schemas.openxmlformats.org/officeDocument/2006/relationships/hyperlink" Target="../../UI%20Testing.pdf" TargetMode="External"/><Relationship Id="rId35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ja.Misevski\AppData\Roaming\Microsoft\Templates\Single%20spaced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32342D5E8704E4987AF8A0B34A4E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493F8B-113A-4770-88DF-BEB54CEC481E}"/>
      </w:docPartPr>
      <w:docPartBody>
        <w:p w:rsidR="00A832F9" w:rsidRDefault="00AE0FF5" w:rsidP="00AE0FF5">
          <w:pPr>
            <w:pStyle w:val="D32342D5E8704E4987AF8A0B34A4EAE9"/>
          </w:pPr>
          <w:r w:rsidRPr="00DA06BE">
            <w:rPr>
              <w:rStyle w:val="PlaceholderText"/>
            </w:rPr>
            <w:t>[Enter Post Title Here]</w:t>
          </w:r>
        </w:p>
      </w:docPartBody>
    </w:docPart>
    <w:docPart>
      <w:docPartPr>
        <w:name w:val="52D0366FC89149DABAF793A65A5AA4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CC808-4662-4287-8409-AE6CCE9B18B5}"/>
      </w:docPartPr>
      <w:docPartBody>
        <w:p w:rsidR="00A832F9" w:rsidRDefault="00AE0FF5" w:rsidP="00AE0FF5">
          <w:pPr>
            <w:pStyle w:val="52D0366FC89149DABAF793A65A5AA4F7"/>
          </w:pPr>
          <w:r w:rsidRPr="00DA06BE">
            <w:rPr>
              <w:rStyle w:val="PlaceholderText"/>
            </w:rPr>
            <w:t>[Enter Post Title Here]</w:t>
          </w:r>
        </w:p>
      </w:docPartBody>
    </w:docPart>
    <w:docPart>
      <w:docPartPr>
        <w:name w:val="1FDEFEB4210F495A84967D84758B5C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34AB5-7B3C-4AFA-9B1D-0085BDA571A4}"/>
      </w:docPartPr>
      <w:docPartBody>
        <w:p w:rsidR="00A832F9" w:rsidRDefault="00AE0FF5" w:rsidP="00AE0FF5">
          <w:pPr>
            <w:pStyle w:val="1FDEFEB4210F495A84967D84758B5C47"/>
          </w:pPr>
          <w:r w:rsidRPr="00DA06BE">
            <w:rPr>
              <w:rStyle w:val="PlaceholderText"/>
            </w:rPr>
            <w:t>[Enter Post Title Here]</w:t>
          </w:r>
        </w:p>
      </w:docPartBody>
    </w:docPart>
    <w:docPart>
      <w:docPartPr>
        <w:name w:val="C6A9CB8259664680B3E7D7ADA99FA7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5E5EC-1D16-4D79-8533-DBEDF74E8F46}"/>
      </w:docPartPr>
      <w:docPartBody>
        <w:p w:rsidR="00D957F1" w:rsidRDefault="00454BA1" w:rsidP="00454BA1">
          <w:pPr>
            <w:pStyle w:val="C6A9CB8259664680B3E7D7ADA99FA749"/>
          </w:pPr>
          <w:r w:rsidRPr="00DA06BE">
            <w:rPr>
              <w:rStyle w:val="PlaceholderText"/>
            </w:rPr>
            <w:t>[Enter Post Title Here]</w:t>
          </w:r>
        </w:p>
      </w:docPartBody>
    </w:docPart>
    <w:docPart>
      <w:docPartPr>
        <w:name w:val="6AC56F2FCBC64D9680BA750E67B42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784F55-1955-4DE6-8E6A-C1CEEEF62844}"/>
      </w:docPartPr>
      <w:docPartBody>
        <w:p w:rsidR="00B03E50" w:rsidRDefault="00B03E50" w:rsidP="00B03E50">
          <w:pPr>
            <w:pStyle w:val="6AC56F2FCBC64D9680BA750E67B42537"/>
          </w:pPr>
          <w:r w:rsidRPr="00DA06BE">
            <w:rPr>
              <w:rStyle w:val="PlaceholderText"/>
            </w:rPr>
            <w:t>[Enter Post Title Here]</w:t>
          </w:r>
        </w:p>
      </w:docPartBody>
    </w:docPart>
    <w:docPart>
      <w:docPartPr>
        <w:name w:val="90C0CE20348B49E585D1333796D5EF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6A2956-219D-4E05-9F29-E028596DFC98}"/>
      </w:docPartPr>
      <w:docPartBody>
        <w:p w:rsidR="00B03E50" w:rsidRDefault="00B03E50" w:rsidP="00B03E50">
          <w:pPr>
            <w:pStyle w:val="90C0CE20348B49E585D1333796D5EF64"/>
          </w:pPr>
          <w:r w:rsidRPr="00DA06BE">
            <w:rPr>
              <w:rStyle w:val="PlaceholderText"/>
            </w:rPr>
            <w:t>[Enter Post Title Here]</w:t>
          </w:r>
        </w:p>
      </w:docPartBody>
    </w:docPart>
    <w:docPart>
      <w:docPartPr>
        <w:name w:val="74B24E0DAEC746BD80EAD1B024710D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CC5E67-80EF-4E7C-B1BE-BFF24D750AF3}"/>
      </w:docPartPr>
      <w:docPartBody>
        <w:p w:rsidR="00B03E50" w:rsidRDefault="00B03E50" w:rsidP="00B03E50">
          <w:pPr>
            <w:pStyle w:val="74B24E0DAEC746BD80EAD1B024710D0E"/>
          </w:pPr>
          <w:r w:rsidRPr="00DA06BE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1F6"/>
    <w:rsid w:val="000C05E3"/>
    <w:rsid w:val="001341F6"/>
    <w:rsid w:val="001A6A4A"/>
    <w:rsid w:val="002021E8"/>
    <w:rsid w:val="002F1E9D"/>
    <w:rsid w:val="00324BD4"/>
    <w:rsid w:val="003C3839"/>
    <w:rsid w:val="003F4B8D"/>
    <w:rsid w:val="00454BA1"/>
    <w:rsid w:val="00470A9D"/>
    <w:rsid w:val="004D2705"/>
    <w:rsid w:val="00534A3B"/>
    <w:rsid w:val="006E5491"/>
    <w:rsid w:val="00700A40"/>
    <w:rsid w:val="00765C13"/>
    <w:rsid w:val="007E3429"/>
    <w:rsid w:val="00A56BCE"/>
    <w:rsid w:val="00A832F9"/>
    <w:rsid w:val="00AE0FF5"/>
    <w:rsid w:val="00B03E50"/>
    <w:rsid w:val="00B13FAA"/>
    <w:rsid w:val="00D30B88"/>
    <w:rsid w:val="00D82532"/>
    <w:rsid w:val="00D957F1"/>
    <w:rsid w:val="00DE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3E50"/>
    <w:rPr>
      <w:color w:val="808080"/>
    </w:rPr>
  </w:style>
  <w:style w:type="paragraph" w:customStyle="1" w:styleId="8F195E97042E4A3A9D62214A26B605F5">
    <w:name w:val="8F195E97042E4A3A9D62214A26B605F5"/>
    <w:rsid w:val="001341F6"/>
  </w:style>
  <w:style w:type="paragraph" w:customStyle="1" w:styleId="8F3B1E5B6FCF4AEDBBD0D8BCCEAA1F4C">
    <w:name w:val="8F3B1E5B6FCF4AEDBBD0D8BCCEAA1F4C"/>
    <w:rsid w:val="001341F6"/>
  </w:style>
  <w:style w:type="paragraph" w:customStyle="1" w:styleId="060BBE36D11F4EB5BE4C9555CC5220F4">
    <w:name w:val="060BBE36D11F4EB5BE4C9555CC5220F4"/>
    <w:rsid w:val="00324BD4"/>
  </w:style>
  <w:style w:type="paragraph" w:customStyle="1" w:styleId="2ABCCA9883A14CE6BF1C566686DE4E6E">
    <w:name w:val="2ABCCA9883A14CE6BF1C566686DE4E6E"/>
    <w:rsid w:val="00324BD4"/>
  </w:style>
  <w:style w:type="paragraph" w:customStyle="1" w:styleId="E78EA8D841B7428CBE7DD21E105C83CF">
    <w:name w:val="E78EA8D841B7428CBE7DD21E105C83CF"/>
    <w:rsid w:val="003F4B8D"/>
  </w:style>
  <w:style w:type="paragraph" w:customStyle="1" w:styleId="2F2105CAF3BE454796A9DB43622E0DCB">
    <w:name w:val="2F2105CAF3BE454796A9DB43622E0DCB"/>
    <w:rsid w:val="003F4B8D"/>
  </w:style>
  <w:style w:type="paragraph" w:customStyle="1" w:styleId="D62CCD6EDBFD45AFAAAB09795B7E54C8">
    <w:name w:val="D62CCD6EDBFD45AFAAAB09795B7E54C8"/>
    <w:rsid w:val="007E3429"/>
  </w:style>
  <w:style w:type="paragraph" w:customStyle="1" w:styleId="817A4FA3278F4B63A0BED663AB60A988">
    <w:name w:val="817A4FA3278F4B63A0BED663AB60A988"/>
    <w:rsid w:val="007E3429"/>
  </w:style>
  <w:style w:type="paragraph" w:customStyle="1" w:styleId="7ECBC6131F8A43E295BC05AB36FA3059">
    <w:name w:val="7ECBC6131F8A43E295BC05AB36FA3059"/>
    <w:rsid w:val="002F1E9D"/>
  </w:style>
  <w:style w:type="paragraph" w:customStyle="1" w:styleId="D32342D5E8704E4987AF8A0B34A4EAE9">
    <w:name w:val="D32342D5E8704E4987AF8A0B34A4EAE9"/>
    <w:rsid w:val="00AE0FF5"/>
  </w:style>
  <w:style w:type="paragraph" w:customStyle="1" w:styleId="52D0366FC89149DABAF793A65A5AA4F7">
    <w:name w:val="52D0366FC89149DABAF793A65A5AA4F7"/>
    <w:rsid w:val="00AE0FF5"/>
  </w:style>
  <w:style w:type="paragraph" w:customStyle="1" w:styleId="1FDEFEB4210F495A84967D84758B5C47">
    <w:name w:val="1FDEFEB4210F495A84967D84758B5C47"/>
    <w:rsid w:val="00AE0FF5"/>
  </w:style>
  <w:style w:type="paragraph" w:customStyle="1" w:styleId="8CAA65D3565D47D8AC080A578480F6DA">
    <w:name w:val="8CAA65D3565D47D8AC080A578480F6DA"/>
    <w:rsid w:val="003C3839"/>
  </w:style>
  <w:style w:type="paragraph" w:customStyle="1" w:styleId="C6A9CB8259664680B3E7D7ADA99FA749">
    <w:name w:val="C6A9CB8259664680B3E7D7ADA99FA749"/>
    <w:rsid w:val="00454BA1"/>
  </w:style>
  <w:style w:type="paragraph" w:customStyle="1" w:styleId="41260A70F7854A2B95687B83043C50D0">
    <w:name w:val="41260A70F7854A2B95687B83043C50D0"/>
    <w:rsid w:val="00A56BCE"/>
  </w:style>
  <w:style w:type="paragraph" w:customStyle="1" w:styleId="6AC56F2FCBC64D9680BA750E67B42537">
    <w:name w:val="6AC56F2FCBC64D9680BA750E67B42537"/>
    <w:rsid w:val="00B03E50"/>
  </w:style>
  <w:style w:type="paragraph" w:customStyle="1" w:styleId="90C0CE20348B49E585D1333796D5EF64">
    <w:name w:val="90C0CE20348B49E585D1333796D5EF64"/>
    <w:rsid w:val="00B03E50"/>
  </w:style>
  <w:style w:type="paragraph" w:customStyle="1" w:styleId="74B24E0DAEC746BD80EAD1B024710D0E">
    <w:name w:val="74B24E0DAEC746BD80EAD1B024710D0E"/>
    <w:rsid w:val="00B03E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685F348-CABA-421D-BE50-F753D73C1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2144</TotalTime>
  <Pages>14</Pages>
  <Words>2400</Words>
  <Characters>13684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Andreja Misevski</dc:creator>
  <cp:keywords/>
  <dc:description/>
  <cp:lastModifiedBy>Andreja Misevski</cp:lastModifiedBy>
  <cp:revision>137</cp:revision>
  <cp:lastPrinted>2020-01-12T14:30:00Z</cp:lastPrinted>
  <dcterms:created xsi:type="dcterms:W3CDTF">2018-02-05T17:38:00Z</dcterms:created>
  <dcterms:modified xsi:type="dcterms:W3CDTF">2020-02-06T16:24:00Z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