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37" w:rsidRDefault="00516F37" w:rsidP="00976E8C">
      <w:pPr>
        <w:spacing w:after="0"/>
        <w:jc w:val="center"/>
      </w:pPr>
    </w:p>
    <w:p w:rsidR="007C32C7" w:rsidRDefault="007C32C7" w:rsidP="007C32C7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Pr="00C27E42">
        <w:t xml:space="preserve"> </w:t>
      </w:r>
      <w:r>
        <w:t>US_00</w:t>
      </w:r>
      <w:r w:rsidR="00367B89">
        <w:t>3</w:t>
      </w:r>
      <w:r>
        <w:t xml:space="preserve">: </w:t>
      </w:r>
      <w:r w:rsidR="00505ACF">
        <w:t xml:space="preserve">Automatic Tagging – </w:t>
      </w:r>
      <w:r w:rsidR="00F20AB1">
        <w:t>Menu</w:t>
      </w:r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7C32C7" w:rsidRPr="00C758D5" w:rsidTr="0049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</w:tcPr>
          <w:p w:rsidR="007C32C7" w:rsidRPr="00BA23C5" w:rsidRDefault="007C32C7" w:rsidP="00F20AB1">
            <w:pPr>
              <w:pStyle w:val="NormalWeb"/>
              <w:shd w:val="clear" w:color="auto" w:fill="FFFFFF"/>
              <w:spacing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As a customer, I want </w:t>
            </w:r>
            <w:r w:rsidR="00505ACF">
              <w:rPr>
                <w:rFonts w:ascii="Segoe UI" w:hAnsi="Segoe UI" w:cs="Segoe UI"/>
                <w:color w:val="24292E"/>
                <w:sz w:val="21"/>
                <w:szCs w:val="21"/>
              </w:rPr>
              <w:t>to login with my credentials so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I can</w:t>
            </w:r>
            <w:r w:rsidR="00F20AB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view the menu in the upper right side that contains: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3F33F0">
              <w:rPr>
                <w:rFonts w:ascii="Segoe UI" w:hAnsi="Segoe UI" w:cs="Segoe UI"/>
                <w:color w:val="24292E"/>
                <w:sz w:val="21"/>
                <w:szCs w:val="21"/>
              </w:rPr>
              <w:t>upload a new collection</w:t>
            </w:r>
            <w:r w:rsidR="00F20AB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, view My Collections, Go to Settings and edit my account and Logout successfully </w:t>
            </w:r>
            <w:r w:rsidR="003F33F0">
              <w:rPr>
                <w:rFonts w:ascii="Segoe UI" w:hAnsi="Segoe UI" w:cs="Segoe UI"/>
                <w:color w:val="24292E"/>
                <w:sz w:val="21"/>
                <w:szCs w:val="21"/>
              </w:rPr>
              <w:t>at any given time and access it from anywhere in the applicati</w:t>
            </w:r>
            <w:r w:rsidR="00006023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on. 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</w:tcPr>
          <w:p w:rsidR="007C32C7" w:rsidRPr="00225047" w:rsidRDefault="00CC361B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Svetlana</w:t>
            </w:r>
            <w:r w:rsidR="00561582">
              <w:t xml:space="preserve"> </w:t>
            </w:r>
            <w:proofErr w:type="spellStart"/>
            <w:r w:rsidR="00561582">
              <w:t>Kordumova</w:t>
            </w:r>
            <w:proofErr w:type="spellEnd"/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</w:tcPr>
          <w:p w:rsidR="007C32C7" w:rsidRPr="00225047" w:rsidRDefault="00561582" w:rsidP="0056158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Design</w:t>
            </w:r>
          </w:p>
        </w:tc>
      </w:tr>
      <w:tr w:rsidR="007C32C7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7C32C7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C32C7" w:rsidRPr="00225047" w:rsidRDefault="007C32C7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</w:tcPr>
          <w:p w:rsidR="007C32C7" w:rsidRPr="00225047" w:rsidRDefault="007C32C7" w:rsidP="0049527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7C32C7" w:rsidRDefault="007C32C7" w:rsidP="007C32C7">
      <w:pPr>
        <w:pStyle w:val="Publishwithline"/>
      </w:pPr>
    </w:p>
    <w:p w:rsidR="00F20AB1" w:rsidRDefault="00F20AB1" w:rsidP="007C32C7">
      <w:pPr>
        <w:pStyle w:val="Publishwithline"/>
      </w:pPr>
      <w:r w:rsidRPr="00F20AB1">
        <w:rPr>
          <w:noProof/>
        </w:rPr>
        <w:drawing>
          <wp:inline distT="0" distB="0" distL="0" distR="0" wp14:anchorId="67BE75D0" wp14:editId="6CC0A476">
            <wp:extent cx="2257740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B1" w:rsidRDefault="00F20AB1" w:rsidP="007C32C7">
      <w:pPr>
        <w:pStyle w:val="Publishwithline"/>
      </w:pPr>
    </w:p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Style w:val="Heading2Char"/>
        </w:rPr>
      </w:pPr>
      <w:r w:rsidRPr="007A5C9F">
        <w:rPr>
          <w:rStyle w:val="Heading2Char"/>
        </w:rPr>
        <w:t>Acceptance Criteria: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7704"/>
      </w:tblGrid>
      <w:tr w:rsidR="007C32C7" w:rsidRPr="00225047" w:rsidTr="0099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C32C7" w:rsidRPr="00225047" w:rsidRDefault="009949B6" w:rsidP="0049527A">
            <w:pPr>
              <w:spacing w:after="0"/>
              <w:rPr>
                <w:b w:val="0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Upload Collection Button</w:t>
            </w:r>
          </w:p>
        </w:tc>
        <w:tc>
          <w:tcPr>
            <w:tcW w:w="7704" w:type="dxa"/>
          </w:tcPr>
          <w:p w:rsidR="007C32C7" w:rsidRPr="006B4C1D" w:rsidRDefault="00F20AB1" w:rsidP="009B724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First item on the top of the menu list</w:t>
            </w:r>
          </w:p>
        </w:tc>
      </w:tr>
      <w:tr w:rsidR="00F20AB1" w:rsidRPr="00225047" w:rsidTr="0099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20AB1" w:rsidRDefault="00F20AB1" w:rsidP="0049527A">
            <w:pPr>
              <w:spacing w:after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My Collections</w:t>
            </w:r>
          </w:p>
        </w:tc>
        <w:tc>
          <w:tcPr>
            <w:tcW w:w="7704" w:type="dxa"/>
          </w:tcPr>
          <w:p w:rsidR="00F20AB1" w:rsidRPr="00F20AB1" w:rsidRDefault="00F20AB1" w:rsidP="009B724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20AB1">
              <w:rPr>
                <w:bCs/>
              </w:rPr>
              <w:t>Second item</w:t>
            </w:r>
          </w:p>
        </w:tc>
      </w:tr>
      <w:tr w:rsidR="00F20AB1" w:rsidRPr="00225047" w:rsidTr="00994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20AB1" w:rsidRDefault="00F20AB1" w:rsidP="0049527A">
            <w:pPr>
              <w:spacing w:after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Settings</w:t>
            </w:r>
          </w:p>
        </w:tc>
        <w:tc>
          <w:tcPr>
            <w:tcW w:w="7704" w:type="dxa"/>
          </w:tcPr>
          <w:p w:rsidR="00F20AB1" w:rsidRPr="00F20AB1" w:rsidRDefault="00F20AB1" w:rsidP="009B724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20AB1">
              <w:rPr>
                <w:bCs/>
              </w:rPr>
              <w:t>Third item</w:t>
            </w:r>
          </w:p>
        </w:tc>
      </w:tr>
      <w:tr w:rsidR="00F20AB1" w:rsidRPr="00225047" w:rsidTr="0099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20AB1" w:rsidRDefault="00F20AB1" w:rsidP="0049527A">
            <w:pPr>
              <w:spacing w:after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Log Out</w:t>
            </w:r>
          </w:p>
        </w:tc>
        <w:tc>
          <w:tcPr>
            <w:tcW w:w="7704" w:type="dxa"/>
          </w:tcPr>
          <w:p w:rsidR="00F20AB1" w:rsidRPr="00F20AB1" w:rsidRDefault="00F20AB1" w:rsidP="009B724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20AB1">
              <w:rPr>
                <w:bCs/>
              </w:rPr>
              <w:t>Fourth item</w:t>
            </w:r>
          </w:p>
        </w:tc>
      </w:tr>
    </w:tbl>
    <w:p w:rsidR="007C32C7" w:rsidRDefault="007C32C7" w:rsidP="007C3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9949B6" w:rsidRDefault="009949B6" w:rsidP="009949B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1"/>
          <w:szCs w:val="21"/>
        </w:rPr>
      </w:pPr>
    </w:p>
    <w:p w:rsidR="00F82FAB" w:rsidRDefault="00F82FAB" w:rsidP="009949B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1"/>
          <w:szCs w:val="21"/>
        </w:rPr>
      </w:pPr>
    </w:p>
    <w:p w:rsidR="00206DFC" w:rsidRPr="00F82FAB" w:rsidRDefault="00206DFC">
      <w:pPr>
        <w:spacing w:after="0"/>
        <w:rPr>
          <w:rFonts w:ascii="Segoe UI" w:eastAsia="Times New Roman" w:hAnsi="Segoe UI" w:cs="Segoe UI"/>
          <w:color w:val="24292E"/>
          <w:sz w:val="21"/>
          <w:szCs w:val="21"/>
        </w:rPr>
      </w:pPr>
      <w:r>
        <w:br w:type="page"/>
      </w:r>
    </w:p>
    <w:p w:rsidR="00516F37" w:rsidRDefault="00584491" w:rsidP="006C3C16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62626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262626"/>
            <w:sz w:val="36"/>
            <w:szCs w:val="36"/>
          </w:rPr>
          <w:alias w:val="Post Title"/>
          <w:id w:val="1567837073"/>
          <w:placeholder>
            <w:docPart w:val="C6A9CB8259664680B3E7D7ADA99FA749"/>
          </w:placeholder>
          <w:dataBinding w:xpath="/ns0:BlogPostInfo/ns0:PostTitle" w:storeItemID="{5F329CAD-B019-4FA6-9FEF-74898909AD20}"/>
          <w:text/>
        </w:sdtPr>
        <w:sdtEndPr/>
        <w:sdtContent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Test Suite</w:t>
          </w:r>
          <w:r w:rsidR="00F82FAB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</w:t>
          </w:r>
          <w:r w:rsidR="006F2C28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4</w:t>
          </w:r>
          <w:r w:rsidR="001B6D2E" w:rsidRPr="005B112A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: </w:t>
          </w:r>
          <w:r w:rsidR="004A2633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Automatic T</w:t>
          </w:r>
          <w:r w:rsidR="001B6D2E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agging</w:t>
          </w:r>
          <w:r w:rsidR="00F82FAB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 xml:space="preserve"> – </w:t>
          </w:r>
          <w:r w:rsidR="006517E2">
            <w:rPr>
              <w:rFonts w:asciiTheme="majorHAnsi" w:eastAsiaTheme="majorEastAsia" w:hAnsiTheme="majorHAnsi" w:cstheme="majorBidi"/>
              <w:b/>
              <w:bCs/>
              <w:color w:val="262626"/>
              <w:sz w:val="36"/>
              <w:szCs w:val="36"/>
            </w:rPr>
            <w:t>Menu</w:t>
          </w:r>
        </w:sdtContent>
      </w:sdt>
    </w:p>
    <w:p w:rsidR="00206DFC" w:rsidRDefault="00206DFC" w:rsidP="007B0635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</w:p>
    <w:p w:rsidR="0052122A" w:rsidRDefault="00584491" w:rsidP="0052122A">
      <w:pPr>
        <w:pStyle w:val="Publishwithline"/>
      </w:pPr>
      <w:sdt>
        <w:sdtPr>
          <w:alias w:val="Post Title"/>
          <w:id w:val="1197969954"/>
          <w:placeholder>
            <w:docPart w:val="D32342D5E8704E4987AF8A0B34A4EAE9"/>
          </w:placeholder>
          <w:dataBinding w:xpath="/ns0:BlogPostInfo/ns0:PostTitle" w:storeItemID="{5F329CAD-B019-4FA6-9FEF-74898909AD20}"/>
          <w:text/>
        </w:sdtPr>
        <w:sdtEndPr/>
        <w:sdtContent>
          <w:r w:rsidR="00F82FAB" w:rsidRPr="00F82FAB">
            <w:t xml:space="preserve">AT_UAT </w:t>
          </w:r>
          <w:r w:rsidR="00581BB5">
            <w:t>4</w:t>
          </w:r>
          <w:r w:rsidR="00F82FAB" w:rsidRPr="00F82FAB">
            <w:t xml:space="preserve">.1: </w:t>
          </w:r>
          <w:r w:rsidR="00581BB5">
            <w:t>Menu Items UI</w:t>
          </w:r>
        </w:sdtContent>
      </w:sdt>
    </w:p>
    <w:p w:rsidR="0052122A" w:rsidRDefault="0052122A" w:rsidP="0052122A">
      <w:pPr>
        <w:pStyle w:val="underline"/>
      </w:pPr>
    </w:p>
    <w:p w:rsidR="0052122A" w:rsidRPr="00145DF1" w:rsidRDefault="0052122A" w:rsidP="0052122A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52122A" w:rsidRPr="00225047" w:rsidTr="00C4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52122A" w:rsidRPr="00225047" w:rsidRDefault="0052122A" w:rsidP="0049527A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52122A" w:rsidRPr="00C758D5" w:rsidRDefault="0052122A" w:rsidP="00883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 w:rsidR="00BB11C8"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covers login with </w:t>
            </w:r>
            <w:r w:rsidR="00BB11C8">
              <w:rPr>
                <w:b w:val="0"/>
                <w:bCs w:val="0"/>
              </w:rPr>
              <w:t>valid</w:t>
            </w:r>
            <w:r>
              <w:rPr>
                <w:b w:val="0"/>
                <w:bCs w:val="0"/>
              </w:rPr>
              <w:t xml:space="preserve"> credentials</w:t>
            </w:r>
            <w:r w:rsidR="008836A3">
              <w:rPr>
                <w:b w:val="0"/>
                <w:bCs w:val="0"/>
              </w:rPr>
              <w:t xml:space="preserve"> and able to access Menu. 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4A4AFE" w:rsidRPr="00C758D5" w:rsidRDefault="00584491" w:rsidP="00A71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A4AFE">
                <w:rPr>
                  <w:rStyle w:val="Hyperlink"/>
                </w:rPr>
                <w:t xml:space="preserve">PIXYLE_AT_US.pdf </w:t>
              </w:r>
              <w:r w:rsidR="00A71256">
                <w:rPr>
                  <w:rStyle w:val="Hyperlink"/>
                </w:rPr>
                <w:t>36</w:t>
              </w:r>
              <w:r w:rsidR="004A4AFE" w:rsidRPr="0032519D">
                <w:rPr>
                  <w:rStyle w:val="Hyperlink"/>
                </w:rPr>
                <w:t>/53</w:t>
              </w:r>
            </w:hyperlink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4A4AFE" w:rsidRPr="009E1A89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4A4AFE" w:rsidRPr="009E1A89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4A4AFE" w:rsidRPr="00225047" w:rsidTr="00C46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4A4AFE" w:rsidRPr="00225047" w:rsidTr="00C46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A4AFE" w:rsidRPr="00225047" w:rsidRDefault="004A4AFE" w:rsidP="004A4AFE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4A4AFE" w:rsidRPr="00225047" w:rsidRDefault="004A4AFE" w:rsidP="004A4AF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52122A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52122A" w:rsidP="0049527A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52122A" w:rsidRPr="00225047" w:rsidRDefault="0052122A" w:rsidP="004952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52122A" w:rsidRPr="00225047" w:rsidTr="0049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2122A" w:rsidRPr="00225047" w:rsidRDefault="008E7552" w:rsidP="00590B42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 w:rsidR="00590B42"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D21F85" w:rsidRPr="00225047" w:rsidRDefault="00F4499E" w:rsidP="00F449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 successfully, the Menu icon should show in the upper right side. </w:t>
            </w:r>
            <w:r w:rsidR="00D21F85">
              <w:t xml:space="preserve"> </w:t>
            </w:r>
          </w:p>
        </w:tc>
      </w:tr>
      <w:tr w:rsidR="00F4499E" w:rsidRPr="00225047" w:rsidTr="00495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4499E" w:rsidRDefault="00F4499E" w:rsidP="00590B42">
            <w:pPr>
              <w:spacing w:after="0"/>
            </w:pPr>
            <w:r>
              <w:t>Click on the Menu icon</w:t>
            </w:r>
          </w:p>
        </w:tc>
        <w:tc>
          <w:tcPr>
            <w:tcW w:w="5395" w:type="dxa"/>
          </w:tcPr>
          <w:p w:rsidR="00F4499E" w:rsidRDefault="00F4499E" w:rsidP="00F449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appears with the following items:</w:t>
            </w:r>
          </w:p>
          <w:p w:rsidR="00F4499E" w:rsidRDefault="00F4499E" w:rsidP="00F4499E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Collection</w:t>
            </w:r>
          </w:p>
          <w:p w:rsidR="00F4499E" w:rsidRDefault="00F4499E" w:rsidP="00F4499E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Collections </w:t>
            </w:r>
          </w:p>
          <w:p w:rsidR="00F4499E" w:rsidRDefault="00F4499E" w:rsidP="00F4499E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  <w:p w:rsidR="00F4499E" w:rsidRDefault="00F4499E" w:rsidP="00F4499E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</w:tr>
    </w:tbl>
    <w:p w:rsidR="0052122A" w:rsidRDefault="00665194" w:rsidP="00665194">
      <w:pPr>
        <w:tabs>
          <w:tab w:val="left" w:pos="9225"/>
        </w:tabs>
        <w:spacing w:after="0"/>
      </w:pPr>
      <w:r>
        <w:tab/>
      </w:r>
    </w:p>
    <w:p w:rsidR="0052122A" w:rsidRDefault="0052122A" w:rsidP="00665194">
      <w:pPr>
        <w:tabs>
          <w:tab w:val="center" w:pos="5400"/>
        </w:tabs>
        <w:spacing w:after="0"/>
      </w:pPr>
      <w:r>
        <w:br w:type="page"/>
      </w:r>
      <w:r w:rsidR="00665194">
        <w:lastRenderedPageBreak/>
        <w:tab/>
      </w:r>
    </w:p>
    <w:p w:rsidR="006D09A7" w:rsidRDefault="0052122A" w:rsidP="006D09A7">
      <w:pPr>
        <w:pStyle w:val="Publishwithline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softHyphen/>
      </w:r>
      <w:r w:rsidRPr="00C27E42">
        <w:t xml:space="preserve"> </w:t>
      </w:r>
      <w:sdt>
        <w:sdtPr>
          <w:alias w:val="Post Title"/>
          <w:id w:val="1380969010"/>
          <w:placeholder>
            <w:docPart w:val="01ACDDB1FBFD480799A9D89075648F9F"/>
          </w:placeholder>
          <w:dataBinding w:xpath="/ns0:BlogPostInfo/ns0:PostTitle" w:storeItemID="{5F329CAD-B019-4FA6-9FEF-74898909AD20}"/>
          <w:text/>
        </w:sdtPr>
        <w:sdtEndPr/>
        <w:sdtContent>
          <w:r w:rsidR="006D09A7" w:rsidRPr="00F82FAB">
            <w:t xml:space="preserve">AT_UAT </w:t>
          </w:r>
          <w:r w:rsidR="006D09A7">
            <w:t>4</w:t>
          </w:r>
          <w:r w:rsidR="00646B04">
            <w:t>.2</w:t>
          </w:r>
          <w:r w:rsidR="006D09A7" w:rsidRPr="00F82FAB">
            <w:t xml:space="preserve">: </w:t>
          </w:r>
          <w:r w:rsidR="006D09A7">
            <w:t>Menu Item - Account</w:t>
          </w:r>
        </w:sdtContent>
      </w:sdt>
    </w:p>
    <w:p w:rsidR="006D09A7" w:rsidRDefault="006D09A7" w:rsidP="006D09A7">
      <w:pPr>
        <w:pStyle w:val="underline"/>
      </w:pPr>
    </w:p>
    <w:p w:rsidR="006D09A7" w:rsidRPr="00145DF1" w:rsidRDefault="006D09A7" w:rsidP="006D09A7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6D09A7" w:rsidRPr="00225047" w:rsidTr="00322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6D09A7" w:rsidRPr="00C758D5" w:rsidRDefault="006D09A7" w:rsidP="00990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covers login with valid credentials and able to access </w:t>
            </w:r>
            <w:r w:rsidR="00990AB5">
              <w:rPr>
                <w:b w:val="0"/>
                <w:bCs w:val="0"/>
              </w:rPr>
              <w:t xml:space="preserve">and modify </w:t>
            </w:r>
            <w:r>
              <w:rPr>
                <w:b w:val="0"/>
                <w:bCs w:val="0"/>
              </w:rPr>
              <w:t xml:space="preserve">Account Settings. 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6D09A7" w:rsidRPr="00C758D5" w:rsidRDefault="00584491" w:rsidP="002D6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6D09A7">
                <w:rPr>
                  <w:rStyle w:val="Hyperlink"/>
                </w:rPr>
                <w:t>PIXYLE_AT_US.pdf 3</w:t>
              </w:r>
              <w:r w:rsidR="002D6B7D">
                <w:rPr>
                  <w:rStyle w:val="Hyperlink"/>
                </w:rPr>
                <w:t>7</w:t>
              </w:r>
              <w:r w:rsidR="006D09A7" w:rsidRPr="0032519D">
                <w:rPr>
                  <w:rStyle w:val="Hyperlink"/>
                </w:rPr>
                <w:t>/53</w:t>
              </w:r>
            </w:hyperlink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6D09A7" w:rsidRPr="009E1A89" w:rsidRDefault="006D09A7" w:rsidP="00322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6D09A7" w:rsidRPr="009E1A89" w:rsidRDefault="006D09A7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6D09A7" w:rsidRPr="00225047" w:rsidRDefault="006D09A7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D09A7" w:rsidRPr="00225047" w:rsidRDefault="006D09A7" w:rsidP="0032262C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6D09A7" w:rsidRPr="00225047" w:rsidRDefault="006D09A7" w:rsidP="0032262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6D09A7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D09A7" w:rsidRPr="00225047" w:rsidRDefault="006D09A7" w:rsidP="0032262C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6D09A7" w:rsidRPr="00225047" w:rsidRDefault="006D09A7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 successfully, the Menu icon should show in the upper right side.  </w:t>
            </w:r>
          </w:p>
        </w:tc>
      </w:tr>
      <w:tr w:rsidR="006D09A7" w:rsidRPr="00225047" w:rsidTr="00322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D09A7" w:rsidRDefault="006D09A7" w:rsidP="0032262C">
            <w:pPr>
              <w:spacing w:after="0"/>
            </w:pPr>
            <w:r>
              <w:t>Click on the Menu icon</w:t>
            </w:r>
          </w:p>
        </w:tc>
        <w:tc>
          <w:tcPr>
            <w:tcW w:w="5395" w:type="dxa"/>
          </w:tcPr>
          <w:p w:rsidR="006D09A7" w:rsidRDefault="006D09A7" w:rsidP="0032262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appears with the following items:</w:t>
            </w:r>
          </w:p>
          <w:p w:rsidR="006D09A7" w:rsidRDefault="006D09A7" w:rsidP="0032262C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Collection</w:t>
            </w:r>
          </w:p>
          <w:p w:rsidR="006D09A7" w:rsidRDefault="006D09A7" w:rsidP="0032262C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Collections </w:t>
            </w:r>
          </w:p>
          <w:p w:rsidR="006D09A7" w:rsidRDefault="006D09A7" w:rsidP="0032262C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  <w:p w:rsidR="006D09A7" w:rsidRDefault="006D09A7" w:rsidP="0032262C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7838B1" w:rsidRPr="00225047" w:rsidTr="00322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838B1" w:rsidRDefault="007838B1" w:rsidP="0032262C">
            <w:pPr>
              <w:spacing w:after="0"/>
            </w:pPr>
            <w:r>
              <w:t>Select Settings</w:t>
            </w:r>
          </w:p>
        </w:tc>
        <w:tc>
          <w:tcPr>
            <w:tcW w:w="5395" w:type="dxa"/>
          </w:tcPr>
          <w:p w:rsidR="00765D44" w:rsidRDefault="00765D44" w:rsidP="0032262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Users most important information are shown: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Model</w:t>
            </w:r>
          </w:p>
          <w:p w:rsidR="00765D44" w:rsidRDefault="00765D44" w:rsidP="00765D4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Below the information panel, the ability to change password form is shown: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Password input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Password </w:t>
            </w:r>
            <w:r>
              <w:t>input</w:t>
            </w:r>
          </w:p>
          <w:p w:rsidR="00765D44" w:rsidRDefault="00765D44" w:rsidP="00765D44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Repeat New Password </w:t>
            </w:r>
            <w:r>
              <w:t>input</w:t>
            </w:r>
          </w:p>
        </w:tc>
      </w:tr>
    </w:tbl>
    <w:p w:rsidR="00F57396" w:rsidRDefault="00F57396" w:rsidP="006D09A7">
      <w:pPr>
        <w:pStyle w:val="Publishwithline"/>
      </w:pPr>
    </w:p>
    <w:p w:rsidR="00F57396" w:rsidRDefault="00F57396">
      <w:pPr>
        <w:spacing w:after="0"/>
        <w:rPr>
          <w:rFonts w:asciiTheme="majorHAnsi" w:eastAsiaTheme="majorEastAsia" w:hAnsiTheme="majorHAnsi" w:cstheme="majorBidi"/>
          <w:b/>
          <w:bCs/>
          <w:color w:val="262626"/>
          <w:sz w:val="32"/>
          <w:szCs w:val="38"/>
        </w:rPr>
      </w:pPr>
      <w:r>
        <w:br w:type="page"/>
      </w:r>
    </w:p>
    <w:p w:rsidR="00F57396" w:rsidRDefault="00F57396" w:rsidP="00F57396">
      <w:pPr>
        <w:pStyle w:val="Publishwithline"/>
      </w:pPr>
      <w:sdt>
        <w:sdtPr>
          <w:alias w:val="Post Title"/>
          <w:id w:val="1197358535"/>
          <w:placeholder>
            <w:docPart w:val="343178AFEBF24F3EADA518D4F22731A9"/>
          </w:placeholder>
          <w:dataBinding w:xpath="/ns0:BlogPostInfo/ns0:PostTitle" w:storeItemID="{5F329CAD-B019-4FA6-9FEF-74898909AD20}"/>
          <w:text/>
        </w:sdtPr>
        <w:sdtContent>
          <w:r w:rsidRPr="00F82FAB">
            <w:t xml:space="preserve">AT_UAT </w:t>
          </w:r>
          <w:r>
            <w:t>4</w:t>
          </w:r>
          <w:r>
            <w:t>.3</w:t>
          </w:r>
          <w:r w:rsidRPr="00F82FAB">
            <w:t xml:space="preserve">: </w:t>
          </w:r>
          <w:r>
            <w:t xml:space="preserve">Menu Item </w:t>
          </w:r>
          <w:r>
            <w:t>–</w:t>
          </w:r>
          <w:r>
            <w:t xml:space="preserve"> Account</w:t>
          </w:r>
          <w:r>
            <w:t xml:space="preserve"> error validations</w:t>
          </w:r>
        </w:sdtContent>
      </w:sdt>
    </w:p>
    <w:p w:rsidR="00F57396" w:rsidRDefault="00F57396" w:rsidP="00F57396">
      <w:pPr>
        <w:pStyle w:val="underline"/>
      </w:pPr>
    </w:p>
    <w:p w:rsidR="00F57396" w:rsidRPr="00145DF1" w:rsidRDefault="00F57396" w:rsidP="00F57396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3510"/>
        <w:gridCol w:w="5395"/>
      </w:tblGrid>
      <w:tr w:rsidR="00F57396" w:rsidRPr="00225047" w:rsidTr="00E0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8905" w:type="dxa"/>
            <w:gridSpan w:val="2"/>
          </w:tcPr>
          <w:p w:rsidR="00F57396" w:rsidRPr="00C758D5" w:rsidRDefault="00F57396" w:rsidP="00F57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</w:t>
            </w:r>
            <w:r>
              <w:rPr>
                <w:b w:val="0"/>
                <w:bCs w:val="0"/>
              </w:rPr>
              <w:t>case</w:t>
            </w:r>
            <w:r w:rsidRPr="00C758D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covers Account Settings</w:t>
            </w:r>
            <w:r>
              <w:rPr>
                <w:b w:val="0"/>
                <w:bCs w:val="0"/>
              </w:rPr>
              <w:t xml:space="preserve"> error validation controls</w:t>
            </w:r>
            <w:r>
              <w:rPr>
                <w:b w:val="0"/>
                <w:bCs w:val="0"/>
              </w:rPr>
              <w:t xml:space="preserve">. 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</w:pPr>
            <w:r w:rsidRPr="00C462DB">
              <w:rPr>
                <w:b w:val="0"/>
              </w:rPr>
              <w:t>Link to User Story</w:t>
            </w:r>
          </w:p>
        </w:tc>
        <w:tc>
          <w:tcPr>
            <w:tcW w:w="8905" w:type="dxa"/>
            <w:gridSpan w:val="2"/>
          </w:tcPr>
          <w:p w:rsidR="00F57396" w:rsidRPr="00C758D5" w:rsidRDefault="00F57396" w:rsidP="00C86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>
                <w:rPr>
                  <w:rStyle w:val="Hyperlink"/>
                </w:rPr>
                <w:t>PIXYLE_AT_US.pdf 3</w:t>
              </w:r>
              <w:r w:rsidR="00C86B96">
                <w:rPr>
                  <w:rStyle w:val="Hyperlink"/>
                </w:rPr>
                <w:t>8</w:t>
              </w:r>
              <w:r w:rsidRPr="0032519D">
                <w:rPr>
                  <w:rStyle w:val="Hyperlink"/>
                </w:rPr>
                <w:t>/53</w:t>
              </w:r>
            </w:hyperlink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8905" w:type="dxa"/>
            <w:gridSpan w:val="2"/>
          </w:tcPr>
          <w:p w:rsidR="00F57396" w:rsidRPr="009E1A89" w:rsidRDefault="00F57396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Andreja Misevski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Cs/>
              </w:rPr>
              <w:t>Pixyle</w:t>
            </w:r>
            <w:proofErr w:type="spellEnd"/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8905" w:type="dxa"/>
            <w:gridSpan w:val="2"/>
          </w:tcPr>
          <w:p w:rsidR="00F57396" w:rsidRPr="009E1A89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A89">
              <w:rPr>
                <w:b/>
              </w:rPr>
              <w:t>Automated</w:t>
            </w:r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10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8905" w:type="dxa"/>
            <w:gridSpan w:val="2"/>
          </w:tcPr>
          <w:p w:rsidR="00F57396" w:rsidRPr="00225047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 xml:space="preserve">Chrome </w:t>
            </w:r>
            <w:r w:rsidRPr="002112FB">
              <w:t>Version 80.0.3987.116 (Official Build) (64-bit)</w:t>
            </w:r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57396" w:rsidRPr="00225047" w:rsidRDefault="00F57396" w:rsidP="00E045C5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F57396" w:rsidRPr="00225047" w:rsidRDefault="00F57396" w:rsidP="00E045C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57396" w:rsidRPr="00225047" w:rsidRDefault="00F57396" w:rsidP="00E045C5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Login with valid credentials provided from </w:t>
            </w:r>
            <w:proofErr w:type="spellStart"/>
            <w:r>
              <w:rPr>
                <w:b w:val="0"/>
              </w:rPr>
              <w:t>Pixyle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5395" w:type="dxa"/>
          </w:tcPr>
          <w:p w:rsidR="00F57396" w:rsidRPr="00225047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logging in successfully, the Menu icon should show in the upper right side.  </w:t>
            </w:r>
          </w:p>
        </w:tc>
      </w:tr>
      <w:tr w:rsidR="00F57396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57396" w:rsidRDefault="00F57396" w:rsidP="00E045C5">
            <w:pPr>
              <w:spacing w:after="0"/>
            </w:pPr>
            <w:r>
              <w:t>Click on the Menu icon</w:t>
            </w:r>
          </w:p>
        </w:tc>
        <w:tc>
          <w:tcPr>
            <w:tcW w:w="5395" w:type="dxa"/>
          </w:tcPr>
          <w:p w:rsidR="00F57396" w:rsidRDefault="00F57396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appears with the following items: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Collection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Collections 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F57396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F57396" w:rsidRDefault="00F57396" w:rsidP="00E045C5">
            <w:pPr>
              <w:spacing w:after="0"/>
            </w:pPr>
            <w:r>
              <w:t>Select Settings</w:t>
            </w:r>
          </w:p>
        </w:tc>
        <w:tc>
          <w:tcPr>
            <w:tcW w:w="5395" w:type="dxa"/>
          </w:tcPr>
          <w:p w:rsidR="00F57396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Users most important information are shown: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Model</w:t>
            </w:r>
          </w:p>
          <w:p w:rsidR="00F57396" w:rsidRDefault="00F57396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Below the information panel, the ability to change password form is shown: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Password input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Password input</w:t>
            </w:r>
          </w:p>
          <w:p w:rsidR="00F57396" w:rsidRDefault="00F57396" w:rsidP="00E045C5">
            <w:pPr>
              <w:pStyle w:val="ListParagraph"/>
              <w:numPr>
                <w:ilvl w:val="0"/>
                <w:numId w:val="2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New Password input</w:t>
            </w:r>
          </w:p>
        </w:tc>
      </w:tr>
      <w:tr w:rsidR="00087BEF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087BEF" w:rsidRDefault="000353E0" w:rsidP="00E045C5">
            <w:pPr>
              <w:spacing w:after="0"/>
            </w:pPr>
            <w:r>
              <w:t>Click on Change Password button without entering anything</w:t>
            </w:r>
          </w:p>
        </w:tc>
        <w:tc>
          <w:tcPr>
            <w:tcW w:w="5395" w:type="dxa"/>
          </w:tcPr>
          <w:p w:rsidR="00087BEF" w:rsidRDefault="000353E0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A84"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Wrong old password</w:t>
            </w:r>
            <w:r>
              <w:t xml:space="preserve"> red label appears</w:t>
            </w:r>
          </w:p>
        </w:tc>
      </w:tr>
      <w:tr w:rsidR="00313A84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13A84" w:rsidRDefault="00313A84" w:rsidP="00E045C5">
            <w:pPr>
              <w:spacing w:after="0"/>
            </w:pPr>
            <w:r>
              <w:t>Reload page</w:t>
            </w:r>
          </w:p>
        </w:tc>
        <w:tc>
          <w:tcPr>
            <w:tcW w:w="5395" w:type="dxa"/>
          </w:tcPr>
          <w:p w:rsidR="00313A84" w:rsidRPr="00313A84" w:rsidRDefault="00313A84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</w:pPr>
            <w:r w:rsidRPr="00313A84"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Wrong old password</w:t>
            </w:r>
            <w:r w:rsidRPr="00313A84">
              <w:t xml:space="preserve"> disappears</w:t>
            </w:r>
          </w:p>
        </w:tc>
      </w:tr>
      <w:tr w:rsidR="00674E0A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674E0A" w:rsidRDefault="00674E0A" w:rsidP="00E045C5">
            <w:pPr>
              <w:spacing w:after="0"/>
            </w:pPr>
            <w:r w:rsidRPr="00674E0A">
              <w:t>Type wrong old password and click on Change Password</w:t>
            </w:r>
          </w:p>
        </w:tc>
        <w:tc>
          <w:tcPr>
            <w:tcW w:w="5395" w:type="dxa"/>
          </w:tcPr>
          <w:p w:rsidR="00674E0A" w:rsidRPr="00313A84" w:rsidRDefault="00674E0A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</w:pPr>
            <w:r w:rsidRPr="00313A84"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Wrong old password</w:t>
            </w:r>
            <w:r>
              <w:t xml:space="preserve"> red label appears</w:t>
            </w:r>
          </w:p>
        </w:tc>
      </w:tr>
      <w:tr w:rsidR="00334A38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334A38" w:rsidRPr="00674E0A" w:rsidRDefault="00334A38" w:rsidP="00E045C5">
            <w:pPr>
              <w:spacing w:after="0"/>
            </w:pPr>
            <w:r>
              <w:t>Reload page</w:t>
            </w:r>
          </w:p>
        </w:tc>
        <w:tc>
          <w:tcPr>
            <w:tcW w:w="5395" w:type="dxa"/>
          </w:tcPr>
          <w:p w:rsidR="00334A38" w:rsidRPr="00313A84" w:rsidRDefault="00334A38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</w:pPr>
            <w:r w:rsidRPr="00313A84"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Wrong old password</w:t>
            </w:r>
            <w:r w:rsidRPr="00313A84">
              <w:t xml:space="preserve"> disappears</w:t>
            </w:r>
          </w:p>
        </w:tc>
      </w:tr>
      <w:tr w:rsidR="000353E0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0353E0" w:rsidRDefault="007F34EC" w:rsidP="002B0D97">
            <w:pPr>
              <w:spacing w:after="0"/>
            </w:pPr>
            <w:r>
              <w:t>Enter correct O</w:t>
            </w:r>
            <w:r w:rsidR="002B0D97">
              <w:t>l</w:t>
            </w:r>
            <w:r>
              <w:t>d Password</w:t>
            </w:r>
            <w:r w:rsidR="002B0D97">
              <w:t xml:space="preserve"> and c</w:t>
            </w:r>
            <w:r w:rsidR="002B0D97">
              <w:t>lick on Change Password</w:t>
            </w:r>
          </w:p>
        </w:tc>
        <w:tc>
          <w:tcPr>
            <w:tcW w:w="5395" w:type="dxa"/>
          </w:tcPr>
          <w:p w:rsidR="000353E0" w:rsidRDefault="007F34EC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Password needs to be at least six characters</w:t>
            </w:r>
            <w:r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 xml:space="preserve"> </w:t>
            </w:r>
            <w:r>
              <w:t>red label appears</w:t>
            </w:r>
            <w:r w:rsidR="002B0D97">
              <w:t xml:space="preserve"> </w:t>
            </w:r>
          </w:p>
        </w:tc>
      </w:tr>
      <w:tr w:rsidR="007F34EC" w:rsidRPr="00225047" w:rsidTr="00E0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7F34EC" w:rsidRDefault="002B0D97" w:rsidP="00E045C5">
            <w:pPr>
              <w:spacing w:after="0"/>
            </w:pPr>
            <w:r>
              <w:t xml:space="preserve">Enter </w:t>
            </w:r>
            <w:r w:rsidR="00584491">
              <w:t xml:space="preserve">incorrect </w:t>
            </w:r>
            <w:r>
              <w:t xml:space="preserve">New Password and press </w:t>
            </w:r>
            <w:r>
              <w:t>click on Change Password</w:t>
            </w:r>
            <w:r w:rsidR="001C4724">
              <w:t xml:space="preserve"> </w:t>
            </w:r>
          </w:p>
        </w:tc>
        <w:tc>
          <w:tcPr>
            <w:tcW w:w="5395" w:type="dxa"/>
          </w:tcPr>
          <w:p w:rsidR="007F34EC" w:rsidRDefault="002B0D97" w:rsidP="00E045C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Passwords do not match!</w:t>
            </w:r>
            <w:r w:rsidR="00536AEA"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 xml:space="preserve"> </w:t>
            </w:r>
            <w:r w:rsidR="00155094">
              <w:t>Red</w:t>
            </w:r>
            <w:r w:rsidR="00536AEA">
              <w:t xml:space="preserve"> label</w:t>
            </w:r>
            <w:r w:rsidR="00536AEA">
              <w:t xml:space="preserve"> appears below New Password and Repeat New Password input fields. </w:t>
            </w:r>
          </w:p>
        </w:tc>
      </w:tr>
      <w:tr w:rsidR="00584491" w:rsidRPr="00225047" w:rsidTr="00E0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584491" w:rsidRDefault="00584491" w:rsidP="00E045C5">
            <w:pPr>
              <w:spacing w:after="0"/>
            </w:pPr>
            <w:r w:rsidRPr="00584491">
              <w:t xml:space="preserve">Type correct New Password and </w:t>
            </w:r>
            <w:r w:rsidRPr="00584491">
              <w:t>incorrect</w:t>
            </w:r>
            <w:r w:rsidRPr="00584491">
              <w:t xml:space="preserve"> Repeat New Password</w:t>
            </w:r>
          </w:p>
        </w:tc>
        <w:tc>
          <w:tcPr>
            <w:tcW w:w="5395" w:type="dxa"/>
          </w:tcPr>
          <w:p w:rsidR="00584491" w:rsidRDefault="00584491" w:rsidP="00E045C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</w:pPr>
            <w:bookmarkStart w:id="0" w:name="_GoBack"/>
            <w:r w:rsidRPr="00584491">
              <w:rPr>
                <w:rFonts w:ascii="Arial" w:hAnsi="Arial" w:cs="Arial"/>
                <w:color w:val="DB2763"/>
                <w:sz w:val="21"/>
                <w:szCs w:val="21"/>
                <w:shd w:val="clear" w:color="auto" w:fill="FFFFFF"/>
              </w:rPr>
              <w:t>Passwords do not match</w:t>
            </w:r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bookmarkEnd w:id="0"/>
            <w:r>
              <w:rPr>
                <w:rFonts w:ascii="Helvetica" w:hAnsi="Helvetica" w:cs="Helvetica"/>
                <w:color w:val="000000"/>
                <w:sz w:val="19"/>
                <w:szCs w:val="19"/>
                <w:shd w:val="clear" w:color="auto" w:fill="FFFFFF"/>
              </w:rPr>
              <w:t>red label appears</w:t>
            </w:r>
          </w:p>
        </w:tc>
      </w:tr>
    </w:tbl>
    <w:p w:rsidR="00D95802" w:rsidRDefault="00D95802" w:rsidP="006D09A7">
      <w:pPr>
        <w:pStyle w:val="Publishwithline"/>
      </w:pPr>
    </w:p>
    <w:sectPr w:rsidR="00D95802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EC84323"/>
    <w:multiLevelType w:val="hybridMultilevel"/>
    <w:tmpl w:val="0722198E"/>
    <w:lvl w:ilvl="0" w:tplc="8474EF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11478C3"/>
    <w:multiLevelType w:val="hybridMultilevel"/>
    <w:tmpl w:val="209A39A8"/>
    <w:lvl w:ilvl="0" w:tplc="FBDE02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740A1A"/>
    <w:multiLevelType w:val="hybridMultilevel"/>
    <w:tmpl w:val="B32C1542"/>
    <w:lvl w:ilvl="0" w:tplc="6F3E3D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7"/>
  </w:num>
  <w:num w:numId="24">
    <w:abstractNumId w:val="13"/>
  </w:num>
  <w:num w:numId="25">
    <w:abstractNumId w:val="17"/>
  </w:num>
  <w:num w:numId="26">
    <w:abstractNumId w:val="26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06023"/>
    <w:rsid w:val="00012F14"/>
    <w:rsid w:val="00013F32"/>
    <w:rsid w:val="00014388"/>
    <w:rsid w:val="000252A0"/>
    <w:rsid w:val="000353E0"/>
    <w:rsid w:val="00041C0F"/>
    <w:rsid w:val="000527A3"/>
    <w:rsid w:val="000649F9"/>
    <w:rsid w:val="000714BB"/>
    <w:rsid w:val="00073DA2"/>
    <w:rsid w:val="00081F57"/>
    <w:rsid w:val="00087BEF"/>
    <w:rsid w:val="00096917"/>
    <w:rsid w:val="000A1B8B"/>
    <w:rsid w:val="000B7AF7"/>
    <w:rsid w:val="000C4803"/>
    <w:rsid w:val="000C4E90"/>
    <w:rsid w:val="000C60B9"/>
    <w:rsid w:val="000D080A"/>
    <w:rsid w:val="000D0975"/>
    <w:rsid w:val="000D36AA"/>
    <w:rsid w:val="000E60F5"/>
    <w:rsid w:val="000F24D9"/>
    <w:rsid w:val="000F536B"/>
    <w:rsid w:val="0012263C"/>
    <w:rsid w:val="00124FB0"/>
    <w:rsid w:val="001345BF"/>
    <w:rsid w:val="00134DE9"/>
    <w:rsid w:val="0013683C"/>
    <w:rsid w:val="00142FA5"/>
    <w:rsid w:val="00143195"/>
    <w:rsid w:val="00145DF1"/>
    <w:rsid w:val="00155094"/>
    <w:rsid w:val="001626D9"/>
    <w:rsid w:val="00172FD6"/>
    <w:rsid w:val="001765F9"/>
    <w:rsid w:val="0019141C"/>
    <w:rsid w:val="00192077"/>
    <w:rsid w:val="00195BB6"/>
    <w:rsid w:val="001A3579"/>
    <w:rsid w:val="001A5A26"/>
    <w:rsid w:val="001B04C4"/>
    <w:rsid w:val="001B46A2"/>
    <w:rsid w:val="001B6D2E"/>
    <w:rsid w:val="001B78DA"/>
    <w:rsid w:val="001C22B3"/>
    <w:rsid w:val="001C4724"/>
    <w:rsid w:val="001C5562"/>
    <w:rsid w:val="001D2C31"/>
    <w:rsid w:val="001E04E1"/>
    <w:rsid w:val="001F039D"/>
    <w:rsid w:val="001F6755"/>
    <w:rsid w:val="002067DF"/>
    <w:rsid w:val="00206DFC"/>
    <w:rsid w:val="00225047"/>
    <w:rsid w:val="00227553"/>
    <w:rsid w:val="0023511F"/>
    <w:rsid w:val="002469AB"/>
    <w:rsid w:val="002572ED"/>
    <w:rsid w:val="00290A18"/>
    <w:rsid w:val="00290A23"/>
    <w:rsid w:val="00295BD4"/>
    <w:rsid w:val="0029667A"/>
    <w:rsid w:val="002A03FC"/>
    <w:rsid w:val="002B0D97"/>
    <w:rsid w:val="002B61E9"/>
    <w:rsid w:val="002C02EF"/>
    <w:rsid w:val="002C1785"/>
    <w:rsid w:val="002C3751"/>
    <w:rsid w:val="002C50C6"/>
    <w:rsid w:val="002D163F"/>
    <w:rsid w:val="002D475F"/>
    <w:rsid w:val="002D6B7D"/>
    <w:rsid w:val="002D7944"/>
    <w:rsid w:val="002D7BB2"/>
    <w:rsid w:val="002E19B0"/>
    <w:rsid w:val="002E5AAF"/>
    <w:rsid w:val="002F45D9"/>
    <w:rsid w:val="00313A84"/>
    <w:rsid w:val="003176B0"/>
    <w:rsid w:val="0032072B"/>
    <w:rsid w:val="00325B87"/>
    <w:rsid w:val="00330B3D"/>
    <w:rsid w:val="00330E38"/>
    <w:rsid w:val="00334A38"/>
    <w:rsid w:val="003356B1"/>
    <w:rsid w:val="00335804"/>
    <w:rsid w:val="00367A24"/>
    <w:rsid w:val="00367B89"/>
    <w:rsid w:val="00373290"/>
    <w:rsid w:val="00377201"/>
    <w:rsid w:val="0038091A"/>
    <w:rsid w:val="00391681"/>
    <w:rsid w:val="00391F54"/>
    <w:rsid w:val="00392613"/>
    <w:rsid w:val="003A5092"/>
    <w:rsid w:val="003B0336"/>
    <w:rsid w:val="003B0A97"/>
    <w:rsid w:val="003C3B4E"/>
    <w:rsid w:val="003D205A"/>
    <w:rsid w:val="003D345A"/>
    <w:rsid w:val="003F04BF"/>
    <w:rsid w:val="003F26B1"/>
    <w:rsid w:val="003F2E5C"/>
    <w:rsid w:val="003F33F0"/>
    <w:rsid w:val="00403A28"/>
    <w:rsid w:val="00421735"/>
    <w:rsid w:val="0042726A"/>
    <w:rsid w:val="00443ED0"/>
    <w:rsid w:val="004446EB"/>
    <w:rsid w:val="004524E2"/>
    <w:rsid w:val="00452537"/>
    <w:rsid w:val="00453A25"/>
    <w:rsid w:val="004610E4"/>
    <w:rsid w:val="0046273E"/>
    <w:rsid w:val="00464BF8"/>
    <w:rsid w:val="00464D22"/>
    <w:rsid w:val="0048685B"/>
    <w:rsid w:val="004868BB"/>
    <w:rsid w:val="00492448"/>
    <w:rsid w:val="0049527A"/>
    <w:rsid w:val="004A2633"/>
    <w:rsid w:val="004A4AFE"/>
    <w:rsid w:val="004C5D8C"/>
    <w:rsid w:val="004D346F"/>
    <w:rsid w:val="004D4012"/>
    <w:rsid w:val="004D47E2"/>
    <w:rsid w:val="004E0EEA"/>
    <w:rsid w:val="004E1B1B"/>
    <w:rsid w:val="004E7D8D"/>
    <w:rsid w:val="004F70DC"/>
    <w:rsid w:val="00500A1B"/>
    <w:rsid w:val="00505ACF"/>
    <w:rsid w:val="0050733D"/>
    <w:rsid w:val="005104EA"/>
    <w:rsid w:val="00512BD7"/>
    <w:rsid w:val="00516F37"/>
    <w:rsid w:val="00517EFB"/>
    <w:rsid w:val="0052122A"/>
    <w:rsid w:val="005239B2"/>
    <w:rsid w:val="005322A8"/>
    <w:rsid w:val="00536AEA"/>
    <w:rsid w:val="0054369B"/>
    <w:rsid w:val="00546905"/>
    <w:rsid w:val="005469E2"/>
    <w:rsid w:val="005533B4"/>
    <w:rsid w:val="00561582"/>
    <w:rsid w:val="005771F1"/>
    <w:rsid w:val="00581BB5"/>
    <w:rsid w:val="00584491"/>
    <w:rsid w:val="00590B42"/>
    <w:rsid w:val="005920C8"/>
    <w:rsid w:val="00595F85"/>
    <w:rsid w:val="005A5815"/>
    <w:rsid w:val="005B112A"/>
    <w:rsid w:val="005B32EC"/>
    <w:rsid w:val="005B43E0"/>
    <w:rsid w:val="005B6596"/>
    <w:rsid w:val="005C5516"/>
    <w:rsid w:val="005C594C"/>
    <w:rsid w:val="005D1DCD"/>
    <w:rsid w:val="005D5E5C"/>
    <w:rsid w:val="005E0236"/>
    <w:rsid w:val="005E1156"/>
    <w:rsid w:val="005E2FCB"/>
    <w:rsid w:val="005E3B3E"/>
    <w:rsid w:val="005F33ED"/>
    <w:rsid w:val="005F7427"/>
    <w:rsid w:val="00603385"/>
    <w:rsid w:val="00604678"/>
    <w:rsid w:val="006209E1"/>
    <w:rsid w:val="006241F1"/>
    <w:rsid w:val="00624776"/>
    <w:rsid w:val="00635C34"/>
    <w:rsid w:val="00645252"/>
    <w:rsid w:val="006455D3"/>
    <w:rsid w:val="00646064"/>
    <w:rsid w:val="00646B04"/>
    <w:rsid w:val="006500FC"/>
    <w:rsid w:val="006517E2"/>
    <w:rsid w:val="00655BA7"/>
    <w:rsid w:val="00655C48"/>
    <w:rsid w:val="006562EA"/>
    <w:rsid w:val="00661AD3"/>
    <w:rsid w:val="00662E33"/>
    <w:rsid w:val="00665194"/>
    <w:rsid w:val="00665CA2"/>
    <w:rsid w:val="00674E0A"/>
    <w:rsid w:val="006A0428"/>
    <w:rsid w:val="006A2038"/>
    <w:rsid w:val="006B602B"/>
    <w:rsid w:val="006C1387"/>
    <w:rsid w:val="006C1901"/>
    <w:rsid w:val="006C3C16"/>
    <w:rsid w:val="006C52C8"/>
    <w:rsid w:val="006D09A7"/>
    <w:rsid w:val="006D3D74"/>
    <w:rsid w:val="006D6170"/>
    <w:rsid w:val="006D6AEB"/>
    <w:rsid w:val="006E0E3E"/>
    <w:rsid w:val="006E50D4"/>
    <w:rsid w:val="006F2C28"/>
    <w:rsid w:val="00703DDD"/>
    <w:rsid w:val="00724124"/>
    <w:rsid w:val="007241BD"/>
    <w:rsid w:val="00741859"/>
    <w:rsid w:val="00756B75"/>
    <w:rsid w:val="00765D44"/>
    <w:rsid w:val="0077061B"/>
    <w:rsid w:val="007710A9"/>
    <w:rsid w:val="00783427"/>
    <w:rsid w:val="007838B1"/>
    <w:rsid w:val="007864C3"/>
    <w:rsid w:val="00786740"/>
    <w:rsid w:val="00792755"/>
    <w:rsid w:val="00792A81"/>
    <w:rsid w:val="007957B7"/>
    <w:rsid w:val="007A3307"/>
    <w:rsid w:val="007A4733"/>
    <w:rsid w:val="007A54BA"/>
    <w:rsid w:val="007A5D88"/>
    <w:rsid w:val="007B0635"/>
    <w:rsid w:val="007B0F75"/>
    <w:rsid w:val="007C06E3"/>
    <w:rsid w:val="007C32C7"/>
    <w:rsid w:val="007D1C48"/>
    <w:rsid w:val="007E3B36"/>
    <w:rsid w:val="007E3E3E"/>
    <w:rsid w:val="007F1B1F"/>
    <w:rsid w:val="007F1C5C"/>
    <w:rsid w:val="007F34EC"/>
    <w:rsid w:val="00820B85"/>
    <w:rsid w:val="00820C2D"/>
    <w:rsid w:val="00825AB3"/>
    <w:rsid w:val="0085024E"/>
    <w:rsid w:val="00856000"/>
    <w:rsid w:val="00856499"/>
    <w:rsid w:val="008646C4"/>
    <w:rsid w:val="00866043"/>
    <w:rsid w:val="0087190B"/>
    <w:rsid w:val="00880C2C"/>
    <w:rsid w:val="0088149A"/>
    <w:rsid w:val="00881ABE"/>
    <w:rsid w:val="008836A3"/>
    <w:rsid w:val="00890B77"/>
    <w:rsid w:val="008943CA"/>
    <w:rsid w:val="00894DCB"/>
    <w:rsid w:val="008971F0"/>
    <w:rsid w:val="008A395F"/>
    <w:rsid w:val="008B14DE"/>
    <w:rsid w:val="008B3DB5"/>
    <w:rsid w:val="008B5D59"/>
    <w:rsid w:val="008C2774"/>
    <w:rsid w:val="008D2E03"/>
    <w:rsid w:val="008D2EDC"/>
    <w:rsid w:val="008D479E"/>
    <w:rsid w:val="008D4B45"/>
    <w:rsid w:val="008D4B8F"/>
    <w:rsid w:val="008E4C17"/>
    <w:rsid w:val="008E7552"/>
    <w:rsid w:val="008F0690"/>
    <w:rsid w:val="00901F3C"/>
    <w:rsid w:val="00902E80"/>
    <w:rsid w:val="00915D9F"/>
    <w:rsid w:val="00917333"/>
    <w:rsid w:val="009209E7"/>
    <w:rsid w:val="00941DF8"/>
    <w:rsid w:val="009455B0"/>
    <w:rsid w:val="00954EB3"/>
    <w:rsid w:val="00965E07"/>
    <w:rsid w:val="00967C01"/>
    <w:rsid w:val="00973C72"/>
    <w:rsid w:val="00976E8C"/>
    <w:rsid w:val="00981651"/>
    <w:rsid w:val="00984438"/>
    <w:rsid w:val="0098674F"/>
    <w:rsid w:val="00990AB5"/>
    <w:rsid w:val="009949B6"/>
    <w:rsid w:val="009B192D"/>
    <w:rsid w:val="009B724A"/>
    <w:rsid w:val="009B7AAB"/>
    <w:rsid w:val="009C78BF"/>
    <w:rsid w:val="009D0FD7"/>
    <w:rsid w:val="009D4B1E"/>
    <w:rsid w:val="009E64ED"/>
    <w:rsid w:val="009F7196"/>
    <w:rsid w:val="00A01153"/>
    <w:rsid w:val="00A12AFB"/>
    <w:rsid w:val="00A172B1"/>
    <w:rsid w:val="00A17C20"/>
    <w:rsid w:val="00A327E9"/>
    <w:rsid w:val="00A35141"/>
    <w:rsid w:val="00A35470"/>
    <w:rsid w:val="00A449CA"/>
    <w:rsid w:val="00A67DA5"/>
    <w:rsid w:val="00A71256"/>
    <w:rsid w:val="00A74279"/>
    <w:rsid w:val="00A753B1"/>
    <w:rsid w:val="00A825CD"/>
    <w:rsid w:val="00A83464"/>
    <w:rsid w:val="00A90ABB"/>
    <w:rsid w:val="00A9204E"/>
    <w:rsid w:val="00AB1490"/>
    <w:rsid w:val="00AB1C27"/>
    <w:rsid w:val="00AB4954"/>
    <w:rsid w:val="00AB691D"/>
    <w:rsid w:val="00AC2902"/>
    <w:rsid w:val="00AD08A8"/>
    <w:rsid w:val="00AD1DB0"/>
    <w:rsid w:val="00AD365B"/>
    <w:rsid w:val="00AD3C60"/>
    <w:rsid w:val="00AD6193"/>
    <w:rsid w:val="00AE522A"/>
    <w:rsid w:val="00AE52FE"/>
    <w:rsid w:val="00AE5985"/>
    <w:rsid w:val="00B00BFF"/>
    <w:rsid w:val="00B0116C"/>
    <w:rsid w:val="00B0460D"/>
    <w:rsid w:val="00B247D7"/>
    <w:rsid w:val="00B27708"/>
    <w:rsid w:val="00B4156A"/>
    <w:rsid w:val="00B41AFC"/>
    <w:rsid w:val="00B53BEC"/>
    <w:rsid w:val="00B57078"/>
    <w:rsid w:val="00B611D6"/>
    <w:rsid w:val="00B6397B"/>
    <w:rsid w:val="00B6481F"/>
    <w:rsid w:val="00B650EF"/>
    <w:rsid w:val="00B7147C"/>
    <w:rsid w:val="00B7522E"/>
    <w:rsid w:val="00B76AA9"/>
    <w:rsid w:val="00B76CFC"/>
    <w:rsid w:val="00B847F7"/>
    <w:rsid w:val="00B926AD"/>
    <w:rsid w:val="00B9273F"/>
    <w:rsid w:val="00B96A8E"/>
    <w:rsid w:val="00BA0CFD"/>
    <w:rsid w:val="00BA2DD4"/>
    <w:rsid w:val="00BA43E5"/>
    <w:rsid w:val="00BB11C8"/>
    <w:rsid w:val="00BC01DA"/>
    <w:rsid w:val="00BD6439"/>
    <w:rsid w:val="00BE06D5"/>
    <w:rsid w:val="00BF4324"/>
    <w:rsid w:val="00C03561"/>
    <w:rsid w:val="00C05AAE"/>
    <w:rsid w:val="00C06C87"/>
    <w:rsid w:val="00C10F60"/>
    <w:rsid w:val="00C11353"/>
    <w:rsid w:val="00C2268B"/>
    <w:rsid w:val="00C271C2"/>
    <w:rsid w:val="00C3785B"/>
    <w:rsid w:val="00C462DB"/>
    <w:rsid w:val="00C46429"/>
    <w:rsid w:val="00C55510"/>
    <w:rsid w:val="00C71A92"/>
    <w:rsid w:val="00C73F3A"/>
    <w:rsid w:val="00C758D5"/>
    <w:rsid w:val="00C86B96"/>
    <w:rsid w:val="00C91FDA"/>
    <w:rsid w:val="00CA62AA"/>
    <w:rsid w:val="00CC361B"/>
    <w:rsid w:val="00CF393B"/>
    <w:rsid w:val="00CF6D2E"/>
    <w:rsid w:val="00D06D18"/>
    <w:rsid w:val="00D16534"/>
    <w:rsid w:val="00D16BDE"/>
    <w:rsid w:val="00D2044A"/>
    <w:rsid w:val="00D21F85"/>
    <w:rsid w:val="00D31887"/>
    <w:rsid w:val="00D33E41"/>
    <w:rsid w:val="00D34F1E"/>
    <w:rsid w:val="00D3532F"/>
    <w:rsid w:val="00D45942"/>
    <w:rsid w:val="00D56E33"/>
    <w:rsid w:val="00D63218"/>
    <w:rsid w:val="00D64D7C"/>
    <w:rsid w:val="00D8133E"/>
    <w:rsid w:val="00D924B8"/>
    <w:rsid w:val="00D95802"/>
    <w:rsid w:val="00D95BF0"/>
    <w:rsid w:val="00DA0099"/>
    <w:rsid w:val="00DA0BD5"/>
    <w:rsid w:val="00DC0467"/>
    <w:rsid w:val="00DC0FF0"/>
    <w:rsid w:val="00DC4687"/>
    <w:rsid w:val="00DD6C7E"/>
    <w:rsid w:val="00DE59C4"/>
    <w:rsid w:val="00DE6545"/>
    <w:rsid w:val="00DE6B9A"/>
    <w:rsid w:val="00DF6C81"/>
    <w:rsid w:val="00DF7A90"/>
    <w:rsid w:val="00E04170"/>
    <w:rsid w:val="00E0502B"/>
    <w:rsid w:val="00E12B76"/>
    <w:rsid w:val="00E15343"/>
    <w:rsid w:val="00E2112D"/>
    <w:rsid w:val="00E272D9"/>
    <w:rsid w:val="00E27D1F"/>
    <w:rsid w:val="00E3750F"/>
    <w:rsid w:val="00E4231E"/>
    <w:rsid w:val="00E52147"/>
    <w:rsid w:val="00E54E92"/>
    <w:rsid w:val="00E55E08"/>
    <w:rsid w:val="00E607A5"/>
    <w:rsid w:val="00E62BC2"/>
    <w:rsid w:val="00E64BF6"/>
    <w:rsid w:val="00E81013"/>
    <w:rsid w:val="00E8408D"/>
    <w:rsid w:val="00E85716"/>
    <w:rsid w:val="00E87E08"/>
    <w:rsid w:val="00E950B0"/>
    <w:rsid w:val="00E96B9D"/>
    <w:rsid w:val="00EA641F"/>
    <w:rsid w:val="00EA7A15"/>
    <w:rsid w:val="00EB44AB"/>
    <w:rsid w:val="00EC7DB0"/>
    <w:rsid w:val="00ED001C"/>
    <w:rsid w:val="00ED1500"/>
    <w:rsid w:val="00ED1C40"/>
    <w:rsid w:val="00ED23B2"/>
    <w:rsid w:val="00ED490E"/>
    <w:rsid w:val="00EE3E04"/>
    <w:rsid w:val="00F014F2"/>
    <w:rsid w:val="00F078A7"/>
    <w:rsid w:val="00F10217"/>
    <w:rsid w:val="00F1100D"/>
    <w:rsid w:val="00F148AD"/>
    <w:rsid w:val="00F20AB1"/>
    <w:rsid w:val="00F27AE0"/>
    <w:rsid w:val="00F4499E"/>
    <w:rsid w:val="00F47175"/>
    <w:rsid w:val="00F5135A"/>
    <w:rsid w:val="00F51ED7"/>
    <w:rsid w:val="00F5569E"/>
    <w:rsid w:val="00F569D6"/>
    <w:rsid w:val="00F57396"/>
    <w:rsid w:val="00F616E5"/>
    <w:rsid w:val="00F668F4"/>
    <w:rsid w:val="00F71662"/>
    <w:rsid w:val="00F82FAB"/>
    <w:rsid w:val="00F87397"/>
    <w:rsid w:val="00F93031"/>
    <w:rsid w:val="00F93600"/>
    <w:rsid w:val="00F93D8D"/>
    <w:rsid w:val="00F956B3"/>
    <w:rsid w:val="00FA28DC"/>
    <w:rsid w:val="00FA4D67"/>
    <w:rsid w:val="00FA77BF"/>
    <w:rsid w:val="00FB4D4C"/>
    <w:rsid w:val="00FB5000"/>
    <w:rsid w:val="00FB5035"/>
    <w:rsid w:val="00FD081C"/>
    <w:rsid w:val="00FD0CE4"/>
    <w:rsid w:val="00FD131C"/>
    <w:rsid w:val="00FD4F46"/>
    <w:rsid w:val="00FD5856"/>
    <w:rsid w:val="00FD7D80"/>
    <w:rsid w:val="00FE1C24"/>
    <w:rsid w:val="00FF6106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semiHidden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7B06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7B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workspace\Pixyle\QA%20Documents\PIXYLE_AT_U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workspace\Pixyle\QA%20Documents\PIXYLE_AT_US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file:///C:\workspace\Pixyle\QA%20Documents\PIXYLE_AT_US.pdf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2342D5E8704E4987AF8A0B34A4E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3F8B-113A-4770-88DF-BEB54CEC481E}"/>
      </w:docPartPr>
      <w:docPartBody>
        <w:p w:rsidR="00A832F9" w:rsidRDefault="00AE0FF5" w:rsidP="00AE0FF5">
          <w:pPr>
            <w:pStyle w:val="D32342D5E8704E4987AF8A0B34A4EAE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C6A9CB8259664680B3E7D7ADA99F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5E5EC-1D16-4D79-8533-DBEDF74E8F46}"/>
      </w:docPartPr>
      <w:docPartBody>
        <w:p w:rsidR="00D957F1" w:rsidRDefault="00454BA1" w:rsidP="00454BA1">
          <w:pPr>
            <w:pStyle w:val="C6A9CB8259664680B3E7D7ADA99FA749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01ACDDB1FBFD480799A9D89075648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EAC7-DBF6-403F-A56E-2B8407C4F2D2}"/>
      </w:docPartPr>
      <w:docPartBody>
        <w:p w:rsidR="00864270" w:rsidRDefault="00C50D45" w:rsidP="00C50D45">
          <w:pPr>
            <w:pStyle w:val="01ACDDB1FBFD480799A9D89075648F9F"/>
          </w:pPr>
          <w:r w:rsidRPr="00DA06BE">
            <w:rPr>
              <w:rStyle w:val="PlaceholderText"/>
            </w:rPr>
            <w:t>[Enter Post Title Here]</w:t>
          </w:r>
        </w:p>
      </w:docPartBody>
    </w:docPart>
    <w:docPart>
      <w:docPartPr>
        <w:name w:val="343178AFEBF24F3EADA518D4F227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D19E9-2E4A-4D8A-884B-81E9B82A4991}"/>
      </w:docPartPr>
      <w:docPartBody>
        <w:p w:rsidR="00000000" w:rsidRDefault="00864270" w:rsidP="00864270">
          <w:pPr>
            <w:pStyle w:val="343178AFEBF24F3EADA518D4F22731A9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C05E3"/>
    <w:rsid w:val="00115BE2"/>
    <w:rsid w:val="001341F6"/>
    <w:rsid w:val="00150687"/>
    <w:rsid w:val="001A6A4A"/>
    <w:rsid w:val="002021E8"/>
    <w:rsid w:val="002F1E9D"/>
    <w:rsid w:val="00324BD4"/>
    <w:rsid w:val="003C3839"/>
    <w:rsid w:val="003F4B8D"/>
    <w:rsid w:val="00454BA1"/>
    <w:rsid w:val="00470A9D"/>
    <w:rsid w:val="004D2705"/>
    <w:rsid w:val="00534A3B"/>
    <w:rsid w:val="006728E0"/>
    <w:rsid w:val="006E5491"/>
    <w:rsid w:val="00700A40"/>
    <w:rsid w:val="00765C13"/>
    <w:rsid w:val="007E3429"/>
    <w:rsid w:val="00864270"/>
    <w:rsid w:val="00A56BCE"/>
    <w:rsid w:val="00A832F9"/>
    <w:rsid w:val="00AE0FF5"/>
    <w:rsid w:val="00B03E50"/>
    <w:rsid w:val="00B13FAA"/>
    <w:rsid w:val="00C50D45"/>
    <w:rsid w:val="00CB464D"/>
    <w:rsid w:val="00D30B88"/>
    <w:rsid w:val="00D82532"/>
    <w:rsid w:val="00D957F1"/>
    <w:rsid w:val="00D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270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32342D5E8704E4987AF8A0B34A4EAE9">
    <w:name w:val="D32342D5E8704E4987AF8A0B34A4EAE9"/>
    <w:rsid w:val="00AE0FF5"/>
  </w:style>
  <w:style w:type="paragraph" w:customStyle="1" w:styleId="52D0366FC89149DABAF793A65A5AA4F7">
    <w:name w:val="52D0366FC89149DABAF793A65A5AA4F7"/>
    <w:rsid w:val="00AE0FF5"/>
  </w:style>
  <w:style w:type="paragraph" w:customStyle="1" w:styleId="1FDEFEB4210F495A84967D84758B5C47">
    <w:name w:val="1FDEFEB4210F495A84967D84758B5C47"/>
    <w:rsid w:val="00AE0FF5"/>
  </w:style>
  <w:style w:type="paragraph" w:customStyle="1" w:styleId="8CAA65D3565D47D8AC080A578480F6DA">
    <w:name w:val="8CAA65D3565D47D8AC080A578480F6DA"/>
    <w:rsid w:val="003C3839"/>
  </w:style>
  <w:style w:type="paragraph" w:customStyle="1" w:styleId="C6A9CB8259664680B3E7D7ADA99FA749">
    <w:name w:val="C6A9CB8259664680B3E7D7ADA99FA749"/>
    <w:rsid w:val="00454BA1"/>
  </w:style>
  <w:style w:type="paragraph" w:customStyle="1" w:styleId="41260A70F7854A2B95687B83043C50D0">
    <w:name w:val="41260A70F7854A2B95687B83043C50D0"/>
    <w:rsid w:val="00A56BCE"/>
  </w:style>
  <w:style w:type="paragraph" w:customStyle="1" w:styleId="6AC56F2FCBC64D9680BA750E67B42537">
    <w:name w:val="6AC56F2FCBC64D9680BA750E67B42537"/>
    <w:rsid w:val="00B03E50"/>
  </w:style>
  <w:style w:type="paragraph" w:customStyle="1" w:styleId="90C0CE20348B49E585D1333796D5EF64">
    <w:name w:val="90C0CE20348B49E585D1333796D5EF64"/>
    <w:rsid w:val="00B03E50"/>
  </w:style>
  <w:style w:type="paragraph" w:customStyle="1" w:styleId="74B24E0DAEC746BD80EAD1B024710D0E">
    <w:name w:val="74B24E0DAEC746BD80EAD1B024710D0E"/>
    <w:rsid w:val="00B03E50"/>
  </w:style>
  <w:style w:type="paragraph" w:customStyle="1" w:styleId="F4850884B02D44B3B82C524634AE1007">
    <w:name w:val="F4850884B02D44B3B82C524634AE1007"/>
    <w:rsid w:val="00115BE2"/>
  </w:style>
  <w:style w:type="paragraph" w:customStyle="1" w:styleId="25943B03E96B45F9A48D165C82A33EFE">
    <w:name w:val="25943B03E96B45F9A48D165C82A33EFE"/>
    <w:rsid w:val="00115BE2"/>
  </w:style>
  <w:style w:type="paragraph" w:customStyle="1" w:styleId="F45AAA4E617A4728A488127998881956">
    <w:name w:val="F45AAA4E617A4728A488127998881956"/>
    <w:rsid w:val="00115BE2"/>
  </w:style>
  <w:style w:type="paragraph" w:customStyle="1" w:styleId="4BC7E1589C1D4FAC81425138C2519E32">
    <w:name w:val="4BC7E1589C1D4FAC81425138C2519E32"/>
    <w:rsid w:val="00115BE2"/>
  </w:style>
  <w:style w:type="paragraph" w:customStyle="1" w:styleId="84AFA89A4185431D83BEA6BCBD9CB596">
    <w:name w:val="84AFA89A4185431D83BEA6BCBD9CB596"/>
    <w:rsid w:val="00115BE2"/>
  </w:style>
  <w:style w:type="paragraph" w:customStyle="1" w:styleId="D5A98F8949CD42A999D2AC4E1CAE95D1">
    <w:name w:val="D5A98F8949CD42A999D2AC4E1CAE95D1"/>
    <w:rsid w:val="00115BE2"/>
  </w:style>
  <w:style w:type="paragraph" w:customStyle="1" w:styleId="94C0730FC03D42609BB20B8B6DB129B6">
    <w:name w:val="94C0730FC03D42609BB20B8B6DB129B6"/>
    <w:rsid w:val="00115BE2"/>
  </w:style>
  <w:style w:type="paragraph" w:customStyle="1" w:styleId="01ACDDB1FBFD480799A9D89075648F9F">
    <w:name w:val="01ACDDB1FBFD480799A9D89075648F9F"/>
    <w:rsid w:val="00C50D45"/>
  </w:style>
  <w:style w:type="paragraph" w:customStyle="1" w:styleId="343178AFEBF24F3EADA518D4F22731A9">
    <w:name w:val="343178AFEBF24F3EADA518D4F22731A9"/>
    <w:rsid w:val="00864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8708D51-DCB6-4CB8-80AE-77E88053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5183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243</cp:revision>
  <cp:lastPrinted>2020-01-12T14:30:00Z</cp:lastPrinted>
  <dcterms:created xsi:type="dcterms:W3CDTF">2018-02-05T17:38:00Z</dcterms:created>
  <dcterms:modified xsi:type="dcterms:W3CDTF">2020-02-28T17:26:00Z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