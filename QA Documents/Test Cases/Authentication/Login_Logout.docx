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F37" w:rsidRDefault="00516F37" w:rsidP="00976E8C">
      <w:pPr>
        <w:spacing w:after="0"/>
        <w:jc w:val="center"/>
      </w:pPr>
    </w:p>
    <w:p w:rsidR="005B112A" w:rsidRDefault="005B112A">
      <w:pPr>
        <w:spacing w:after="0"/>
      </w:pPr>
    </w:p>
    <w:p w:rsidR="007C32C7" w:rsidRDefault="007C32C7" w:rsidP="007C32C7">
      <w:pPr>
        <w:pStyle w:val="Heading1"/>
      </w:pPr>
      <w:r>
        <w:rPr>
          <w:rFonts w:asciiTheme="minorHAnsi" w:eastAsiaTheme="minorEastAsia" w:hAnsiTheme="minorHAnsi" w:cstheme="minorBidi"/>
          <w:color w:val="auto"/>
          <w:sz w:val="2"/>
          <w:szCs w:val="2"/>
        </w:rPr>
        <w:softHyphen/>
      </w:r>
      <w:r w:rsidRPr="00C27E42">
        <w:t xml:space="preserve"> </w:t>
      </w:r>
      <w:r>
        <w:t>US_001: Login Page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615"/>
        <w:gridCol w:w="9175"/>
      </w:tblGrid>
      <w:tr w:rsidR="007C32C7" w:rsidRPr="00C758D5" w:rsidTr="00E17D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7C32C7" w:rsidRPr="00225047" w:rsidRDefault="007C32C7" w:rsidP="00E17D25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Description</w:t>
            </w:r>
          </w:p>
        </w:tc>
        <w:tc>
          <w:tcPr>
            <w:tcW w:w="9175" w:type="dxa"/>
          </w:tcPr>
          <w:p w:rsidR="007C32C7" w:rsidRPr="00BA23C5" w:rsidRDefault="007C32C7" w:rsidP="00E17D25">
            <w:pPr>
              <w:pStyle w:val="NormalWeb"/>
              <w:shd w:val="clear" w:color="auto" w:fill="FFFFFF"/>
              <w:spacing w:after="24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As a customer, I want to login with my credentials so  I can securely access my online account</w:t>
            </w:r>
          </w:p>
        </w:tc>
      </w:tr>
      <w:tr w:rsidR="007C32C7" w:rsidRPr="00225047" w:rsidTr="00E17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7C32C7" w:rsidRPr="00225047" w:rsidRDefault="007C32C7" w:rsidP="00E17D25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Assigned To</w:t>
            </w:r>
          </w:p>
        </w:tc>
        <w:tc>
          <w:tcPr>
            <w:tcW w:w="9175" w:type="dxa"/>
          </w:tcPr>
          <w:p w:rsidR="007C32C7" w:rsidRPr="00225047" w:rsidRDefault="007C32C7" w:rsidP="00E17D2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 (Product Owner)</w:t>
            </w:r>
          </w:p>
        </w:tc>
      </w:tr>
      <w:tr w:rsidR="007C32C7" w:rsidRPr="00225047" w:rsidTr="00E17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7C32C7" w:rsidRPr="00225047" w:rsidRDefault="007C32C7" w:rsidP="00E17D25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State</w:t>
            </w:r>
          </w:p>
        </w:tc>
        <w:tc>
          <w:tcPr>
            <w:tcW w:w="9175" w:type="dxa"/>
          </w:tcPr>
          <w:p w:rsidR="007C32C7" w:rsidRPr="00225047" w:rsidRDefault="007C32C7" w:rsidP="00E17D2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5047">
              <w:t>Ready</w:t>
            </w:r>
            <w:r>
              <w:t xml:space="preserve"> / In Design / Done / In Review</w:t>
            </w:r>
          </w:p>
        </w:tc>
      </w:tr>
      <w:tr w:rsidR="007C32C7" w:rsidRPr="00225047" w:rsidTr="00E17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7C32C7" w:rsidRPr="00225047" w:rsidRDefault="007C32C7" w:rsidP="00E17D25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Priority</w:t>
            </w:r>
          </w:p>
        </w:tc>
        <w:tc>
          <w:tcPr>
            <w:tcW w:w="9175" w:type="dxa"/>
          </w:tcPr>
          <w:p w:rsidR="007C32C7" w:rsidRPr="00225047" w:rsidRDefault="007C32C7" w:rsidP="00E17D2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7C32C7" w:rsidRPr="00225047" w:rsidTr="00E17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7C32C7" w:rsidRPr="00225047" w:rsidRDefault="007C32C7" w:rsidP="00E17D25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Risk</w:t>
            </w:r>
          </w:p>
        </w:tc>
        <w:tc>
          <w:tcPr>
            <w:tcW w:w="9175" w:type="dxa"/>
          </w:tcPr>
          <w:p w:rsidR="007C32C7" w:rsidRPr="00225047" w:rsidRDefault="007C32C7" w:rsidP="00E17D2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</w:tbl>
    <w:p w:rsidR="007C32C7" w:rsidRDefault="007C32C7" w:rsidP="007C32C7">
      <w:pPr>
        <w:pStyle w:val="Publishwithline"/>
      </w:pPr>
    </w:p>
    <w:p w:rsidR="007C32C7" w:rsidRDefault="007C32C7" w:rsidP="007C32C7">
      <w:pPr>
        <w:pStyle w:val="Publishwithline"/>
      </w:pPr>
      <w:r w:rsidRPr="007A5C9F">
        <w:rPr>
          <w:noProof/>
        </w:rPr>
        <w:drawing>
          <wp:inline distT="0" distB="0" distL="0" distR="0" wp14:anchorId="4F02C5EF" wp14:editId="38703598">
            <wp:extent cx="6858000" cy="34423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2C7" w:rsidRDefault="007C32C7" w:rsidP="007C32C7">
      <w:pPr>
        <w:pStyle w:val="Publishwithline"/>
      </w:pPr>
    </w:p>
    <w:p w:rsidR="007C32C7" w:rsidRDefault="007C32C7" w:rsidP="007C32C7">
      <w:pPr>
        <w:pStyle w:val="NormalWeb"/>
        <w:shd w:val="clear" w:color="auto" w:fill="FFFFFF"/>
        <w:spacing w:before="0" w:beforeAutospacing="0" w:after="240" w:afterAutospacing="0"/>
        <w:rPr>
          <w:rStyle w:val="Heading2Char"/>
        </w:rPr>
      </w:pPr>
      <w:r w:rsidRPr="007A5C9F">
        <w:rPr>
          <w:rStyle w:val="Heading2Char"/>
        </w:rPr>
        <w:t>Acceptance Criteria: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314"/>
        <w:gridCol w:w="9175"/>
      </w:tblGrid>
      <w:tr w:rsidR="007C32C7" w:rsidRPr="00225047" w:rsidTr="00E17D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:rsidR="007C32C7" w:rsidRPr="00225047" w:rsidRDefault="007C32C7" w:rsidP="00E17D25">
            <w:pPr>
              <w:spacing w:after="0"/>
              <w:rPr>
                <w:b w:val="0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Username</w:t>
            </w:r>
          </w:p>
        </w:tc>
        <w:tc>
          <w:tcPr>
            <w:tcW w:w="9175" w:type="dxa"/>
          </w:tcPr>
          <w:p w:rsidR="007C32C7" w:rsidRPr="006B4C1D" w:rsidRDefault="007C32C7" w:rsidP="00E17D25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Input type field with 256 max chars</w:t>
            </w:r>
          </w:p>
        </w:tc>
      </w:tr>
      <w:tr w:rsidR="007C32C7" w:rsidRPr="00225047" w:rsidTr="00E17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:rsidR="007C32C7" w:rsidRPr="00225047" w:rsidRDefault="007C32C7" w:rsidP="00E17D25">
            <w:pPr>
              <w:spacing w:after="0"/>
              <w:rPr>
                <w:b w:val="0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Password</w:t>
            </w:r>
          </w:p>
        </w:tc>
        <w:tc>
          <w:tcPr>
            <w:tcW w:w="9175" w:type="dxa"/>
          </w:tcPr>
          <w:p w:rsidR="007C32C7" w:rsidRPr="008B5EA8" w:rsidRDefault="007C32C7" w:rsidP="00E17D2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8B5EA8">
              <w:rPr>
                <w:rFonts w:ascii="Segoe UI" w:hAnsi="Segoe UI" w:cs="Segoe UI"/>
                <w:color w:val="24292E"/>
                <w:sz w:val="21"/>
                <w:szCs w:val="21"/>
              </w:rPr>
              <w:t>At least 7 chars, 1 number, 1 uppercase letter, 1 lowercase letter, 1 special char</w:t>
            </w:r>
          </w:p>
        </w:tc>
      </w:tr>
      <w:tr w:rsidR="007C32C7" w:rsidRPr="00225047" w:rsidTr="00E17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:rsidR="007C32C7" w:rsidRPr="006B4C1D" w:rsidRDefault="007C32C7" w:rsidP="00E17D25">
            <w:pPr>
              <w:spacing w:after="0"/>
            </w:pPr>
            <w:r w:rsidRPr="006B4C1D">
              <w:t>Log Me In</w:t>
            </w:r>
          </w:p>
        </w:tc>
        <w:tc>
          <w:tcPr>
            <w:tcW w:w="9175" w:type="dxa"/>
          </w:tcPr>
          <w:p w:rsidR="007C32C7" w:rsidRPr="006B4C1D" w:rsidRDefault="007C32C7" w:rsidP="00E17D2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Type </w:t>
            </w:r>
            <w:r w:rsidRPr="006B4C1D">
              <w:t>Button</w:t>
            </w:r>
          </w:p>
        </w:tc>
      </w:tr>
    </w:tbl>
    <w:p w:rsidR="007C32C7" w:rsidRDefault="007C32C7" w:rsidP="007C32C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</w:p>
    <w:p w:rsidR="007C32C7" w:rsidRDefault="007C32C7" w:rsidP="007C32C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All fields are required data fields - error alert should be shown if user clicks on “Log Me In” button without typing anything in the required fields. </w:t>
      </w:r>
    </w:p>
    <w:p w:rsidR="007C32C7" w:rsidRDefault="007C32C7" w:rsidP="007C32C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 w:rsidRPr="0046643A">
        <w:rPr>
          <w:rFonts w:ascii="Segoe UI" w:hAnsi="Segoe UI" w:cs="Segoe UI"/>
          <w:color w:val="24292E"/>
          <w:sz w:val="21"/>
          <w:szCs w:val="21"/>
        </w:rPr>
        <w:t xml:space="preserve">Password entries will show the keystroke typed, and then after </w:t>
      </w:r>
      <w:r>
        <w:rPr>
          <w:rFonts w:ascii="Segoe UI" w:hAnsi="Segoe UI" w:cs="Segoe UI"/>
          <w:color w:val="24292E"/>
          <w:sz w:val="21"/>
          <w:szCs w:val="21"/>
        </w:rPr>
        <w:t>certain time (1s)</w:t>
      </w:r>
      <w:r w:rsidRPr="0046643A">
        <w:rPr>
          <w:rFonts w:ascii="Segoe UI" w:hAnsi="Segoe UI" w:cs="Segoe UI"/>
          <w:color w:val="24292E"/>
          <w:sz w:val="21"/>
          <w:szCs w:val="21"/>
        </w:rPr>
        <w:t xml:space="preserve"> the entered character is masked.</w:t>
      </w:r>
    </w:p>
    <w:p w:rsidR="007C32C7" w:rsidRDefault="007C32C7" w:rsidP="007C32C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Green check mark next to 'Password' data field should be displayed that indicates to the user after typing password that the entry meets criteria</w:t>
      </w:r>
    </w:p>
    <w:p w:rsidR="007C32C7" w:rsidRDefault="007C32C7" w:rsidP="007C32C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Red mark next to 'Password' data field should be displayed that indicates to the user after typing password that the entry does not meet criteria</w:t>
      </w:r>
    </w:p>
    <w:p w:rsidR="00153D73" w:rsidRDefault="007C32C7" w:rsidP="007C32C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lastRenderedPageBreak/>
        <w:t xml:space="preserve">After successful validation of all entered fields and on clicking “Log Me In” button, a confirmation message for successful login appears.  </w:t>
      </w:r>
    </w:p>
    <w:p w:rsidR="00153D73" w:rsidRDefault="00153D73">
      <w:pPr>
        <w:spacing w:after="0"/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br w:type="page"/>
      </w:r>
    </w:p>
    <w:p w:rsidR="007C32C7" w:rsidRPr="007C32C7" w:rsidRDefault="007C32C7" w:rsidP="007C32C7">
      <w:pPr>
        <w:pStyle w:val="Heading1"/>
      </w:pPr>
      <w:r>
        <w:rPr>
          <w:rFonts w:asciiTheme="minorHAnsi" w:eastAsiaTheme="minorEastAsia" w:hAnsiTheme="minorHAnsi" w:cstheme="minorBidi"/>
          <w:color w:val="auto"/>
          <w:sz w:val="2"/>
          <w:szCs w:val="2"/>
        </w:rPr>
        <w:lastRenderedPageBreak/>
        <w:softHyphen/>
      </w:r>
      <w:r w:rsidRPr="00C27E42">
        <w:t xml:space="preserve"> </w:t>
      </w:r>
      <w:r>
        <w:t xml:space="preserve">US_002: </w:t>
      </w:r>
      <w:proofErr w:type="spellStart"/>
      <w:r>
        <w:t>Pixyle</w:t>
      </w:r>
      <w:proofErr w:type="spellEnd"/>
      <w:r>
        <w:t xml:space="preserve"> Reset Login Credentials:</w:t>
      </w:r>
      <w:r>
        <w:rPr>
          <w:rFonts w:ascii="Segoe UI" w:hAnsi="Segoe UI" w:cs="Segoe UI"/>
          <w:color w:val="24292E"/>
          <w:sz w:val="21"/>
          <w:szCs w:val="21"/>
        </w:rPr>
        <w:t xml:space="preserve">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615"/>
        <w:gridCol w:w="9175"/>
      </w:tblGrid>
      <w:tr w:rsidR="007C32C7" w:rsidRPr="00C758D5" w:rsidTr="00E17D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7C32C7" w:rsidRPr="00225047" w:rsidRDefault="007C32C7" w:rsidP="00E17D25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Description</w:t>
            </w:r>
          </w:p>
        </w:tc>
        <w:tc>
          <w:tcPr>
            <w:tcW w:w="9175" w:type="dxa"/>
          </w:tcPr>
          <w:p w:rsidR="007C32C7" w:rsidRPr="00BA23C5" w:rsidRDefault="007C32C7" w:rsidP="00E17D25">
            <w:pPr>
              <w:pStyle w:val="NormalWeb"/>
              <w:shd w:val="clear" w:color="auto" w:fill="FFFFFF"/>
              <w:spacing w:after="24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As a customer, I want to login with my credentials so I can securely edit/modify my online account</w:t>
            </w:r>
          </w:p>
        </w:tc>
      </w:tr>
      <w:tr w:rsidR="007C32C7" w:rsidRPr="00225047" w:rsidTr="00E17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7C32C7" w:rsidRPr="00225047" w:rsidRDefault="007C32C7" w:rsidP="00E17D25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Assigned To</w:t>
            </w:r>
          </w:p>
        </w:tc>
        <w:tc>
          <w:tcPr>
            <w:tcW w:w="9175" w:type="dxa"/>
          </w:tcPr>
          <w:p w:rsidR="007C32C7" w:rsidRPr="00225047" w:rsidRDefault="007C32C7" w:rsidP="00E17D2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 (Product Owner)</w:t>
            </w:r>
          </w:p>
        </w:tc>
      </w:tr>
      <w:tr w:rsidR="007C32C7" w:rsidRPr="00225047" w:rsidTr="00E17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7C32C7" w:rsidRPr="00225047" w:rsidRDefault="007C32C7" w:rsidP="00E17D25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State</w:t>
            </w:r>
          </w:p>
        </w:tc>
        <w:tc>
          <w:tcPr>
            <w:tcW w:w="9175" w:type="dxa"/>
          </w:tcPr>
          <w:p w:rsidR="007C32C7" w:rsidRPr="00225047" w:rsidRDefault="007C32C7" w:rsidP="00E17D2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5047">
              <w:t>Ready</w:t>
            </w:r>
            <w:r>
              <w:t xml:space="preserve"> / In Design / Done / In Review</w:t>
            </w:r>
          </w:p>
        </w:tc>
      </w:tr>
      <w:tr w:rsidR="007C32C7" w:rsidRPr="00225047" w:rsidTr="00E17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7C32C7" w:rsidRPr="00225047" w:rsidRDefault="007C32C7" w:rsidP="00E17D25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Priority</w:t>
            </w:r>
          </w:p>
        </w:tc>
        <w:tc>
          <w:tcPr>
            <w:tcW w:w="9175" w:type="dxa"/>
          </w:tcPr>
          <w:p w:rsidR="007C32C7" w:rsidRPr="00225047" w:rsidRDefault="007C32C7" w:rsidP="00E17D2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7C32C7" w:rsidRPr="00225047" w:rsidTr="00E17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7C32C7" w:rsidRPr="00225047" w:rsidRDefault="007C32C7" w:rsidP="00E17D25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Risk</w:t>
            </w:r>
          </w:p>
        </w:tc>
        <w:tc>
          <w:tcPr>
            <w:tcW w:w="9175" w:type="dxa"/>
          </w:tcPr>
          <w:p w:rsidR="007C32C7" w:rsidRPr="00225047" w:rsidRDefault="007C32C7" w:rsidP="00E17D2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</w:tbl>
    <w:p w:rsidR="007C32C7" w:rsidRDefault="007C32C7" w:rsidP="007C32C7">
      <w:pPr>
        <w:pStyle w:val="Publishwithline"/>
      </w:pPr>
    </w:p>
    <w:p w:rsidR="007C32C7" w:rsidRDefault="007C32C7" w:rsidP="007C32C7">
      <w:pPr>
        <w:pStyle w:val="Publishwithline"/>
        <w:jc w:val="center"/>
      </w:pPr>
      <w:r w:rsidRPr="0046643A">
        <w:rPr>
          <w:noProof/>
        </w:rPr>
        <w:drawing>
          <wp:inline distT="0" distB="0" distL="0" distR="0" wp14:anchorId="38F3D57F" wp14:editId="7D5245AB">
            <wp:extent cx="5306291" cy="2661989"/>
            <wp:effectExtent l="0" t="0" r="889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4130" cy="2665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2C7" w:rsidRDefault="007C32C7" w:rsidP="007C32C7">
      <w:pPr>
        <w:pStyle w:val="Publishwithline"/>
      </w:pPr>
    </w:p>
    <w:p w:rsidR="007C32C7" w:rsidRDefault="007C32C7" w:rsidP="007C32C7">
      <w:pPr>
        <w:pStyle w:val="NormalWeb"/>
        <w:shd w:val="clear" w:color="auto" w:fill="FFFFFF"/>
        <w:spacing w:before="0" w:beforeAutospacing="0" w:after="240" w:afterAutospacing="0"/>
        <w:rPr>
          <w:rStyle w:val="Heading2Char"/>
        </w:rPr>
      </w:pPr>
      <w:r w:rsidRPr="007A5C9F">
        <w:rPr>
          <w:rStyle w:val="Heading2Char"/>
        </w:rPr>
        <w:t>Acceptance Criteria: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8064"/>
      </w:tblGrid>
      <w:tr w:rsidR="007C32C7" w:rsidRPr="00225047" w:rsidTr="00E17D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7C32C7" w:rsidRPr="00225047" w:rsidRDefault="007C32C7" w:rsidP="00E17D25">
            <w:pPr>
              <w:spacing w:after="0"/>
              <w:rPr>
                <w:b w:val="0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Old Password</w:t>
            </w:r>
          </w:p>
        </w:tc>
        <w:tc>
          <w:tcPr>
            <w:tcW w:w="8064" w:type="dxa"/>
          </w:tcPr>
          <w:p w:rsidR="007C32C7" w:rsidRPr="009073C2" w:rsidRDefault="007C32C7" w:rsidP="00E17D25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073C2">
              <w:rPr>
                <w:rFonts w:ascii="Segoe UI" w:hAnsi="Segoe UI" w:cs="Segoe UI"/>
                <w:b w:val="0"/>
                <w:color w:val="24292E"/>
                <w:sz w:val="21"/>
                <w:szCs w:val="21"/>
              </w:rPr>
              <w:t xml:space="preserve">At least 7 chars, 1 number, 1 uppercase letter, 1 lowercase letter, </w:t>
            </w:r>
            <w:r>
              <w:rPr>
                <w:rFonts w:ascii="Segoe UI" w:hAnsi="Segoe UI" w:cs="Segoe UI"/>
                <w:b w:val="0"/>
                <w:color w:val="24292E"/>
                <w:sz w:val="21"/>
                <w:szCs w:val="21"/>
              </w:rPr>
              <w:t>1</w:t>
            </w:r>
            <w:r w:rsidRPr="009073C2">
              <w:rPr>
                <w:rFonts w:ascii="Segoe UI" w:hAnsi="Segoe UI" w:cs="Segoe UI"/>
                <w:b w:val="0"/>
                <w:color w:val="24292E"/>
                <w:sz w:val="21"/>
                <w:szCs w:val="21"/>
              </w:rPr>
              <w:t xml:space="preserve"> special char</w:t>
            </w:r>
          </w:p>
        </w:tc>
      </w:tr>
      <w:tr w:rsidR="007C32C7" w:rsidRPr="00225047" w:rsidTr="00E17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7C32C7" w:rsidRPr="00225047" w:rsidRDefault="007C32C7" w:rsidP="00E17D25">
            <w:pPr>
              <w:spacing w:after="0"/>
              <w:rPr>
                <w:b w:val="0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New Password</w:t>
            </w:r>
          </w:p>
        </w:tc>
        <w:tc>
          <w:tcPr>
            <w:tcW w:w="8064" w:type="dxa"/>
          </w:tcPr>
          <w:p w:rsidR="007C32C7" w:rsidRPr="006B4C1D" w:rsidRDefault="007C32C7" w:rsidP="00E17D2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At least 7 chars, 1 number, 1 uppercase letter, 1 lowercase letter, 1 special char</w:t>
            </w:r>
          </w:p>
        </w:tc>
      </w:tr>
      <w:tr w:rsidR="007C32C7" w:rsidRPr="00225047" w:rsidTr="00E17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7C32C7" w:rsidRPr="006B4C1D" w:rsidRDefault="007C32C7" w:rsidP="00E17D25">
            <w:pPr>
              <w:spacing w:after="0"/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Repeat New Password</w:t>
            </w:r>
          </w:p>
        </w:tc>
        <w:tc>
          <w:tcPr>
            <w:tcW w:w="8064" w:type="dxa"/>
          </w:tcPr>
          <w:p w:rsidR="007C32C7" w:rsidRPr="006B4C1D" w:rsidRDefault="007C32C7" w:rsidP="00E17D2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At least 7 chars, 1 number, 1 uppercase letter, 1 lowercase letter, 1 special char</w:t>
            </w:r>
          </w:p>
        </w:tc>
      </w:tr>
      <w:tr w:rsidR="007C32C7" w:rsidRPr="00225047" w:rsidTr="00E17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7C32C7" w:rsidRPr="006B4C1D" w:rsidRDefault="007C32C7" w:rsidP="00E17D25">
            <w:pPr>
              <w:spacing w:after="0"/>
            </w:pPr>
            <w:r>
              <w:t>Change Password</w:t>
            </w:r>
          </w:p>
        </w:tc>
        <w:tc>
          <w:tcPr>
            <w:tcW w:w="8064" w:type="dxa"/>
          </w:tcPr>
          <w:p w:rsidR="007C32C7" w:rsidRPr="006B4C1D" w:rsidRDefault="007C32C7" w:rsidP="00E17D2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Type </w:t>
            </w:r>
            <w:r w:rsidRPr="006B4C1D">
              <w:t>Button</w:t>
            </w:r>
          </w:p>
        </w:tc>
      </w:tr>
      <w:tr w:rsidR="007C32C7" w:rsidRPr="00225047" w:rsidTr="00E17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7C32C7" w:rsidRDefault="007C32C7" w:rsidP="00E17D25">
            <w:pPr>
              <w:spacing w:after="0"/>
            </w:pPr>
            <w:r>
              <w:t>Name</w:t>
            </w:r>
          </w:p>
        </w:tc>
        <w:tc>
          <w:tcPr>
            <w:tcW w:w="8064" w:type="dxa"/>
          </w:tcPr>
          <w:p w:rsidR="007C32C7" w:rsidRDefault="007C32C7" w:rsidP="00E17D2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Label (text) – non editable</w:t>
            </w:r>
          </w:p>
        </w:tc>
      </w:tr>
      <w:tr w:rsidR="007C32C7" w:rsidRPr="00225047" w:rsidTr="00E17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7C32C7" w:rsidRDefault="007C32C7" w:rsidP="00E17D25">
            <w:pPr>
              <w:spacing w:after="0"/>
            </w:pPr>
            <w:r>
              <w:t>Last Name</w:t>
            </w:r>
          </w:p>
        </w:tc>
        <w:tc>
          <w:tcPr>
            <w:tcW w:w="8064" w:type="dxa"/>
          </w:tcPr>
          <w:p w:rsidR="007C32C7" w:rsidRDefault="007C32C7" w:rsidP="00E17D2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Label (text) – non editable</w:t>
            </w:r>
          </w:p>
        </w:tc>
      </w:tr>
      <w:tr w:rsidR="007C32C7" w:rsidRPr="00225047" w:rsidTr="00E17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7C32C7" w:rsidRDefault="007C32C7" w:rsidP="00E17D25">
            <w:pPr>
              <w:spacing w:after="0"/>
            </w:pPr>
            <w:r>
              <w:t>Company</w:t>
            </w:r>
          </w:p>
        </w:tc>
        <w:tc>
          <w:tcPr>
            <w:tcW w:w="8064" w:type="dxa"/>
          </w:tcPr>
          <w:p w:rsidR="007C32C7" w:rsidRDefault="007C32C7" w:rsidP="00E17D2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Label (text) – non editable</w:t>
            </w:r>
          </w:p>
        </w:tc>
      </w:tr>
      <w:tr w:rsidR="007C32C7" w:rsidRPr="00225047" w:rsidTr="00E17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7C32C7" w:rsidRDefault="007C32C7" w:rsidP="00E17D25">
            <w:pPr>
              <w:spacing w:after="0"/>
            </w:pPr>
            <w:r>
              <w:t>Business Model</w:t>
            </w:r>
          </w:p>
        </w:tc>
        <w:tc>
          <w:tcPr>
            <w:tcW w:w="8064" w:type="dxa"/>
          </w:tcPr>
          <w:p w:rsidR="007C32C7" w:rsidRDefault="007C32C7" w:rsidP="00E17D2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Label (text) – non editable</w:t>
            </w:r>
          </w:p>
        </w:tc>
      </w:tr>
    </w:tbl>
    <w:p w:rsidR="007C32C7" w:rsidRDefault="007C32C7" w:rsidP="007C32C7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7C32C7" w:rsidRPr="0046643A" w:rsidRDefault="007C32C7" w:rsidP="007C32C7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sz w:val="21"/>
          <w:szCs w:val="21"/>
        </w:rPr>
      </w:pPr>
      <w:r w:rsidRPr="0046643A">
        <w:rPr>
          <w:rFonts w:ascii="Segoe UI" w:eastAsia="Times New Roman" w:hAnsi="Segoe UI" w:cs="Segoe UI"/>
          <w:color w:val="24292E"/>
          <w:sz w:val="21"/>
          <w:szCs w:val="21"/>
        </w:rPr>
        <w:t>'</w:t>
      </w:r>
      <w:r>
        <w:rPr>
          <w:rFonts w:ascii="Segoe UI" w:eastAsia="Times New Roman" w:hAnsi="Segoe UI" w:cs="Segoe UI"/>
          <w:color w:val="24292E"/>
          <w:sz w:val="21"/>
          <w:szCs w:val="21"/>
        </w:rPr>
        <w:t>Old Password', ‘New</w:t>
      </w:r>
      <w:r w:rsidRPr="0046643A">
        <w:rPr>
          <w:rFonts w:ascii="Segoe UI" w:eastAsia="Times New Roman" w:hAnsi="Segoe UI" w:cs="Segoe UI"/>
          <w:color w:val="24292E"/>
          <w:sz w:val="21"/>
          <w:szCs w:val="21"/>
        </w:rPr>
        <w:t xml:space="preserve"> Password' </w:t>
      </w:r>
      <w:r>
        <w:rPr>
          <w:rFonts w:ascii="Segoe UI" w:eastAsia="Times New Roman" w:hAnsi="Segoe UI" w:cs="Segoe UI"/>
          <w:color w:val="24292E"/>
          <w:sz w:val="21"/>
          <w:szCs w:val="21"/>
        </w:rPr>
        <w:t>and ‘Repeat New</w:t>
      </w:r>
      <w:r w:rsidRPr="0046643A">
        <w:rPr>
          <w:rFonts w:ascii="Segoe UI" w:eastAsia="Times New Roman" w:hAnsi="Segoe UI" w:cs="Segoe UI"/>
          <w:color w:val="24292E"/>
          <w:sz w:val="21"/>
          <w:szCs w:val="21"/>
        </w:rPr>
        <w:t xml:space="preserve"> Password'</w:t>
      </w:r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’ </w:t>
      </w:r>
      <w:r w:rsidRPr="0046643A">
        <w:rPr>
          <w:rFonts w:ascii="Segoe UI" w:eastAsia="Times New Roman" w:hAnsi="Segoe UI" w:cs="Segoe UI"/>
          <w:color w:val="24292E"/>
          <w:sz w:val="21"/>
          <w:szCs w:val="21"/>
        </w:rPr>
        <w:t>entries should be masked</w:t>
      </w:r>
      <w:r w:rsidRPr="0046643A">
        <w:rPr>
          <w:rFonts w:ascii="Segoe UI" w:eastAsia="Times New Roman" w:hAnsi="Segoe UI" w:cs="Segoe UI"/>
          <w:color w:val="24292E"/>
          <w:sz w:val="21"/>
          <w:szCs w:val="21"/>
        </w:rPr>
        <w:br/>
        <w:t xml:space="preserve">Password entries will show the keystroke typed, and then after </w:t>
      </w:r>
      <w:r>
        <w:rPr>
          <w:rFonts w:ascii="Segoe UI" w:eastAsia="Times New Roman" w:hAnsi="Segoe UI" w:cs="Segoe UI"/>
          <w:color w:val="24292E"/>
          <w:sz w:val="21"/>
          <w:szCs w:val="21"/>
        </w:rPr>
        <w:t>certain time (1s)</w:t>
      </w:r>
      <w:r w:rsidRPr="0046643A">
        <w:rPr>
          <w:rFonts w:ascii="Segoe UI" w:eastAsia="Times New Roman" w:hAnsi="Segoe UI" w:cs="Segoe UI"/>
          <w:color w:val="24292E"/>
          <w:sz w:val="21"/>
          <w:szCs w:val="21"/>
        </w:rPr>
        <w:t xml:space="preserve"> the entered character is masked.</w:t>
      </w:r>
    </w:p>
    <w:p w:rsidR="007C32C7" w:rsidRPr="0046643A" w:rsidRDefault="007C32C7" w:rsidP="007C32C7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sz w:val="21"/>
          <w:szCs w:val="21"/>
        </w:rPr>
      </w:pPr>
      <w:r w:rsidRPr="0046643A">
        <w:rPr>
          <w:rFonts w:ascii="Segoe UI" w:eastAsia="Times New Roman" w:hAnsi="Segoe UI" w:cs="Segoe UI"/>
          <w:color w:val="24292E"/>
          <w:sz w:val="21"/>
          <w:szCs w:val="21"/>
        </w:rPr>
        <w:t>If '</w:t>
      </w:r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Old </w:t>
      </w:r>
      <w:r w:rsidRPr="0046643A">
        <w:rPr>
          <w:rFonts w:ascii="Segoe UI" w:eastAsia="Times New Roman" w:hAnsi="Segoe UI" w:cs="Segoe UI"/>
          <w:color w:val="24292E"/>
          <w:sz w:val="21"/>
          <w:szCs w:val="21"/>
        </w:rPr>
        <w:t xml:space="preserve">Password' entry does not match criteria specified and user hits </w:t>
      </w:r>
      <w:r>
        <w:rPr>
          <w:rFonts w:ascii="Segoe UI" w:eastAsia="Times New Roman" w:hAnsi="Segoe UI" w:cs="Segoe UI"/>
          <w:color w:val="24292E"/>
          <w:sz w:val="21"/>
          <w:szCs w:val="21"/>
        </w:rPr>
        <w:t>Change Password</w:t>
      </w:r>
      <w:r w:rsidRPr="0046643A">
        <w:rPr>
          <w:rFonts w:ascii="Segoe UI" w:eastAsia="Times New Roman" w:hAnsi="Segoe UI" w:cs="Segoe UI"/>
          <w:color w:val="24292E"/>
          <w:sz w:val="21"/>
          <w:szCs w:val="21"/>
        </w:rPr>
        <w:t>, error alert "Password entry does not meet criteria"</w:t>
      </w:r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 will be shown.</w:t>
      </w:r>
    </w:p>
    <w:p w:rsidR="007C32C7" w:rsidRPr="0046643A" w:rsidRDefault="007C32C7" w:rsidP="007C32C7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sz w:val="21"/>
          <w:szCs w:val="21"/>
        </w:rPr>
      </w:pPr>
      <w:r w:rsidRPr="0046643A">
        <w:rPr>
          <w:rFonts w:ascii="Segoe UI" w:eastAsia="Times New Roman" w:hAnsi="Segoe UI" w:cs="Segoe UI"/>
          <w:color w:val="24292E"/>
          <w:sz w:val="21"/>
          <w:szCs w:val="21"/>
        </w:rPr>
        <w:t>If entries in '</w:t>
      </w:r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New </w:t>
      </w:r>
      <w:r w:rsidRPr="0046643A">
        <w:rPr>
          <w:rFonts w:ascii="Segoe UI" w:eastAsia="Times New Roman" w:hAnsi="Segoe UI" w:cs="Segoe UI"/>
          <w:color w:val="24292E"/>
          <w:sz w:val="21"/>
          <w:szCs w:val="21"/>
        </w:rPr>
        <w:t xml:space="preserve">Password' and </w:t>
      </w:r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Repeat New </w:t>
      </w:r>
      <w:r w:rsidRPr="0046643A">
        <w:rPr>
          <w:rFonts w:ascii="Segoe UI" w:eastAsia="Times New Roman" w:hAnsi="Segoe UI" w:cs="Segoe UI"/>
          <w:color w:val="24292E"/>
          <w:sz w:val="21"/>
          <w:szCs w:val="21"/>
        </w:rPr>
        <w:t xml:space="preserve">Password' do not match and user hits </w:t>
      </w:r>
      <w:r>
        <w:rPr>
          <w:rFonts w:ascii="Segoe UI" w:eastAsia="Times New Roman" w:hAnsi="Segoe UI" w:cs="Segoe UI"/>
          <w:color w:val="24292E"/>
          <w:sz w:val="21"/>
          <w:szCs w:val="21"/>
        </w:rPr>
        <w:t>Change Password</w:t>
      </w:r>
      <w:r w:rsidRPr="0046643A">
        <w:rPr>
          <w:rFonts w:ascii="Segoe UI" w:eastAsia="Times New Roman" w:hAnsi="Segoe UI" w:cs="Segoe UI"/>
          <w:color w:val="24292E"/>
          <w:sz w:val="21"/>
          <w:szCs w:val="21"/>
        </w:rPr>
        <w:t>, error alert 'Password entries do not match'</w:t>
      </w:r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 is shown.</w:t>
      </w:r>
    </w:p>
    <w:p w:rsidR="00206DFC" w:rsidRDefault="007C32C7" w:rsidP="00DA0099">
      <w:pPr>
        <w:shd w:val="clear" w:color="auto" w:fill="FFFFFF"/>
        <w:spacing w:after="240"/>
      </w:pPr>
      <w:r w:rsidRPr="0046643A">
        <w:rPr>
          <w:rFonts w:ascii="Segoe UI" w:eastAsia="Times New Roman" w:hAnsi="Segoe UI" w:cs="Segoe UI"/>
          <w:color w:val="24292E"/>
          <w:sz w:val="21"/>
          <w:szCs w:val="21"/>
        </w:rPr>
        <w:t xml:space="preserve">After successful validation of all entered fields and on clicking </w:t>
      </w:r>
      <w:r>
        <w:rPr>
          <w:rFonts w:ascii="Segoe UI" w:eastAsia="Times New Roman" w:hAnsi="Segoe UI" w:cs="Segoe UI"/>
          <w:color w:val="24292E"/>
          <w:sz w:val="21"/>
          <w:szCs w:val="21"/>
        </w:rPr>
        <w:t>Change Password button</w:t>
      </w:r>
      <w:r w:rsidRPr="0046643A">
        <w:rPr>
          <w:rFonts w:ascii="Segoe UI" w:eastAsia="Times New Roman" w:hAnsi="Segoe UI" w:cs="Segoe UI"/>
          <w:color w:val="24292E"/>
          <w:sz w:val="21"/>
          <w:szCs w:val="21"/>
        </w:rPr>
        <w:t>, message</w:t>
      </w:r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 is shown</w:t>
      </w:r>
      <w:r w:rsidRPr="0046643A">
        <w:rPr>
          <w:rFonts w:ascii="Segoe UI" w:eastAsia="Times New Roman" w:hAnsi="Segoe UI" w:cs="Segoe UI"/>
          <w:color w:val="24292E"/>
          <w:sz w:val="21"/>
          <w:szCs w:val="21"/>
        </w:rPr>
        <w:t xml:space="preserve"> indicating successful account </w:t>
      </w:r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modification. </w:t>
      </w:r>
      <w:r w:rsidR="007B0635">
        <w:t xml:space="preserve"> </w:t>
      </w:r>
    </w:p>
    <w:p w:rsidR="00206DFC" w:rsidRDefault="00206DFC">
      <w:pPr>
        <w:spacing w:after="0"/>
      </w:pPr>
      <w:r>
        <w:br w:type="page"/>
      </w:r>
    </w:p>
    <w:p w:rsidR="00516F37" w:rsidRDefault="00903E1C" w:rsidP="006C3C16">
      <w:pPr>
        <w:spacing w:after="0"/>
        <w:jc w:val="center"/>
        <w:rPr>
          <w:rFonts w:asciiTheme="majorHAnsi" w:eastAsiaTheme="majorEastAsia" w:hAnsiTheme="majorHAnsi" w:cstheme="majorBidi"/>
          <w:b/>
          <w:bCs/>
          <w:color w:val="262626"/>
          <w:sz w:val="36"/>
          <w:szCs w:val="36"/>
        </w:rPr>
      </w:pPr>
      <w:sdt>
        <w:sdtPr>
          <w:rPr>
            <w:rFonts w:asciiTheme="majorHAnsi" w:eastAsiaTheme="majorEastAsia" w:hAnsiTheme="majorHAnsi" w:cstheme="majorBidi"/>
            <w:b/>
            <w:bCs/>
            <w:color w:val="262626"/>
            <w:sz w:val="36"/>
            <w:szCs w:val="36"/>
          </w:rPr>
          <w:alias w:val="Post Title"/>
          <w:id w:val="1567837073"/>
          <w:placeholder>
            <w:docPart w:val="C6A9CB8259664680B3E7D7ADA99FA749"/>
          </w:placeholder>
          <w:dataBinding w:xpath="/ns0:BlogPostInfo/ns0:PostTitle" w:storeItemID="{5F329CAD-B019-4FA6-9FEF-74898909AD20}"/>
          <w:text/>
        </w:sdtPr>
        <w:sdtEndPr/>
        <w:sdtContent>
          <w:r w:rsidR="00206DFC">
            <w:rPr>
              <w:rFonts w:asciiTheme="majorHAnsi" w:eastAsiaTheme="majorEastAsia" w:hAnsiTheme="majorHAnsi" w:cstheme="majorBidi"/>
              <w:b/>
              <w:bCs/>
              <w:color w:val="262626"/>
              <w:sz w:val="36"/>
              <w:szCs w:val="36"/>
            </w:rPr>
            <w:t>Test Suite</w:t>
          </w:r>
          <w:r w:rsidR="00206DFC" w:rsidRPr="005B112A">
            <w:rPr>
              <w:rFonts w:asciiTheme="majorHAnsi" w:eastAsiaTheme="majorEastAsia" w:hAnsiTheme="majorHAnsi" w:cstheme="majorBidi"/>
              <w:b/>
              <w:bCs/>
              <w:color w:val="262626"/>
              <w:sz w:val="36"/>
              <w:szCs w:val="36"/>
            </w:rPr>
            <w:t xml:space="preserve"> 1: </w:t>
          </w:r>
          <w:r w:rsidR="000A7F04">
            <w:rPr>
              <w:rFonts w:asciiTheme="majorHAnsi" w:eastAsiaTheme="majorEastAsia" w:hAnsiTheme="majorHAnsi" w:cstheme="majorBidi"/>
              <w:b/>
              <w:bCs/>
              <w:color w:val="262626"/>
              <w:sz w:val="36"/>
              <w:szCs w:val="36"/>
            </w:rPr>
            <w:t>Automatic Tagging</w:t>
          </w:r>
          <w:r w:rsidR="00206DFC">
            <w:rPr>
              <w:rFonts w:asciiTheme="majorHAnsi" w:eastAsiaTheme="majorEastAsia" w:hAnsiTheme="majorHAnsi" w:cstheme="majorBidi"/>
              <w:b/>
              <w:bCs/>
              <w:color w:val="262626"/>
              <w:sz w:val="36"/>
              <w:szCs w:val="36"/>
            </w:rPr>
            <w:t xml:space="preserve"> Authentication</w:t>
          </w:r>
        </w:sdtContent>
      </w:sdt>
    </w:p>
    <w:p w:rsidR="00206DFC" w:rsidRDefault="00206DFC" w:rsidP="007B0635">
      <w:pPr>
        <w:spacing w:after="0"/>
        <w:rPr>
          <w:rFonts w:asciiTheme="majorHAnsi" w:eastAsiaTheme="majorEastAsia" w:hAnsiTheme="majorHAnsi" w:cstheme="majorBidi"/>
          <w:b/>
          <w:bCs/>
          <w:color w:val="262626"/>
          <w:sz w:val="32"/>
          <w:szCs w:val="38"/>
        </w:rPr>
      </w:pPr>
    </w:p>
    <w:p w:rsidR="0052122A" w:rsidRDefault="00903E1C" w:rsidP="0052122A">
      <w:pPr>
        <w:pStyle w:val="Publishwithline"/>
      </w:pPr>
      <w:sdt>
        <w:sdtPr>
          <w:alias w:val="Post Title"/>
          <w:id w:val="1197969954"/>
          <w:placeholder>
            <w:docPart w:val="D32342D5E8704E4987AF8A0B34A4EAE9"/>
          </w:placeholder>
          <w:dataBinding w:xpath="/ns0:BlogPostInfo/ns0:PostTitle" w:storeItemID="{5F329CAD-B019-4FA6-9FEF-74898909AD20}"/>
          <w:text/>
        </w:sdtPr>
        <w:sdtEndPr/>
        <w:sdtContent>
          <w:r w:rsidR="005E0D6E">
            <w:t xml:space="preserve">AT_UAT </w:t>
          </w:r>
          <w:r w:rsidR="00D2044A">
            <w:t>1.1: Login with invalid credentials</w:t>
          </w:r>
        </w:sdtContent>
      </w:sdt>
    </w:p>
    <w:p w:rsidR="0052122A" w:rsidRDefault="0052122A" w:rsidP="0052122A">
      <w:pPr>
        <w:pStyle w:val="underline"/>
      </w:pPr>
    </w:p>
    <w:p w:rsidR="0052122A" w:rsidRPr="00145DF1" w:rsidRDefault="0052122A" w:rsidP="0052122A">
      <w:pPr>
        <w:rPr>
          <w:b/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85"/>
        <w:gridCol w:w="3510"/>
        <w:gridCol w:w="5395"/>
      </w:tblGrid>
      <w:tr w:rsidR="0052122A" w:rsidRPr="00225047" w:rsidTr="00C462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52122A" w:rsidRPr="00225047" w:rsidRDefault="0052122A" w:rsidP="00E33ED4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Description</w:t>
            </w:r>
          </w:p>
        </w:tc>
        <w:tc>
          <w:tcPr>
            <w:tcW w:w="8905" w:type="dxa"/>
            <w:gridSpan w:val="2"/>
          </w:tcPr>
          <w:p w:rsidR="0052122A" w:rsidRPr="00C758D5" w:rsidRDefault="0052122A" w:rsidP="00E33E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758D5">
              <w:rPr>
                <w:b w:val="0"/>
                <w:bCs w:val="0"/>
              </w:rPr>
              <w:t xml:space="preserve">This test script </w:t>
            </w:r>
            <w:r>
              <w:rPr>
                <w:b w:val="0"/>
                <w:bCs w:val="0"/>
              </w:rPr>
              <w:t>covers login with invalid credentials</w:t>
            </w:r>
          </w:p>
        </w:tc>
      </w:tr>
      <w:tr w:rsidR="002112FB" w:rsidRPr="00225047" w:rsidTr="00C46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2112FB" w:rsidRPr="00225047" w:rsidRDefault="002112FB" w:rsidP="002112FB">
            <w:pPr>
              <w:spacing w:after="0"/>
            </w:pPr>
            <w:r w:rsidRPr="00C462DB">
              <w:rPr>
                <w:b w:val="0"/>
              </w:rPr>
              <w:t>Link to User Story</w:t>
            </w:r>
          </w:p>
        </w:tc>
        <w:tc>
          <w:tcPr>
            <w:tcW w:w="8905" w:type="dxa"/>
            <w:gridSpan w:val="2"/>
          </w:tcPr>
          <w:p w:rsidR="002112FB" w:rsidRPr="00C758D5" w:rsidRDefault="00903E1C" w:rsidP="00211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="002112FB" w:rsidRPr="0032519D">
                <w:rPr>
                  <w:rStyle w:val="Hyperlink"/>
                </w:rPr>
                <w:t>PIXYLE_AT_US.pdf 2-4/53</w:t>
              </w:r>
            </w:hyperlink>
          </w:p>
        </w:tc>
      </w:tr>
      <w:tr w:rsidR="002112FB" w:rsidRPr="00225047" w:rsidTr="00C462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2112FB" w:rsidRPr="00225047" w:rsidRDefault="002112FB" w:rsidP="002112FB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Assigned To</w:t>
            </w:r>
          </w:p>
        </w:tc>
        <w:tc>
          <w:tcPr>
            <w:tcW w:w="8905" w:type="dxa"/>
            <w:gridSpan w:val="2"/>
          </w:tcPr>
          <w:p w:rsidR="002112FB" w:rsidRPr="009E1A89" w:rsidRDefault="002112FB" w:rsidP="002112F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E1A89">
              <w:rPr>
                <w:b/>
              </w:rPr>
              <w:t>Andreja Misevski</w:t>
            </w:r>
          </w:p>
        </w:tc>
      </w:tr>
      <w:tr w:rsidR="002112FB" w:rsidRPr="00225047" w:rsidTr="00C46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2112FB" w:rsidRPr="00225047" w:rsidRDefault="002112FB" w:rsidP="002112FB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State</w:t>
            </w:r>
          </w:p>
        </w:tc>
        <w:tc>
          <w:tcPr>
            <w:tcW w:w="8905" w:type="dxa"/>
            <w:gridSpan w:val="2"/>
          </w:tcPr>
          <w:p w:rsidR="002112FB" w:rsidRPr="00225047" w:rsidRDefault="002112FB" w:rsidP="002112F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</w:tr>
      <w:tr w:rsidR="002112FB" w:rsidRPr="00225047" w:rsidTr="00C462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2112FB" w:rsidRPr="00225047" w:rsidRDefault="002112FB" w:rsidP="002112FB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Priority</w:t>
            </w:r>
          </w:p>
        </w:tc>
        <w:tc>
          <w:tcPr>
            <w:tcW w:w="8905" w:type="dxa"/>
            <w:gridSpan w:val="2"/>
          </w:tcPr>
          <w:p w:rsidR="002112FB" w:rsidRPr="00225047" w:rsidRDefault="002112FB" w:rsidP="002112F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  <w:tr w:rsidR="002112FB" w:rsidRPr="00225047" w:rsidTr="00C46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2112FB" w:rsidRPr="00225047" w:rsidRDefault="002112FB" w:rsidP="002112FB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Risk</w:t>
            </w:r>
          </w:p>
        </w:tc>
        <w:tc>
          <w:tcPr>
            <w:tcW w:w="8905" w:type="dxa"/>
            <w:gridSpan w:val="2"/>
          </w:tcPr>
          <w:p w:rsidR="002112FB" w:rsidRPr="00225047" w:rsidRDefault="002112FB" w:rsidP="002112F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2112FB" w:rsidRPr="00225047" w:rsidTr="00C462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2112FB" w:rsidRPr="00225047" w:rsidRDefault="002112FB" w:rsidP="002112FB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Status</w:t>
            </w:r>
          </w:p>
        </w:tc>
        <w:tc>
          <w:tcPr>
            <w:tcW w:w="8905" w:type="dxa"/>
            <w:gridSpan w:val="2"/>
          </w:tcPr>
          <w:p w:rsidR="002112FB" w:rsidRPr="00225047" w:rsidRDefault="002112FB" w:rsidP="002112F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5047">
              <w:t>PASS</w:t>
            </w:r>
          </w:p>
        </w:tc>
      </w:tr>
      <w:tr w:rsidR="002112FB" w:rsidRPr="00225047" w:rsidTr="00C46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2112FB" w:rsidRPr="00225047" w:rsidRDefault="002112FB" w:rsidP="002112FB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Product</w:t>
            </w:r>
          </w:p>
        </w:tc>
        <w:tc>
          <w:tcPr>
            <w:tcW w:w="8905" w:type="dxa"/>
            <w:gridSpan w:val="2"/>
          </w:tcPr>
          <w:p w:rsidR="002112FB" w:rsidRPr="00225047" w:rsidRDefault="002112FB" w:rsidP="002112F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bCs/>
              </w:rPr>
              <w:t>Pixyle</w:t>
            </w:r>
            <w:proofErr w:type="spellEnd"/>
          </w:p>
        </w:tc>
      </w:tr>
      <w:tr w:rsidR="002112FB" w:rsidRPr="00225047" w:rsidTr="00C462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2112FB" w:rsidRPr="00225047" w:rsidRDefault="002112FB" w:rsidP="002112FB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Type</w:t>
            </w:r>
          </w:p>
        </w:tc>
        <w:tc>
          <w:tcPr>
            <w:tcW w:w="8905" w:type="dxa"/>
            <w:gridSpan w:val="2"/>
          </w:tcPr>
          <w:p w:rsidR="002112FB" w:rsidRPr="00225047" w:rsidRDefault="002112FB" w:rsidP="002112F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5047">
              <w:t>Regression</w:t>
            </w:r>
          </w:p>
        </w:tc>
      </w:tr>
      <w:tr w:rsidR="002112FB" w:rsidRPr="00225047" w:rsidTr="00C46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2112FB" w:rsidRPr="00225047" w:rsidRDefault="002112FB" w:rsidP="002112FB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Automation</w:t>
            </w:r>
          </w:p>
        </w:tc>
        <w:tc>
          <w:tcPr>
            <w:tcW w:w="8905" w:type="dxa"/>
            <w:gridSpan w:val="2"/>
          </w:tcPr>
          <w:p w:rsidR="002112FB" w:rsidRPr="009E1A89" w:rsidRDefault="002112FB" w:rsidP="002112F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E1A89">
              <w:rPr>
                <w:b/>
              </w:rPr>
              <w:t>Automated</w:t>
            </w:r>
          </w:p>
        </w:tc>
      </w:tr>
      <w:tr w:rsidR="002112FB" w:rsidRPr="00225047" w:rsidTr="00C462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2112FB" w:rsidRPr="00225047" w:rsidRDefault="002112FB" w:rsidP="002112FB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Configuration</w:t>
            </w:r>
          </w:p>
        </w:tc>
        <w:tc>
          <w:tcPr>
            <w:tcW w:w="8905" w:type="dxa"/>
            <w:gridSpan w:val="2"/>
          </w:tcPr>
          <w:p w:rsidR="002112FB" w:rsidRPr="00225047" w:rsidRDefault="00903E1C" w:rsidP="00903E1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Windows 10</w:t>
            </w:r>
            <w:bookmarkStart w:id="0" w:name="_GoBack"/>
            <w:bookmarkEnd w:id="0"/>
          </w:p>
        </w:tc>
      </w:tr>
      <w:tr w:rsidR="002112FB" w:rsidRPr="00225047" w:rsidTr="00C46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2112FB" w:rsidRPr="00225047" w:rsidRDefault="002112FB" w:rsidP="002112FB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Prerequisites</w:t>
            </w:r>
          </w:p>
        </w:tc>
        <w:tc>
          <w:tcPr>
            <w:tcW w:w="8905" w:type="dxa"/>
            <w:gridSpan w:val="2"/>
          </w:tcPr>
          <w:p w:rsidR="002112FB" w:rsidRPr="00225047" w:rsidRDefault="002112FB" w:rsidP="002112F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5047">
              <w:t xml:space="preserve">Chrome </w:t>
            </w:r>
            <w:r w:rsidRPr="002112FB">
              <w:t>Version 80.0.3987.116 (Official Build) (64-bit)</w:t>
            </w:r>
          </w:p>
        </w:tc>
      </w:tr>
      <w:tr w:rsidR="0052122A" w:rsidRPr="00225047" w:rsidTr="00E33E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52122A" w:rsidRPr="00225047" w:rsidRDefault="0052122A" w:rsidP="00E33ED4">
            <w:pPr>
              <w:spacing w:after="0"/>
              <w:jc w:val="center"/>
            </w:pPr>
            <w:r w:rsidRPr="00225047">
              <w:t>Action</w:t>
            </w:r>
          </w:p>
        </w:tc>
        <w:tc>
          <w:tcPr>
            <w:tcW w:w="5395" w:type="dxa"/>
          </w:tcPr>
          <w:p w:rsidR="0052122A" w:rsidRPr="00225047" w:rsidRDefault="0052122A" w:rsidP="00E33ED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25047">
              <w:rPr>
                <w:b/>
              </w:rPr>
              <w:t>Expected Result</w:t>
            </w:r>
          </w:p>
        </w:tc>
      </w:tr>
      <w:tr w:rsidR="0052122A" w:rsidRPr="00225047" w:rsidTr="00E3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52122A" w:rsidRPr="00225047" w:rsidRDefault="0052122A" w:rsidP="00E33ED4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 xml:space="preserve">Open Chrome and enter </w:t>
            </w:r>
            <w:hyperlink r:id="rId12" w:history="1">
              <w:r w:rsidR="00E8408D">
                <w:rPr>
                  <w:rStyle w:val="Hyperlink"/>
                </w:rPr>
                <w:t>https://www.pixyle.ai/</w:t>
              </w:r>
            </w:hyperlink>
            <w:r w:rsidR="00E8408D">
              <w:rPr>
                <w:rStyle w:val="Hyperlink"/>
              </w:rPr>
              <w:t>Login</w:t>
            </w:r>
          </w:p>
        </w:tc>
        <w:tc>
          <w:tcPr>
            <w:tcW w:w="5395" w:type="dxa"/>
          </w:tcPr>
          <w:p w:rsidR="00C71A92" w:rsidRDefault="0052122A" w:rsidP="00C71A9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5047">
              <w:t>User successfully navigates and lands on page wh</w:t>
            </w:r>
            <w:r>
              <w:t xml:space="preserve">ere </w:t>
            </w:r>
            <w:r w:rsidR="006562EA">
              <w:t>a content area with title “Welcome to Pixyle.ai – Automatic Tagging</w:t>
            </w:r>
            <w:r w:rsidR="00DA0BD5">
              <w:t xml:space="preserve">”, </w:t>
            </w:r>
            <w:r>
              <w:t xml:space="preserve">Username, Password and </w:t>
            </w:r>
            <w:r w:rsidRPr="00D81F90">
              <w:t>Log Me In</w:t>
            </w:r>
            <w:r>
              <w:t xml:space="preserve"> </w:t>
            </w:r>
            <w:r w:rsidRPr="00225047">
              <w:t xml:space="preserve">button are </w:t>
            </w:r>
            <w:r>
              <w:t>shown</w:t>
            </w:r>
            <w:r w:rsidR="00C71A92">
              <w:t>.</w:t>
            </w:r>
          </w:p>
          <w:p w:rsidR="0052122A" w:rsidRPr="00225047" w:rsidRDefault="00C71A92" w:rsidP="00C71A9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At the bottom of the form there is a text “Problem logging in? Contact Us so we can solve it right away” where the User is able to click on the link Contact Us. </w:t>
            </w:r>
          </w:p>
        </w:tc>
      </w:tr>
      <w:tr w:rsidR="0052122A" w:rsidRPr="00225047" w:rsidTr="00E33E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52122A" w:rsidRPr="00225047" w:rsidRDefault="0052122A" w:rsidP="00E33ED4">
            <w:pPr>
              <w:spacing w:after="0"/>
              <w:rPr>
                <w:b w:val="0"/>
              </w:rPr>
            </w:pPr>
            <w:r>
              <w:rPr>
                <w:b w:val="0"/>
              </w:rPr>
              <w:t xml:space="preserve">Use {EMPTY} Username and Password and click on the </w:t>
            </w:r>
            <w:r w:rsidRPr="00ED23B2">
              <w:rPr>
                <w:b w:val="0"/>
              </w:rPr>
              <w:t>Log Me In</w:t>
            </w:r>
            <w:r>
              <w:t xml:space="preserve"> </w:t>
            </w:r>
            <w:r>
              <w:rPr>
                <w:b w:val="0"/>
              </w:rPr>
              <w:t>button</w:t>
            </w:r>
          </w:p>
        </w:tc>
        <w:tc>
          <w:tcPr>
            <w:tcW w:w="5395" w:type="dxa"/>
          </w:tcPr>
          <w:p w:rsidR="0052122A" w:rsidRPr="00225047" w:rsidRDefault="0052122A" w:rsidP="00C71A9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“Alert” appears notifying</w:t>
            </w:r>
            <w:r w:rsidR="003356B1">
              <w:t xml:space="preserve"> </w:t>
            </w:r>
            <w:r>
              <w:t>the User with the message “Incorrect Login.”</w:t>
            </w:r>
          </w:p>
        </w:tc>
      </w:tr>
      <w:tr w:rsidR="0052122A" w:rsidRPr="00225047" w:rsidTr="00E3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52122A" w:rsidRPr="00225047" w:rsidRDefault="0052122A" w:rsidP="00E33ED4">
            <w:pPr>
              <w:spacing w:after="0"/>
              <w:rPr>
                <w:b w:val="0"/>
              </w:rPr>
            </w:pPr>
            <w:r>
              <w:rPr>
                <w:b w:val="0"/>
              </w:rPr>
              <w:t xml:space="preserve">Type any nonexistent user (ex. </w:t>
            </w:r>
            <w:proofErr w:type="spellStart"/>
            <w:r>
              <w:rPr>
                <w:b w:val="0"/>
              </w:rPr>
              <w:t>SomeUser</w:t>
            </w:r>
            <w:proofErr w:type="spellEnd"/>
            <w:r>
              <w:rPr>
                <w:b w:val="0"/>
              </w:rPr>
              <w:t xml:space="preserve">) in the Username input field and click on the </w:t>
            </w:r>
            <w:r w:rsidR="00E0502B" w:rsidRPr="00E0502B">
              <w:rPr>
                <w:b w:val="0"/>
              </w:rPr>
              <w:t>Log Me In</w:t>
            </w:r>
            <w:r w:rsidR="00E0502B">
              <w:t xml:space="preserve"> </w:t>
            </w:r>
            <w:r>
              <w:rPr>
                <w:b w:val="0"/>
              </w:rPr>
              <w:t>button</w:t>
            </w:r>
          </w:p>
        </w:tc>
        <w:tc>
          <w:tcPr>
            <w:tcW w:w="5395" w:type="dxa"/>
          </w:tcPr>
          <w:p w:rsidR="0052122A" w:rsidRPr="00225047" w:rsidRDefault="0052122A" w:rsidP="00C71A9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“Alert” appears notifying the User with the message “Incorrect Login.” </w:t>
            </w:r>
          </w:p>
        </w:tc>
      </w:tr>
      <w:tr w:rsidR="0052122A" w:rsidRPr="00225047" w:rsidTr="00E33E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52122A" w:rsidRPr="00225047" w:rsidRDefault="0052122A" w:rsidP="00E33ED4">
            <w:pPr>
              <w:spacing w:after="0"/>
              <w:rPr>
                <w:b w:val="0"/>
              </w:rPr>
            </w:pPr>
            <w:r>
              <w:rPr>
                <w:b w:val="0"/>
              </w:rPr>
              <w:t xml:space="preserve">Use {EMPTY} Username with existing correct Password and click on the </w:t>
            </w:r>
            <w:r w:rsidR="00E0502B" w:rsidRPr="00E0502B">
              <w:rPr>
                <w:b w:val="0"/>
              </w:rPr>
              <w:t>Log Me In</w:t>
            </w:r>
            <w:r w:rsidR="00E0502B">
              <w:t xml:space="preserve"> </w:t>
            </w:r>
            <w:r>
              <w:rPr>
                <w:b w:val="0"/>
              </w:rPr>
              <w:t>button</w:t>
            </w:r>
          </w:p>
        </w:tc>
        <w:tc>
          <w:tcPr>
            <w:tcW w:w="5395" w:type="dxa"/>
          </w:tcPr>
          <w:p w:rsidR="0052122A" w:rsidRPr="00225047" w:rsidRDefault="0052122A" w:rsidP="00C71A9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“Alert” appears notifying the User with the message “Incorrect Login.” </w:t>
            </w:r>
          </w:p>
        </w:tc>
      </w:tr>
      <w:tr w:rsidR="0052122A" w:rsidRPr="00225047" w:rsidTr="00E3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52122A" w:rsidRDefault="0052122A" w:rsidP="00E0502B">
            <w:pPr>
              <w:spacing w:after="0"/>
              <w:rPr>
                <w:b w:val="0"/>
              </w:rPr>
            </w:pPr>
            <w:r>
              <w:rPr>
                <w:b w:val="0"/>
              </w:rPr>
              <w:t xml:space="preserve">Type </w:t>
            </w:r>
            <w:r w:rsidR="00E0502B">
              <w:rPr>
                <w:b w:val="0"/>
              </w:rPr>
              <w:t>correct Username</w:t>
            </w:r>
            <w:r>
              <w:rPr>
                <w:b w:val="0"/>
              </w:rPr>
              <w:t xml:space="preserve"> in the Username input field and wrong password in the Password field</w:t>
            </w:r>
          </w:p>
        </w:tc>
        <w:tc>
          <w:tcPr>
            <w:tcW w:w="5395" w:type="dxa"/>
          </w:tcPr>
          <w:p w:rsidR="0052122A" w:rsidRPr="00225047" w:rsidRDefault="0052122A" w:rsidP="00C71A9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“Alert” appears notifying the User with the message “Incorrect Login.” </w:t>
            </w:r>
          </w:p>
        </w:tc>
      </w:tr>
      <w:tr w:rsidR="0052122A" w:rsidRPr="00225047" w:rsidTr="00E33E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52122A" w:rsidRDefault="0052122A" w:rsidP="00E0502B">
            <w:pPr>
              <w:spacing w:after="0"/>
              <w:rPr>
                <w:b w:val="0"/>
              </w:rPr>
            </w:pPr>
            <w:r>
              <w:rPr>
                <w:b w:val="0"/>
              </w:rPr>
              <w:t xml:space="preserve">Type </w:t>
            </w:r>
            <w:r w:rsidR="00E0502B">
              <w:rPr>
                <w:b w:val="0"/>
              </w:rPr>
              <w:t>correct Username</w:t>
            </w:r>
            <w:r>
              <w:rPr>
                <w:b w:val="0"/>
              </w:rPr>
              <w:t xml:space="preserve"> in the Username input field and add space on the end. Use correct pas</w:t>
            </w:r>
            <w:r w:rsidR="00E0502B">
              <w:rPr>
                <w:b w:val="0"/>
              </w:rPr>
              <w:t>sword corresponding the User from above in the Password field</w:t>
            </w:r>
          </w:p>
        </w:tc>
        <w:tc>
          <w:tcPr>
            <w:tcW w:w="5395" w:type="dxa"/>
          </w:tcPr>
          <w:p w:rsidR="0052122A" w:rsidRPr="00225047" w:rsidRDefault="0052122A" w:rsidP="00C71A9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“Alert” pop up window appears notifying the User with the message “Incorrect Login.” </w:t>
            </w:r>
          </w:p>
        </w:tc>
      </w:tr>
      <w:tr w:rsidR="0052122A" w:rsidRPr="00225047" w:rsidTr="00E3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52122A" w:rsidRPr="00225047" w:rsidRDefault="0052122A" w:rsidP="00E33ED4">
            <w:pPr>
              <w:spacing w:after="0"/>
              <w:rPr>
                <w:b w:val="0"/>
              </w:rPr>
            </w:pPr>
            <w:r>
              <w:rPr>
                <w:b w:val="0"/>
              </w:rPr>
              <w:t>*try any other combination of invalid login</w:t>
            </w:r>
          </w:p>
        </w:tc>
        <w:tc>
          <w:tcPr>
            <w:tcW w:w="5395" w:type="dxa"/>
          </w:tcPr>
          <w:p w:rsidR="0052122A" w:rsidRPr="00225047" w:rsidRDefault="0052122A" w:rsidP="00E33ED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</w:tc>
      </w:tr>
    </w:tbl>
    <w:p w:rsidR="0052122A" w:rsidRDefault="0052122A" w:rsidP="0052122A">
      <w:pPr>
        <w:spacing w:after="0"/>
      </w:pPr>
    </w:p>
    <w:p w:rsidR="0052122A" w:rsidRDefault="0052122A" w:rsidP="0052122A">
      <w:pPr>
        <w:spacing w:after="0"/>
      </w:pPr>
      <w:r>
        <w:br w:type="page"/>
      </w:r>
    </w:p>
    <w:p w:rsidR="0052122A" w:rsidRDefault="0052122A" w:rsidP="0052122A">
      <w:pPr>
        <w:pStyle w:val="Publishwithline"/>
      </w:pPr>
      <w: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lastRenderedPageBreak/>
        <w:softHyphen/>
      </w:r>
      <w:r w:rsidRPr="00C27E42">
        <w:t xml:space="preserve"> </w:t>
      </w:r>
      <w:sdt>
        <w:sdtPr>
          <w:alias w:val="Post Title"/>
          <w:id w:val="-87461548"/>
          <w:placeholder>
            <w:docPart w:val="52D0366FC89149DABAF793A65A5AA4F7"/>
          </w:placeholder>
          <w:dataBinding w:xpath="/ns0:BlogPostInfo/ns0:PostTitle" w:storeItemID="{5F329CAD-B019-4FA6-9FEF-74898909AD20}"/>
          <w:text/>
        </w:sdtPr>
        <w:sdtEndPr/>
        <w:sdtContent>
          <w:r w:rsidR="00624A05">
            <w:t>AT_UAT 1.2: Login with valid credentials</w:t>
          </w:r>
        </w:sdtContent>
      </w:sdt>
    </w:p>
    <w:p w:rsidR="0052122A" w:rsidRDefault="0052122A" w:rsidP="0052122A">
      <w:pPr>
        <w:pStyle w:val="underline"/>
      </w:pPr>
    </w:p>
    <w:p w:rsidR="0052122A" w:rsidRPr="00145DF1" w:rsidRDefault="0052122A" w:rsidP="0052122A">
      <w:pPr>
        <w:rPr>
          <w:b/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95"/>
        <w:gridCol w:w="3600"/>
        <w:gridCol w:w="5395"/>
      </w:tblGrid>
      <w:tr w:rsidR="0052122A" w:rsidRPr="00225047" w:rsidTr="005F74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52122A" w:rsidRPr="00225047" w:rsidRDefault="0052122A" w:rsidP="00E33ED4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Description</w:t>
            </w:r>
          </w:p>
        </w:tc>
        <w:tc>
          <w:tcPr>
            <w:tcW w:w="8995" w:type="dxa"/>
            <w:gridSpan w:val="2"/>
          </w:tcPr>
          <w:p w:rsidR="0052122A" w:rsidRPr="00C758D5" w:rsidRDefault="0052122A" w:rsidP="00E33E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758D5">
              <w:rPr>
                <w:b w:val="0"/>
                <w:bCs w:val="0"/>
              </w:rPr>
              <w:t xml:space="preserve">This test script </w:t>
            </w:r>
            <w:r>
              <w:rPr>
                <w:b w:val="0"/>
                <w:bCs w:val="0"/>
              </w:rPr>
              <w:t>covers login with valid credentials</w:t>
            </w:r>
          </w:p>
        </w:tc>
      </w:tr>
      <w:tr w:rsidR="005F7427" w:rsidRPr="00225047" w:rsidTr="005F7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5F7427" w:rsidRPr="00225047" w:rsidRDefault="005F7427" w:rsidP="005F7427">
            <w:pPr>
              <w:spacing w:after="0"/>
            </w:pPr>
            <w:r w:rsidRPr="00C462DB">
              <w:rPr>
                <w:b w:val="0"/>
              </w:rPr>
              <w:t>Link to User Story</w:t>
            </w:r>
          </w:p>
        </w:tc>
        <w:tc>
          <w:tcPr>
            <w:tcW w:w="8995" w:type="dxa"/>
            <w:gridSpan w:val="2"/>
          </w:tcPr>
          <w:p w:rsidR="005F7427" w:rsidRPr="00C758D5" w:rsidRDefault="00903E1C" w:rsidP="005F74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" w:history="1">
              <w:r w:rsidR="005A0105" w:rsidRPr="0032519D">
                <w:rPr>
                  <w:rStyle w:val="Hyperlink"/>
                </w:rPr>
                <w:t>PIXYLE_AT_US.pdf 2-4/53</w:t>
              </w:r>
            </w:hyperlink>
          </w:p>
        </w:tc>
      </w:tr>
      <w:tr w:rsidR="0052122A" w:rsidRPr="00225047" w:rsidTr="005F74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52122A" w:rsidRPr="00225047" w:rsidRDefault="0052122A" w:rsidP="00E33ED4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Assigned To</w:t>
            </w:r>
          </w:p>
        </w:tc>
        <w:tc>
          <w:tcPr>
            <w:tcW w:w="8995" w:type="dxa"/>
            <w:gridSpan w:val="2"/>
          </w:tcPr>
          <w:p w:rsidR="0052122A" w:rsidRPr="009E1A89" w:rsidRDefault="00541F83" w:rsidP="00E33ED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E1A89">
              <w:rPr>
                <w:b/>
              </w:rPr>
              <w:t>Andreja Misevski</w:t>
            </w:r>
          </w:p>
        </w:tc>
      </w:tr>
      <w:tr w:rsidR="0052122A" w:rsidRPr="00225047" w:rsidTr="005F7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52122A" w:rsidRPr="00225047" w:rsidRDefault="0052122A" w:rsidP="00E33ED4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State</w:t>
            </w:r>
          </w:p>
        </w:tc>
        <w:tc>
          <w:tcPr>
            <w:tcW w:w="8995" w:type="dxa"/>
            <w:gridSpan w:val="2"/>
          </w:tcPr>
          <w:p w:rsidR="0052122A" w:rsidRPr="00225047" w:rsidRDefault="0056477B" w:rsidP="0056477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</w:tr>
      <w:tr w:rsidR="0052122A" w:rsidRPr="00225047" w:rsidTr="005F74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52122A" w:rsidRPr="00225047" w:rsidRDefault="0052122A" w:rsidP="00E33ED4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Priority</w:t>
            </w:r>
          </w:p>
        </w:tc>
        <w:tc>
          <w:tcPr>
            <w:tcW w:w="8995" w:type="dxa"/>
            <w:gridSpan w:val="2"/>
          </w:tcPr>
          <w:p w:rsidR="0052122A" w:rsidRPr="00225047" w:rsidRDefault="0052122A" w:rsidP="00E33ED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  <w:tr w:rsidR="0052122A" w:rsidRPr="00225047" w:rsidTr="005F7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52122A" w:rsidRPr="00225047" w:rsidRDefault="0052122A" w:rsidP="00E33ED4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Risk</w:t>
            </w:r>
          </w:p>
        </w:tc>
        <w:tc>
          <w:tcPr>
            <w:tcW w:w="8995" w:type="dxa"/>
            <w:gridSpan w:val="2"/>
          </w:tcPr>
          <w:p w:rsidR="0052122A" w:rsidRPr="00225047" w:rsidRDefault="0052122A" w:rsidP="00E33ED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52122A" w:rsidRPr="00225047" w:rsidTr="005F74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52122A" w:rsidRPr="00225047" w:rsidRDefault="0052122A" w:rsidP="00E33ED4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Status</w:t>
            </w:r>
          </w:p>
        </w:tc>
        <w:tc>
          <w:tcPr>
            <w:tcW w:w="8995" w:type="dxa"/>
            <w:gridSpan w:val="2"/>
          </w:tcPr>
          <w:p w:rsidR="0052122A" w:rsidRPr="00225047" w:rsidRDefault="0052122A" w:rsidP="00E33ED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5047">
              <w:t>PASS</w:t>
            </w:r>
          </w:p>
        </w:tc>
      </w:tr>
      <w:tr w:rsidR="0052122A" w:rsidRPr="00225047" w:rsidTr="005F7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52122A" w:rsidRPr="00225047" w:rsidRDefault="0052122A" w:rsidP="00E33ED4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Product</w:t>
            </w:r>
          </w:p>
        </w:tc>
        <w:tc>
          <w:tcPr>
            <w:tcW w:w="8995" w:type="dxa"/>
            <w:gridSpan w:val="2"/>
          </w:tcPr>
          <w:p w:rsidR="0052122A" w:rsidRPr="00225047" w:rsidRDefault="0052122A" w:rsidP="00E33ED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Cs/>
              </w:rPr>
              <w:t>Pixyle</w:t>
            </w:r>
          </w:p>
        </w:tc>
      </w:tr>
      <w:tr w:rsidR="0052122A" w:rsidRPr="00225047" w:rsidTr="005F74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52122A" w:rsidRPr="00225047" w:rsidRDefault="0052122A" w:rsidP="00E33ED4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Type</w:t>
            </w:r>
          </w:p>
        </w:tc>
        <w:tc>
          <w:tcPr>
            <w:tcW w:w="8995" w:type="dxa"/>
            <w:gridSpan w:val="2"/>
          </w:tcPr>
          <w:p w:rsidR="0052122A" w:rsidRPr="00225047" w:rsidRDefault="0052122A" w:rsidP="00E33ED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5047">
              <w:t>Regression</w:t>
            </w:r>
          </w:p>
        </w:tc>
      </w:tr>
      <w:tr w:rsidR="0052122A" w:rsidRPr="00225047" w:rsidTr="005F7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52122A" w:rsidRPr="00225047" w:rsidRDefault="0052122A" w:rsidP="00E33ED4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Automation</w:t>
            </w:r>
          </w:p>
        </w:tc>
        <w:tc>
          <w:tcPr>
            <w:tcW w:w="8995" w:type="dxa"/>
            <w:gridSpan w:val="2"/>
          </w:tcPr>
          <w:p w:rsidR="0052122A" w:rsidRPr="009E1A89" w:rsidRDefault="008D1C4B" w:rsidP="008D1C4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E1A89">
              <w:rPr>
                <w:b/>
              </w:rPr>
              <w:t>Automated</w:t>
            </w:r>
          </w:p>
        </w:tc>
      </w:tr>
      <w:tr w:rsidR="0052122A" w:rsidRPr="00225047" w:rsidTr="005F74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52122A" w:rsidRPr="00225047" w:rsidRDefault="0052122A" w:rsidP="00E33ED4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Configuration</w:t>
            </w:r>
          </w:p>
        </w:tc>
        <w:tc>
          <w:tcPr>
            <w:tcW w:w="8995" w:type="dxa"/>
            <w:gridSpan w:val="2"/>
          </w:tcPr>
          <w:p w:rsidR="0052122A" w:rsidRPr="00225047" w:rsidRDefault="0052122A" w:rsidP="00E33ED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Windows 10 / Windows 8.1 / Windows 7 (XP not supported) MAC</w:t>
            </w:r>
          </w:p>
        </w:tc>
      </w:tr>
      <w:tr w:rsidR="0052122A" w:rsidRPr="00225047" w:rsidTr="005F7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52122A" w:rsidRPr="00225047" w:rsidRDefault="0052122A" w:rsidP="00E33ED4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Prerequisites</w:t>
            </w:r>
          </w:p>
        </w:tc>
        <w:tc>
          <w:tcPr>
            <w:tcW w:w="8995" w:type="dxa"/>
            <w:gridSpan w:val="2"/>
          </w:tcPr>
          <w:p w:rsidR="0052122A" w:rsidRPr="00225047" w:rsidRDefault="0052122A" w:rsidP="002112F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5047">
              <w:t xml:space="preserve">Chrome </w:t>
            </w:r>
            <w:r w:rsidR="002112FB" w:rsidRPr="002112FB">
              <w:t>Version 80.0.3987.116 (Official Build) (64-bit)</w:t>
            </w:r>
          </w:p>
        </w:tc>
      </w:tr>
      <w:tr w:rsidR="0052122A" w:rsidRPr="00225047" w:rsidTr="00E33E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52122A" w:rsidRPr="00225047" w:rsidRDefault="0052122A" w:rsidP="00E33ED4">
            <w:pPr>
              <w:spacing w:after="0"/>
              <w:jc w:val="center"/>
            </w:pPr>
            <w:r w:rsidRPr="00225047">
              <w:t>Action</w:t>
            </w:r>
          </w:p>
        </w:tc>
        <w:tc>
          <w:tcPr>
            <w:tcW w:w="5395" w:type="dxa"/>
          </w:tcPr>
          <w:p w:rsidR="0052122A" w:rsidRPr="00225047" w:rsidRDefault="0052122A" w:rsidP="00E33ED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25047">
              <w:rPr>
                <w:b/>
              </w:rPr>
              <w:t>Expected Result</w:t>
            </w:r>
          </w:p>
        </w:tc>
      </w:tr>
      <w:tr w:rsidR="0052122A" w:rsidRPr="00225047" w:rsidTr="00E3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52122A" w:rsidRPr="00225047" w:rsidRDefault="0052122A" w:rsidP="00E33ED4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 xml:space="preserve">Open Chrome and enter </w:t>
            </w:r>
            <w:hyperlink r:id="rId14" w:history="1">
              <w:r w:rsidR="00E8408D">
                <w:rPr>
                  <w:rStyle w:val="Hyperlink"/>
                </w:rPr>
                <w:t>https://www.pixyle.ai/</w:t>
              </w:r>
            </w:hyperlink>
            <w:r w:rsidR="00E8408D">
              <w:rPr>
                <w:rStyle w:val="Hyperlink"/>
              </w:rPr>
              <w:t>Login</w:t>
            </w:r>
          </w:p>
        </w:tc>
        <w:tc>
          <w:tcPr>
            <w:tcW w:w="5395" w:type="dxa"/>
          </w:tcPr>
          <w:p w:rsidR="00C71A92" w:rsidRDefault="00C71A92" w:rsidP="00C71A9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5047">
              <w:t>User successfully navigates and lands on page wh</w:t>
            </w:r>
            <w:r>
              <w:t xml:space="preserve">ere a content area with title “Welcome to Pixyle.ai – Automatic Tagging”, Username, Password and </w:t>
            </w:r>
            <w:r w:rsidRPr="00D81F90">
              <w:t>Log Me In</w:t>
            </w:r>
            <w:r>
              <w:t xml:space="preserve"> </w:t>
            </w:r>
            <w:r w:rsidRPr="00225047">
              <w:t xml:space="preserve">button are </w:t>
            </w:r>
            <w:r>
              <w:t>shown.</w:t>
            </w:r>
          </w:p>
          <w:p w:rsidR="0052122A" w:rsidRPr="00225047" w:rsidRDefault="00C71A92" w:rsidP="00C71A9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 the bottom of the form there is a text “Problem logging in? Contact Us so we can solve it right away” where the User is able to click on the link Contact Us.</w:t>
            </w:r>
          </w:p>
        </w:tc>
      </w:tr>
      <w:tr w:rsidR="0052122A" w:rsidRPr="00225047" w:rsidTr="00E33E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52122A" w:rsidRPr="00225047" w:rsidRDefault="0052122A" w:rsidP="00E33ED4">
            <w:pPr>
              <w:spacing w:after="0"/>
              <w:rPr>
                <w:b w:val="0"/>
              </w:rPr>
            </w:pPr>
            <w:r>
              <w:rPr>
                <w:b w:val="0"/>
              </w:rPr>
              <w:t>Log In with Valid Credentials</w:t>
            </w:r>
          </w:p>
        </w:tc>
        <w:tc>
          <w:tcPr>
            <w:tcW w:w="5395" w:type="dxa"/>
          </w:tcPr>
          <w:p w:rsidR="0052122A" w:rsidRPr="00225047" w:rsidRDefault="004A11F2" w:rsidP="00E33ED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has</w:t>
            </w:r>
            <w:r w:rsidR="0052122A">
              <w:t xml:space="preserve"> logged in successfully in the application and lands on the “My Collections” page.  </w:t>
            </w:r>
          </w:p>
        </w:tc>
      </w:tr>
    </w:tbl>
    <w:p w:rsidR="0052122A" w:rsidRDefault="0052122A" w:rsidP="0052122A">
      <w:pPr>
        <w:spacing w:after="0"/>
      </w:pPr>
    </w:p>
    <w:p w:rsidR="0052122A" w:rsidRDefault="0052122A" w:rsidP="0052122A">
      <w:pPr>
        <w:spacing w:after="0"/>
      </w:pPr>
      <w:r>
        <w:br w:type="page"/>
      </w:r>
    </w:p>
    <w:p w:rsidR="0052122A" w:rsidRDefault="0052122A" w:rsidP="0052122A">
      <w:pPr>
        <w:pStyle w:val="Publishwithline"/>
      </w:pPr>
      <w: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lastRenderedPageBreak/>
        <w:softHyphen/>
      </w:r>
      <w:r w:rsidRPr="00C27E42">
        <w:t xml:space="preserve"> </w:t>
      </w:r>
      <w:sdt>
        <w:sdtPr>
          <w:alias w:val="Post Title"/>
          <w:id w:val="784090344"/>
          <w:placeholder>
            <w:docPart w:val="1FDEFEB4210F495A84967D84758B5C47"/>
          </w:placeholder>
          <w:dataBinding w:xpath="/ns0:BlogPostInfo/ns0:PostTitle" w:storeItemID="{5F329CAD-B019-4FA6-9FEF-74898909AD20}"/>
          <w:text/>
        </w:sdtPr>
        <w:sdtEndPr/>
        <w:sdtContent>
          <w:r w:rsidR="00792755" w:rsidRPr="00F87FE5">
            <w:t xml:space="preserve">Pixyle </w:t>
          </w:r>
          <w:r w:rsidR="00792755">
            <w:t>1.3: Log Out</w:t>
          </w:r>
        </w:sdtContent>
      </w:sdt>
    </w:p>
    <w:p w:rsidR="0052122A" w:rsidRDefault="0052122A" w:rsidP="0052122A">
      <w:pPr>
        <w:pStyle w:val="underline"/>
      </w:pPr>
    </w:p>
    <w:p w:rsidR="0052122A" w:rsidRPr="00145DF1" w:rsidRDefault="0052122A" w:rsidP="0052122A">
      <w:pPr>
        <w:rPr>
          <w:b/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85"/>
        <w:gridCol w:w="3510"/>
        <w:gridCol w:w="5395"/>
      </w:tblGrid>
      <w:tr w:rsidR="0052122A" w:rsidRPr="00225047" w:rsidTr="00FD13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52122A" w:rsidRPr="00225047" w:rsidRDefault="0052122A" w:rsidP="00E33ED4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Description</w:t>
            </w:r>
          </w:p>
        </w:tc>
        <w:tc>
          <w:tcPr>
            <w:tcW w:w="8905" w:type="dxa"/>
            <w:gridSpan w:val="2"/>
          </w:tcPr>
          <w:p w:rsidR="0052122A" w:rsidRPr="00C758D5" w:rsidRDefault="0052122A" w:rsidP="002C50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758D5">
              <w:rPr>
                <w:b w:val="0"/>
                <w:bCs w:val="0"/>
              </w:rPr>
              <w:t xml:space="preserve">This test script </w:t>
            </w:r>
            <w:r>
              <w:rPr>
                <w:b w:val="0"/>
                <w:bCs w:val="0"/>
              </w:rPr>
              <w:t xml:space="preserve">covers </w:t>
            </w:r>
            <w:r w:rsidR="002C50C6">
              <w:rPr>
                <w:b w:val="0"/>
                <w:bCs w:val="0"/>
              </w:rPr>
              <w:t>Logging</w:t>
            </w:r>
            <w:r>
              <w:rPr>
                <w:b w:val="0"/>
                <w:bCs w:val="0"/>
              </w:rPr>
              <w:t xml:space="preserve"> out current user</w:t>
            </w:r>
            <w:r w:rsidR="002C50C6">
              <w:rPr>
                <w:b w:val="0"/>
                <w:bCs w:val="0"/>
              </w:rPr>
              <w:t xml:space="preserve"> and verification that the same has landed on the Login Page</w:t>
            </w:r>
          </w:p>
        </w:tc>
      </w:tr>
      <w:tr w:rsidR="00FD131C" w:rsidRPr="00225047" w:rsidTr="00FD1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FD131C" w:rsidRPr="00225047" w:rsidRDefault="00FD131C" w:rsidP="00FD131C">
            <w:pPr>
              <w:spacing w:after="0"/>
            </w:pPr>
            <w:r w:rsidRPr="00C462DB">
              <w:rPr>
                <w:b w:val="0"/>
              </w:rPr>
              <w:t>Link to User Story</w:t>
            </w:r>
          </w:p>
        </w:tc>
        <w:tc>
          <w:tcPr>
            <w:tcW w:w="8905" w:type="dxa"/>
            <w:gridSpan w:val="2"/>
          </w:tcPr>
          <w:p w:rsidR="00FD131C" w:rsidRPr="00C758D5" w:rsidRDefault="00B926AD" w:rsidP="00FD1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US_003</w:t>
            </w:r>
            <w:r w:rsidR="00124FB0">
              <w:t xml:space="preserve"> (</w:t>
            </w:r>
            <w:proofErr w:type="spellStart"/>
            <w:r w:rsidR="00124FB0">
              <w:t>tbd</w:t>
            </w:r>
            <w:proofErr w:type="spellEnd"/>
            <w:r w:rsidR="00124FB0">
              <w:t>)</w:t>
            </w:r>
          </w:p>
        </w:tc>
      </w:tr>
      <w:tr w:rsidR="0052122A" w:rsidRPr="00225047" w:rsidTr="00FD1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52122A" w:rsidRPr="00225047" w:rsidRDefault="0052122A" w:rsidP="00E33ED4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Assigned To</w:t>
            </w:r>
          </w:p>
        </w:tc>
        <w:tc>
          <w:tcPr>
            <w:tcW w:w="8905" w:type="dxa"/>
            <w:gridSpan w:val="2"/>
          </w:tcPr>
          <w:p w:rsidR="0052122A" w:rsidRPr="00225047" w:rsidRDefault="0052122A" w:rsidP="00E33ED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QA Manual Tester</w:t>
            </w:r>
          </w:p>
        </w:tc>
      </w:tr>
      <w:tr w:rsidR="0052122A" w:rsidRPr="00225047" w:rsidTr="00FD1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52122A" w:rsidRPr="00225047" w:rsidRDefault="0052122A" w:rsidP="00E33ED4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State</w:t>
            </w:r>
          </w:p>
        </w:tc>
        <w:tc>
          <w:tcPr>
            <w:tcW w:w="8905" w:type="dxa"/>
            <w:gridSpan w:val="2"/>
          </w:tcPr>
          <w:p w:rsidR="0052122A" w:rsidRPr="00225047" w:rsidRDefault="0052122A" w:rsidP="00E33ED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5047">
              <w:t>Ready</w:t>
            </w:r>
            <w:r>
              <w:t xml:space="preserve"> / In Progress / Done / In Review</w:t>
            </w:r>
          </w:p>
        </w:tc>
      </w:tr>
      <w:tr w:rsidR="0052122A" w:rsidRPr="00225047" w:rsidTr="00FD1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52122A" w:rsidRPr="00225047" w:rsidRDefault="0052122A" w:rsidP="00E33ED4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Priority</w:t>
            </w:r>
          </w:p>
        </w:tc>
        <w:tc>
          <w:tcPr>
            <w:tcW w:w="8905" w:type="dxa"/>
            <w:gridSpan w:val="2"/>
          </w:tcPr>
          <w:p w:rsidR="0052122A" w:rsidRPr="00225047" w:rsidRDefault="0052122A" w:rsidP="00E33ED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  <w:tr w:rsidR="0052122A" w:rsidRPr="00225047" w:rsidTr="00FD1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52122A" w:rsidRPr="00225047" w:rsidRDefault="0052122A" w:rsidP="00E33ED4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Risk</w:t>
            </w:r>
          </w:p>
        </w:tc>
        <w:tc>
          <w:tcPr>
            <w:tcW w:w="8905" w:type="dxa"/>
            <w:gridSpan w:val="2"/>
          </w:tcPr>
          <w:p w:rsidR="0052122A" w:rsidRPr="00225047" w:rsidRDefault="0052122A" w:rsidP="00E33ED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52122A" w:rsidRPr="00225047" w:rsidTr="00FD1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52122A" w:rsidRPr="00225047" w:rsidRDefault="0052122A" w:rsidP="00E33ED4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Status</w:t>
            </w:r>
          </w:p>
        </w:tc>
        <w:tc>
          <w:tcPr>
            <w:tcW w:w="8905" w:type="dxa"/>
            <w:gridSpan w:val="2"/>
          </w:tcPr>
          <w:p w:rsidR="0052122A" w:rsidRPr="00225047" w:rsidRDefault="0052122A" w:rsidP="00E33ED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5047">
              <w:t>PASS</w:t>
            </w:r>
          </w:p>
        </w:tc>
      </w:tr>
      <w:tr w:rsidR="0052122A" w:rsidRPr="00225047" w:rsidTr="00FD1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52122A" w:rsidRPr="00225047" w:rsidRDefault="0052122A" w:rsidP="00E33ED4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Product</w:t>
            </w:r>
          </w:p>
        </w:tc>
        <w:tc>
          <w:tcPr>
            <w:tcW w:w="8905" w:type="dxa"/>
            <w:gridSpan w:val="2"/>
          </w:tcPr>
          <w:p w:rsidR="0052122A" w:rsidRPr="00225047" w:rsidRDefault="0052122A" w:rsidP="00E33ED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Cs/>
              </w:rPr>
              <w:t>Pixyle</w:t>
            </w:r>
          </w:p>
        </w:tc>
      </w:tr>
      <w:tr w:rsidR="0052122A" w:rsidRPr="00225047" w:rsidTr="00FD1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52122A" w:rsidRPr="00225047" w:rsidRDefault="0052122A" w:rsidP="00E33ED4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Type</w:t>
            </w:r>
          </w:p>
        </w:tc>
        <w:tc>
          <w:tcPr>
            <w:tcW w:w="8905" w:type="dxa"/>
            <w:gridSpan w:val="2"/>
          </w:tcPr>
          <w:p w:rsidR="0052122A" w:rsidRPr="00225047" w:rsidRDefault="0052122A" w:rsidP="00E33ED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5047">
              <w:t>Regression</w:t>
            </w:r>
          </w:p>
        </w:tc>
      </w:tr>
      <w:tr w:rsidR="0052122A" w:rsidRPr="00225047" w:rsidTr="00FD1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52122A" w:rsidRPr="00225047" w:rsidRDefault="0052122A" w:rsidP="00E33ED4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Automation</w:t>
            </w:r>
          </w:p>
        </w:tc>
        <w:tc>
          <w:tcPr>
            <w:tcW w:w="8905" w:type="dxa"/>
            <w:gridSpan w:val="2"/>
          </w:tcPr>
          <w:p w:rsidR="0052122A" w:rsidRPr="00225047" w:rsidRDefault="0052122A" w:rsidP="00E33ED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Automated / Can Not Be Automated / In Progress</w:t>
            </w:r>
          </w:p>
        </w:tc>
      </w:tr>
      <w:tr w:rsidR="0052122A" w:rsidRPr="00225047" w:rsidTr="00FD1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52122A" w:rsidRPr="00225047" w:rsidRDefault="0052122A" w:rsidP="00E33ED4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Configuration</w:t>
            </w:r>
          </w:p>
        </w:tc>
        <w:tc>
          <w:tcPr>
            <w:tcW w:w="8905" w:type="dxa"/>
            <w:gridSpan w:val="2"/>
          </w:tcPr>
          <w:p w:rsidR="0052122A" w:rsidRPr="00225047" w:rsidRDefault="0052122A" w:rsidP="00E33ED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Windows 10 / Windows 8.1 / Windows 7 (XP not supported) MAC</w:t>
            </w:r>
          </w:p>
        </w:tc>
      </w:tr>
      <w:tr w:rsidR="0052122A" w:rsidRPr="00225047" w:rsidTr="00FD1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52122A" w:rsidRPr="00225047" w:rsidRDefault="0052122A" w:rsidP="00E33ED4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Prerequisites</w:t>
            </w:r>
          </w:p>
        </w:tc>
        <w:tc>
          <w:tcPr>
            <w:tcW w:w="8905" w:type="dxa"/>
            <w:gridSpan w:val="2"/>
          </w:tcPr>
          <w:p w:rsidR="0052122A" w:rsidRPr="00225047" w:rsidRDefault="0052122A" w:rsidP="00E33ED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5047">
              <w:t>Chrome version</w:t>
            </w:r>
            <w:r>
              <w:t xml:space="preserve"> </w:t>
            </w:r>
            <w:proofErr w:type="spellStart"/>
            <w:r>
              <w:t>x.x.x</w:t>
            </w:r>
            <w:proofErr w:type="spellEnd"/>
            <w:r>
              <w:t xml:space="preserve"> or above / Android Version </w:t>
            </w:r>
            <w:proofErr w:type="spellStart"/>
            <w:r>
              <w:t>x.x.x</w:t>
            </w:r>
            <w:proofErr w:type="spellEnd"/>
            <w:r>
              <w:t xml:space="preserve"> or above / IOS</w:t>
            </w:r>
          </w:p>
        </w:tc>
      </w:tr>
      <w:tr w:rsidR="0052122A" w:rsidRPr="00225047" w:rsidTr="00E33E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52122A" w:rsidRPr="00225047" w:rsidRDefault="0052122A" w:rsidP="00E33ED4">
            <w:pPr>
              <w:spacing w:after="0"/>
              <w:jc w:val="center"/>
            </w:pPr>
            <w:r w:rsidRPr="00225047">
              <w:t>Action</w:t>
            </w:r>
          </w:p>
        </w:tc>
        <w:tc>
          <w:tcPr>
            <w:tcW w:w="5395" w:type="dxa"/>
          </w:tcPr>
          <w:p w:rsidR="0052122A" w:rsidRPr="00225047" w:rsidRDefault="0052122A" w:rsidP="00E33ED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25047">
              <w:rPr>
                <w:b/>
              </w:rPr>
              <w:t>Expected Result</w:t>
            </w:r>
          </w:p>
        </w:tc>
      </w:tr>
      <w:tr w:rsidR="0052122A" w:rsidRPr="00225047" w:rsidTr="00E3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52122A" w:rsidRPr="00225047" w:rsidRDefault="0052122A" w:rsidP="00E33ED4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 xml:space="preserve">Open Chrome and enter </w:t>
            </w:r>
            <w:hyperlink r:id="rId15" w:history="1">
              <w:r>
                <w:rPr>
                  <w:rStyle w:val="Hyperlink"/>
                </w:rPr>
                <w:t>https://www.pixyle.ai/</w:t>
              </w:r>
            </w:hyperlink>
            <w:r w:rsidR="00AE52FE">
              <w:rPr>
                <w:rStyle w:val="Hyperlink"/>
              </w:rPr>
              <w:t>Login</w:t>
            </w:r>
          </w:p>
        </w:tc>
        <w:tc>
          <w:tcPr>
            <w:tcW w:w="5395" w:type="dxa"/>
          </w:tcPr>
          <w:p w:rsidR="002E5AAF" w:rsidRDefault="002E5AAF" w:rsidP="002E5AA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5047">
              <w:t>User successfully navigates and lands on page wh</w:t>
            </w:r>
            <w:r>
              <w:t xml:space="preserve">ere a content area with title “Welcome to Pixyle.ai – Automatic Tagging”, Username, Password and </w:t>
            </w:r>
            <w:r w:rsidRPr="00D81F90">
              <w:t>Log Me In</w:t>
            </w:r>
            <w:r>
              <w:t xml:space="preserve"> </w:t>
            </w:r>
            <w:r w:rsidRPr="00225047">
              <w:t xml:space="preserve">button are </w:t>
            </w:r>
            <w:r>
              <w:t>shown.</w:t>
            </w:r>
          </w:p>
          <w:p w:rsidR="0052122A" w:rsidRPr="00225047" w:rsidRDefault="002E5AAF" w:rsidP="002E5AA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 the bottom of the form there is a text “Problem logging in? Contact Us so we can solve it right away” where the User is able to click on the link Contact Us.</w:t>
            </w:r>
          </w:p>
        </w:tc>
      </w:tr>
      <w:tr w:rsidR="0052122A" w:rsidRPr="00225047" w:rsidTr="00E33E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52122A" w:rsidRPr="00225047" w:rsidRDefault="0052122A" w:rsidP="00E33ED4">
            <w:pPr>
              <w:spacing w:after="0"/>
              <w:rPr>
                <w:b w:val="0"/>
              </w:rPr>
            </w:pPr>
            <w:r>
              <w:rPr>
                <w:b w:val="0"/>
              </w:rPr>
              <w:t>Log In with Valid Credentials</w:t>
            </w:r>
          </w:p>
        </w:tc>
        <w:tc>
          <w:tcPr>
            <w:tcW w:w="5395" w:type="dxa"/>
          </w:tcPr>
          <w:p w:rsidR="0052122A" w:rsidRDefault="0052122A" w:rsidP="00E33ED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User1236 is logged in successfully in the application and lands on the “My Collections” page. </w:t>
            </w:r>
          </w:p>
          <w:p w:rsidR="0052122A" w:rsidRDefault="0052122A" w:rsidP="00E33ED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Within the main panel there is a table of content with following columns that the user can/cannot sort/filter/search by:</w:t>
            </w:r>
          </w:p>
          <w:p w:rsidR="0052122A" w:rsidRDefault="0052122A" w:rsidP="0052122A">
            <w:pPr>
              <w:pStyle w:val="ListParagraph"/>
              <w:numPr>
                <w:ilvl w:val="0"/>
                <w:numId w:val="25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Folder Name</w:t>
            </w:r>
          </w:p>
          <w:p w:rsidR="0052122A" w:rsidRDefault="0052122A" w:rsidP="0052122A">
            <w:pPr>
              <w:pStyle w:val="ListParagraph"/>
              <w:numPr>
                <w:ilvl w:val="0"/>
                <w:numId w:val="25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images</w:t>
            </w:r>
          </w:p>
          <w:p w:rsidR="0052122A" w:rsidRDefault="0052122A" w:rsidP="0052122A">
            <w:pPr>
              <w:pStyle w:val="ListParagraph"/>
              <w:numPr>
                <w:ilvl w:val="0"/>
                <w:numId w:val="25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Verified Images</w:t>
            </w:r>
          </w:p>
          <w:p w:rsidR="0052122A" w:rsidRPr="00225047" w:rsidRDefault="0052122A" w:rsidP="0052122A">
            <w:pPr>
              <w:pStyle w:val="ListParagraph"/>
              <w:numPr>
                <w:ilvl w:val="0"/>
                <w:numId w:val="25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Competition </w:t>
            </w:r>
          </w:p>
          <w:p w:rsidR="0052122A" w:rsidRPr="00225047" w:rsidRDefault="0052122A" w:rsidP="00E33ED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User is able to delete an item. </w:t>
            </w:r>
          </w:p>
        </w:tc>
      </w:tr>
      <w:tr w:rsidR="0052122A" w:rsidRPr="00225047" w:rsidTr="00E3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52122A" w:rsidRDefault="0052122A" w:rsidP="00E33ED4">
            <w:pPr>
              <w:spacing w:after="0"/>
              <w:rPr>
                <w:b w:val="0"/>
              </w:rPr>
            </w:pPr>
            <w:r>
              <w:rPr>
                <w:b w:val="0"/>
              </w:rPr>
              <w:t xml:space="preserve">Click on the </w:t>
            </w:r>
            <w:r>
              <w:t>User1236</w:t>
            </w:r>
            <w:r>
              <w:rPr>
                <w:b w:val="0"/>
              </w:rPr>
              <w:t xml:space="preserve"> (</w:t>
            </w:r>
            <w:proofErr w:type="spellStart"/>
            <w:r>
              <w:rPr>
                <w:b w:val="0"/>
              </w:rPr>
              <w:t>ddl</w:t>
            </w:r>
            <w:proofErr w:type="spellEnd"/>
            <w:r>
              <w:rPr>
                <w:b w:val="0"/>
              </w:rPr>
              <w:t xml:space="preserve"> item) on the top right corner of the application and click on Log Out</w:t>
            </w:r>
          </w:p>
        </w:tc>
        <w:tc>
          <w:tcPr>
            <w:tcW w:w="5395" w:type="dxa"/>
          </w:tcPr>
          <w:p w:rsidR="00981651" w:rsidRDefault="0052122A" w:rsidP="00E33ED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lands on the Login form and is logged out of the application successfully</w:t>
            </w:r>
          </w:p>
        </w:tc>
      </w:tr>
      <w:tr w:rsidR="00981651" w:rsidRPr="00225047" w:rsidTr="00E33E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981651" w:rsidRPr="00F148AD" w:rsidRDefault="00981651" w:rsidP="00E33ED4">
            <w:pPr>
              <w:spacing w:after="0"/>
              <w:rPr>
                <w:b w:val="0"/>
              </w:rPr>
            </w:pPr>
            <w:r w:rsidRPr="00F148AD">
              <w:rPr>
                <w:b w:val="0"/>
              </w:rPr>
              <w:t>Click on the back button of the browser</w:t>
            </w:r>
          </w:p>
        </w:tc>
        <w:tc>
          <w:tcPr>
            <w:tcW w:w="5395" w:type="dxa"/>
          </w:tcPr>
          <w:p w:rsidR="00981651" w:rsidRDefault="00981651" w:rsidP="00E33ED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Ensure that the User is not able to navigate back to the last state/session of the application.</w:t>
            </w:r>
          </w:p>
        </w:tc>
      </w:tr>
    </w:tbl>
    <w:p w:rsidR="0052122A" w:rsidRDefault="0052122A" w:rsidP="0052122A">
      <w:pPr>
        <w:spacing w:after="0"/>
        <w:rPr>
          <w:b/>
          <w:bCs/>
        </w:rPr>
      </w:pPr>
    </w:p>
    <w:p w:rsidR="0052122A" w:rsidRDefault="0052122A" w:rsidP="0052122A">
      <w:pPr>
        <w:spacing w:after="0"/>
        <w:rPr>
          <w:b/>
          <w:bCs/>
        </w:rPr>
      </w:pPr>
    </w:p>
    <w:sectPr w:rsidR="0052122A" w:rsidSect="00013F32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493D4E"/>
    <w:multiLevelType w:val="hybridMultilevel"/>
    <w:tmpl w:val="C2B0735A"/>
    <w:lvl w:ilvl="0" w:tplc="BEFEBF3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0C198E"/>
    <w:multiLevelType w:val="hybridMultilevel"/>
    <w:tmpl w:val="33C8E96A"/>
    <w:lvl w:ilvl="0" w:tplc="F7D424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2"/>
  </w:num>
  <w:num w:numId="3">
    <w:abstractNumId w:val="10"/>
  </w:num>
  <w:num w:numId="4">
    <w:abstractNumId w:val="23"/>
  </w:num>
  <w:num w:numId="5">
    <w:abstractNumId w:val="14"/>
  </w:num>
  <w:num w:numId="6">
    <w:abstractNumId w:val="18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2"/>
  </w:num>
  <w:num w:numId="21">
    <w:abstractNumId w:val="19"/>
  </w:num>
  <w:num w:numId="22">
    <w:abstractNumId w:val="11"/>
  </w:num>
  <w:num w:numId="23">
    <w:abstractNumId w:val="24"/>
  </w:num>
  <w:num w:numId="24">
    <w:abstractNumId w:val="13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343"/>
    <w:rsid w:val="00012F14"/>
    <w:rsid w:val="00013F32"/>
    <w:rsid w:val="00014388"/>
    <w:rsid w:val="000252A0"/>
    <w:rsid w:val="000649F9"/>
    <w:rsid w:val="00081F57"/>
    <w:rsid w:val="00096917"/>
    <w:rsid w:val="000A7F04"/>
    <w:rsid w:val="000B7AF7"/>
    <w:rsid w:val="000C4803"/>
    <w:rsid w:val="000C4E90"/>
    <w:rsid w:val="000D080A"/>
    <w:rsid w:val="000E60F5"/>
    <w:rsid w:val="000F24D9"/>
    <w:rsid w:val="000F536B"/>
    <w:rsid w:val="0012263C"/>
    <w:rsid w:val="00124FB0"/>
    <w:rsid w:val="001345BF"/>
    <w:rsid w:val="00134DE9"/>
    <w:rsid w:val="00145DF1"/>
    <w:rsid w:val="00153D73"/>
    <w:rsid w:val="001626D9"/>
    <w:rsid w:val="001765F9"/>
    <w:rsid w:val="001A3579"/>
    <w:rsid w:val="001B04C4"/>
    <w:rsid w:val="001B46A2"/>
    <w:rsid w:val="001C5562"/>
    <w:rsid w:val="001D2C31"/>
    <w:rsid w:val="001E04E1"/>
    <w:rsid w:val="001F6755"/>
    <w:rsid w:val="00206DFC"/>
    <w:rsid w:val="002112FB"/>
    <w:rsid w:val="00225047"/>
    <w:rsid w:val="0023511F"/>
    <w:rsid w:val="002469AB"/>
    <w:rsid w:val="00290A18"/>
    <w:rsid w:val="00290A23"/>
    <w:rsid w:val="00295BD4"/>
    <w:rsid w:val="0029667A"/>
    <w:rsid w:val="002B61E9"/>
    <w:rsid w:val="002C1785"/>
    <w:rsid w:val="002C50C6"/>
    <w:rsid w:val="002D163F"/>
    <w:rsid w:val="002D475F"/>
    <w:rsid w:val="002D7944"/>
    <w:rsid w:val="002D7BB2"/>
    <w:rsid w:val="002E19B0"/>
    <w:rsid w:val="002E5AAF"/>
    <w:rsid w:val="003176B0"/>
    <w:rsid w:val="0032519D"/>
    <w:rsid w:val="00330B3D"/>
    <w:rsid w:val="003356B1"/>
    <w:rsid w:val="00335804"/>
    <w:rsid w:val="00367A24"/>
    <w:rsid w:val="00377201"/>
    <w:rsid w:val="0038091A"/>
    <w:rsid w:val="00391F54"/>
    <w:rsid w:val="00392613"/>
    <w:rsid w:val="003B0A97"/>
    <w:rsid w:val="003D345A"/>
    <w:rsid w:val="003F04BF"/>
    <w:rsid w:val="003F26B1"/>
    <w:rsid w:val="00403A28"/>
    <w:rsid w:val="00421735"/>
    <w:rsid w:val="0042726A"/>
    <w:rsid w:val="00443ED0"/>
    <w:rsid w:val="00453A25"/>
    <w:rsid w:val="004610E4"/>
    <w:rsid w:val="00492448"/>
    <w:rsid w:val="004A11F2"/>
    <w:rsid w:val="004D346F"/>
    <w:rsid w:val="004D4012"/>
    <w:rsid w:val="004D47E2"/>
    <w:rsid w:val="004E0EEA"/>
    <w:rsid w:val="004E1B1B"/>
    <w:rsid w:val="00500A1B"/>
    <w:rsid w:val="00512BD7"/>
    <w:rsid w:val="00516F37"/>
    <w:rsid w:val="0052122A"/>
    <w:rsid w:val="005239B2"/>
    <w:rsid w:val="005322A8"/>
    <w:rsid w:val="00541F83"/>
    <w:rsid w:val="0054369B"/>
    <w:rsid w:val="00546905"/>
    <w:rsid w:val="005469E2"/>
    <w:rsid w:val="0056477B"/>
    <w:rsid w:val="005920C8"/>
    <w:rsid w:val="005A0105"/>
    <w:rsid w:val="005B112A"/>
    <w:rsid w:val="005B32EC"/>
    <w:rsid w:val="005B43E0"/>
    <w:rsid w:val="005B6596"/>
    <w:rsid w:val="005C594C"/>
    <w:rsid w:val="005E0236"/>
    <w:rsid w:val="005E0D6E"/>
    <w:rsid w:val="005E1156"/>
    <w:rsid w:val="005E2FCB"/>
    <w:rsid w:val="005F7427"/>
    <w:rsid w:val="006209E1"/>
    <w:rsid w:val="00624776"/>
    <w:rsid w:val="00624A05"/>
    <w:rsid w:val="00645252"/>
    <w:rsid w:val="00646064"/>
    <w:rsid w:val="006500FC"/>
    <w:rsid w:val="00655C48"/>
    <w:rsid w:val="006562EA"/>
    <w:rsid w:val="00661AD3"/>
    <w:rsid w:val="00662E33"/>
    <w:rsid w:val="00665CA2"/>
    <w:rsid w:val="006B602B"/>
    <w:rsid w:val="006C1387"/>
    <w:rsid w:val="006C1901"/>
    <w:rsid w:val="006C3C16"/>
    <w:rsid w:val="006C52C8"/>
    <w:rsid w:val="006D3D74"/>
    <w:rsid w:val="00703DDD"/>
    <w:rsid w:val="00724124"/>
    <w:rsid w:val="00756B75"/>
    <w:rsid w:val="0077061B"/>
    <w:rsid w:val="007710A9"/>
    <w:rsid w:val="00783427"/>
    <w:rsid w:val="00786740"/>
    <w:rsid w:val="00792755"/>
    <w:rsid w:val="00792A81"/>
    <w:rsid w:val="007957B7"/>
    <w:rsid w:val="007A4733"/>
    <w:rsid w:val="007A54BA"/>
    <w:rsid w:val="007A5D88"/>
    <w:rsid w:val="007B0635"/>
    <w:rsid w:val="007C06E3"/>
    <w:rsid w:val="007C32C7"/>
    <w:rsid w:val="007E3B36"/>
    <w:rsid w:val="007E3E3E"/>
    <w:rsid w:val="007F1B1F"/>
    <w:rsid w:val="00820B85"/>
    <w:rsid w:val="00820C2D"/>
    <w:rsid w:val="00825AB3"/>
    <w:rsid w:val="00856000"/>
    <w:rsid w:val="008646C4"/>
    <w:rsid w:val="0087190B"/>
    <w:rsid w:val="00880C2C"/>
    <w:rsid w:val="0088149A"/>
    <w:rsid w:val="00881ABE"/>
    <w:rsid w:val="00890B77"/>
    <w:rsid w:val="00894DCB"/>
    <w:rsid w:val="008B5D59"/>
    <w:rsid w:val="008D1C4B"/>
    <w:rsid w:val="008D2E03"/>
    <w:rsid w:val="008D2EDC"/>
    <w:rsid w:val="008D479E"/>
    <w:rsid w:val="008D4B45"/>
    <w:rsid w:val="008F0690"/>
    <w:rsid w:val="00901F3C"/>
    <w:rsid w:val="00902E80"/>
    <w:rsid w:val="00903E1C"/>
    <w:rsid w:val="00917333"/>
    <w:rsid w:val="00941DF8"/>
    <w:rsid w:val="00954EB3"/>
    <w:rsid w:val="00973C72"/>
    <w:rsid w:val="00976E8C"/>
    <w:rsid w:val="00981651"/>
    <w:rsid w:val="00984438"/>
    <w:rsid w:val="0098674F"/>
    <w:rsid w:val="009B7AAB"/>
    <w:rsid w:val="009D4B1E"/>
    <w:rsid w:val="009E1A89"/>
    <w:rsid w:val="00A01153"/>
    <w:rsid w:val="00A17C20"/>
    <w:rsid w:val="00A35141"/>
    <w:rsid w:val="00A74279"/>
    <w:rsid w:val="00A753B1"/>
    <w:rsid w:val="00A825CD"/>
    <w:rsid w:val="00A83464"/>
    <w:rsid w:val="00A90ABB"/>
    <w:rsid w:val="00A9204E"/>
    <w:rsid w:val="00AB1490"/>
    <w:rsid w:val="00AC2902"/>
    <w:rsid w:val="00AD08A8"/>
    <w:rsid w:val="00AD1DB0"/>
    <w:rsid w:val="00AD365B"/>
    <w:rsid w:val="00AD3C60"/>
    <w:rsid w:val="00AD6193"/>
    <w:rsid w:val="00AE52FE"/>
    <w:rsid w:val="00AE5985"/>
    <w:rsid w:val="00B0116C"/>
    <w:rsid w:val="00B0460D"/>
    <w:rsid w:val="00B247D7"/>
    <w:rsid w:val="00B4156A"/>
    <w:rsid w:val="00B41AFC"/>
    <w:rsid w:val="00B53BEC"/>
    <w:rsid w:val="00B57078"/>
    <w:rsid w:val="00B650EF"/>
    <w:rsid w:val="00B7147C"/>
    <w:rsid w:val="00B76AA9"/>
    <w:rsid w:val="00B847F7"/>
    <w:rsid w:val="00B926AD"/>
    <w:rsid w:val="00B9273F"/>
    <w:rsid w:val="00B96A8E"/>
    <w:rsid w:val="00BA2DD4"/>
    <w:rsid w:val="00BA43E5"/>
    <w:rsid w:val="00BD2D8B"/>
    <w:rsid w:val="00BD6439"/>
    <w:rsid w:val="00BF4324"/>
    <w:rsid w:val="00C03561"/>
    <w:rsid w:val="00C05AAE"/>
    <w:rsid w:val="00C10F60"/>
    <w:rsid w:val="00C271C2"/>
    <w:rsid w:val="00C462DB"/>
    <w:rsid w:val="00C46429"/>
    <w:rsid w:val="00C55510"/>
    <w:rsid w:val="00C71A92"/>
    <w:rsid w:val="00C72A1C"/>
    <w:rsid w:val="00C73F3A"/>
    <w:rsid w:val="00C758D5"/>
    <w:rsid w:val="00C91FDA"/>
    <w:rsid w:val="00CA595C"/>
    <w:rsid w:val="00CF6D2E"/>
    <w:rsid w:val="00D06D18"/>
    <w:rsid w:val="00D16534"/>
    <w:rsid w:val="00D2044A"/>
    <w:rsid w:val="00D31887"/>
    <w:rsid w:val="00D33E41"/>
    <w:rsid w:val="00D3532F"/>
    <w:rsid w:val="00D95BF0"/>
    <w:rsid w:val="00D964EC"/>
    <w:rsid w:val="00DA0099"/>
    <w:rsid w:val="00DA0BD5"/>
    <w:rsid w:val="00DC0467"/>
    <w:rsid w:val="00DC0FF0"/>
    <w:rsid w:val="00DC4687"/>
    <w:rsid w:val="00DE59C4"/>
    <w:rsid w:val="00DE6545"/>
    <w:rsid w:val="00DE6B9A"/>
    <w:rsid w:val="00E04170"/>
    <w:rsid w:val="00E0502B"/>
    <w:rsid w:val="00E12B76"/>
    <w:rsid w:val="00E15343"/>
    <w:rsid w:val="00E2112D"/>
    <w:rsid w:val="00E3750F"/>
    <w:rsid w:val="00E4231E"/>
    <w:rsid w:val="00E52147"/>
    <w:rsid w:val="00E54E92"/>
    <w:rsid w:val="00E62BC2"/>
    <w:rsid w:val="00E8408D"/>
    <w:rsid w:val="00E85716"/>
    <w:rsid w:val="00E87E08"/>
    <w:rsid w:val="00E96B9D"/>
    <w:rsid w:val="00EA641F"/>
    <w:rsid w:val="00EB44AB"/>
    <w:rsid w:val="00ED1500"/>
    <w:rsid w:val="00ED1C40"/>
    <w:rsid w:val="00ED23B2"/>
    <w:rsid w:val="00ED490E"/>
    <w:rsid w:val="00F014F2"/>
    <w:rsid w:val="00F078A7"/>
    <w:rsid w:val="00F1100D"/>
    <w:rsid w:val="00F148AD"/>
    <w:rsid w:val="00F51ED7"/>
    <w:rsid w:val="00F5569E"/>
    <w:rsid w:val="00F569D6"/>
    <w:rsid w:val="00F87397"/>
    <w:rsid w:val="00F93031"/>
    <w:rsid w:val="00F93D8D"/>
    <w:rsid w:val="00FB5000"/>
    <w:rsid w:val="00FB5035"/>
    <w:rsid w:val="00FD131C"/>
    <w:rsid w:val="00FD4F46"/>
    <w:rsid w:val="00FD5856"/>
    <w:rsid w:val="00FE1C24"/>
    <w:rsid w:val="00FF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1135F1-9301-4B31-9F78-DBFEF0FDD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15343"/>
    <w:pPr>
      <w:spacing w:after="200"/>
    </w:pPr>
    <w:rPr>
      <w:rFonts w:eastAsiaTheme="minorEastAsia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nhideWhenUsed/>
    <w:rsid w:val="006D3D74"/>
  </w:style>
  <w:style w:type="character" w:customStyle="1" w:styleId="HeaderChar">
    <w:name w:val="Header Char"/>
    <w:basedOn w:val="DefaultParagraphFont"/>
    <w:link w:val="Header"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customStyle="1" w:styleId="Publishwithline">
    <w:name w:val="Publish with line"/>
    <w:semiHidden/>
    <w:qFormat/>
    <w:rsid w:val="00E15343"/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styleId="ListParagraph">
    <w:name w:val="List Paragraph"/>
    <w:basedOn w:val="Normal"/>
    <w:uiPriority w:val="34"/>
    <w:semiHidden/>
    <w:qFormat/>
    <w:rsid w:val="00E15343"/>
    <w:pPr>
      <w:ind w:left="720"/>
      <w:contextualSpacing/>
    </w:pPr>
  </w:style>
  <w:style w:type="paragraph" w:customStyle="1" w:styleId="PadderBetweenControlandBody">
    <w:name w:val="Padder Between Control and Body"/>
    <w:basedOn w:val="Normal"/>
    <w:next w:val="Normal"/>
    <w:semiHidden/>
    <w:rsid w:val="00E15343"/>
    <w:pPr>
      <w:spacing w:after="120"/>
    </w:pPr>
    <w:rPr>
      <w:sz w:val="2"/>
      <w:szCs w:val="2"/>
    </w:rPr>
  </w:style>
  <w:style w:type="paragraph" w:customStyle="1" w:styleId="underline">
    <w:name w:val="underline"/>
    <w:semiHidden/>
    <w:rsid w:val="00E15343"/>
    <w:pPr>
      <w:pBdr>
        <w:bottom w:val="single" w:sz="8" w:space="2" w:color="C6C6C6"/>
      </w:pBdr>
    </w:pPr>
    <w:rPr>
      <w:rFonts w:eastAsiaTheme="minorEastAsia"/>
      <w:sz w:val="2"/>
      <w:szCs w:val="2"/>
    </w:rPr>
  </w:style>
  <w:style w:type="table" w:styleId="TableGrid">
    <w:name w:val="Table Grid"/>
    <w:basedOn w:val="TableNormal"/>
    <w:uiPriority w:val="39"/>
    <w:rsid w:val="00F51E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51ED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Desc">
    <w:name w:val="DeDesc"/>
    <w:basedOn w:val="Normal"/>
    <w:next w:val="Normal"/>
    <w:autoRedefine/>
    <w:rsid w:val="00295BD4"/>
    <w:pPr>
      <w:autoSpaceDE w:val="0"/>
      <w:autoSpaceDN w:val="0"/>
      <w:adjustRightInd w:val="0"/>
      <w:spacing w:after="0"/>
    </w:pPr>
    <w:rPr>
      <w:rFonts w:ascii="Times New Roman" w:eastAsia="Times New Roman" w:hAnsi="Times New Roman" w:cs="Times New Roman"/>
      <w:sz w:val="20"/>
    </w:rPr>
  </w:style>
  <w:style w:type="paragraph" w:styleId="NormalWeb">
    <w:name w:val="Normal (Web)"/>
    <w:basedOn w:val="Normal"/>
    <w:uiPriority w:val="99"/>
    <w:unhideWhenUsed/>
    <w:rsid w:val="007B063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andwriting">
    <w:name w:val="handwriting"/>
    <w:basedOn w:val="DefaultParagraphFont"/>
    <w:rsid w:val="007B0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1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2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2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2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5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file:///C:\workspace\Pixyle\QA%20Documents\PIXYLE_AT_US.pdf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pixyle.ai/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file:///C:\workspace\Pixyle\QA%20Documents\PIXYLE_AT_US.pdf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pixyle.ai/" TargetMode="Externa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hyperlink" Target="https://www.pixyle.ai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ja.Misevski\AppData\Roaming\Microsoft\Templates\Single%20spaced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32342D5E8704E4987AF8A0B34A4EA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493F8B-113A-4770-88DF-BEB54CEC481E}"/>
      </w:docPartPr>
      <w:docPartBody>
        <w:p w:rsidR="00A832F9" w:rsidRDefault="00AE0FF5" w:rsidP="00AE0FF5">
          <w:pPr>
            <w:pStyle w:val="D32342D5E8704E4987AF8A0B34A4EAE9"/>
          </w:pPr>
          <w:r w:rsidRPr="00DA06BE">
            <w:rPr>
              <w:rStyle w:val="PlaceholderText"/>
            </w:rPr>
            <w:t>[Enter Post Title Here]</w:t>
          </w:r>
        </w:p>
      </w:docPartBody>
    </w:docPart>
    <w:docPart>
      <w:docPartPr>
        <w:name w:val="52D0366FC89149DABAF793A65A5AA4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4CC808-4662-4287-8409-AE6CCE9B18B5}"/>
      </w:docPartPr>
      <w:docPartBody>
        <w:p w:rsidR="00A832F9" w:rsidRDefault="00AE0FF5" w:rsidP="00AE0FF5">
          <w:pPr>
            <w:pStyle w:val="52D0366FC89149DABAF793A65A5AA4F7"/>
          </w:pPr>
          <w:r w:rsidRPr="00DA06BE">
            <w:rPr>
              <w:rStyle w:val="PlaceholderText"/>
            </w:rPr>
            <w:t>[Enter Post Title Here]</w:t>
          </w:r>
        </w:p>
      </w:docPartBody>
    </w:docPart>
    <w:docPart>
      <w:docPartPr>
        <w:name w:val="1FDEFEB4210F495A84967D84758B5C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34AB5-7B3C-4AFA-9B1D-0085BDA571A4}"/>
      </w:docPartPr>
      <w:docPartBody>
        <w:p w:rsidR="00A832F9" w:rsidRDefault="00AE0FF5" w:rsidP="00AE0FF5">
          <w:pPr>
            <w:pStyle w:val="1FDEFEB4210F495A84967D84758B5C47"/>
          </w:pPr>
          <w:r w:rsidRPr="00DA06BE">
            <w:rPr>
              <w:rStyle w:val="PlaceholderText"/>
            </w:rPr>
            <w:t>[Enter Post Title Here]</w:t>
          </w:r>
        </w:p>
      </w:docPartBody>
    </w:docPart>
    <w:docPart>
      <w:docPartPr>
        <w:name w:val="C6A9CB8259664680B3E7D7ADA99FA7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75E5EC-1D16-4D79-8533-DBEDF74E8F46}"/>
      </w:docPartPr>
      <w:docPartBody>
        <w:p w:rsidR="00F0217A" w:rsidRDefault="00454BA1" w:rsidP="00454BA1">
          <w:pPr>
            <w:pStyle w:val="C6A9CB8259664680B3E7D7ADA99FA749"/>
          </w:pPr>
          <w:r w:rsidRPr="00DA06BE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1F6"/>
    <w:rsid w:val="000C05E3"/>
    <w:rsid w:val="001341F6"/>
    <w:rsid w:val="001A6A4A"/>
    <w:rsid w:val="002021E8"/>
    <w:rsid w:val="002F1E9D"/>
    <w:rsid w:val="00324BD4"/>
    <w:rsid w:val="003C3839"/>
    <w:rsid w:val="003F4B8D"/>
    <w:rsid w:val="00454BA1"/>
    <w:rsid w:val="004610B1"/>
    <w:rsid w:val="00470A9D"/>
    <w:rsid w:val="004D2705"/>
    <w:rsid w:val="00551DCC"/>
    <w:rsid w:val="006E5491"/>
    <w:rsid w:val="00700A40"/>
    <w:rsid w:val="00765C13"/>
    <w:rsid w:val="007E3429"/>
    <w:rsid w:val="009D0573"/>
    <w:rsid w:val="00A832F9"/>
    <w:rsid w:val="00AE0FF5"/>
    <w:rsid w:val="00B13FAA"/>
    <w:rsid w:val="00CC1BE1"/>
    <w:rsid w:val="00D30B88"/>
    <w:rsid w:val="00D82532"/>
    <w:rsid w:val="00F0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4BA1"/>
    <w:rPr>
      <w:color w:val="808080"/>
    </w:rPr>
  </w:style>
  <w:style w:type="paragraph" w:customStyle="1" w:styleId="8F195E97042E4A3A9D62214A26B605F5">
    <w:name w:val="8F195E97042E4A3A9D62214A26B605F5"/>
    <w:rsid w:val="001341F6"/>
  </w:style>
  <w:style w:type="paragraph" w:customStyle="1" w:styleId="8F3B1E5B6FCF4AEDBBD0D8BCCEAA1F4C">
    <w:name w:val="8F3B1E5B6FCF4AEDBBD0D8BCCEAA1F4C"/>
    <w:rsid w:val="001341F6"/>
  </w:style>
  <w:style w:type="paragraph" w:customStyle="1" w:styleId="060BBE36D11F4EB5BE4C9555CC5220F4">
    <w:name w:val="060BBE36D11F4EB5BE4C9555CC5220F4"/>
    <w:rsid w:val="00324BD4"/>
  </w:style>
  <w:style w:type="paragraph" w:customStyle="1" w:styleId="2ABCCA9883A14CE6BF1C566686DE4E6E">
    <w:name w:val="2ABCCA9883A14CE6BF1C566686DE4E6E"/>
    <w:rsid w:val="00324BD4"/>
  </w:style>
  <w:style w:type="paragraph" w:customStyle="1" w:styleId="E78EA8D841B7428CBE7DD21E105C83CF">
    <w:name w:val="E78EA8D841B7428CBE7DD21E105C83CF"/>
    <w:rsid w:val="003F4B8D"/>
  </w:style>
  <w:style w:type="paragraph" w:customStyle="1" w:styleId="2F2105CAF3BE454796A9DB43622E0DCB">
    <w:name w:val="2F2105CAF3BE454796A9DB43622E0DCB"/>
    <w:rsid w:val="003F4B8D"/>
  </w:style>
  <w:style w:type="paragraph" w:customStyle="1" w:styleId="D62CCD6EDBFD45AFAAAB09795B7E54C8">
    <w:name w:val="D62CCD6EDBFD45AFAAAB09795B7E54C8"/>
    <w:rsid w:val="007E3429"/>
  </w:style>
  <w:style w:type="paragraph" w:customStyle="1" w:styleId="817A4FA3278F4B63A0BED663AB60A988">
    <w:name w:val="817A4FA3278F4B63A0BED663AB60A988"/>
    <w:rsid w:val="007E3429"/>
  </w:style>
  <w:style w:type="paragraph" w:customStyle="1" w:styleId="7ECBC6131F8A43E295BC05AB36FA3059">
    <w:name w:val="7ECBC6131F8A43E295BC05AB36FA3059"/>
    <w:rsid w:val="002F1E9D"/>
  </w:style>
  <w:style w:type="paragraph" w:customStyle="1" w:styleId="D32342D5E8704E4987AF8A0B34A4EAE9">
    <w:name w:val="D32342D5E8704E4987AF8A0B34A4EAE9"/>
    <w:rsid w:val="00AE0FF5"/>
  </w:style>
  <w:style w:type="paragraph" w:customStyle="1" w:styleId="52D0366FC89149DABAF793A65A5AA4F7">
    <w:name w:val="52D0366FC89149DABAF793A65A5AA4F7"/>
    <w:rsid w:val="00AE0FF5"/>
  </w:style>
  <w:style w:type="paragraph" w:customStyle="1" w:styleId="1FDEFEB4210F495A84967D84758B5C47">
    <w:name w:val="1FDEFEB4210F495A84967D84758B5C47"/>
    <w:rsid w:val="00AE0FF5"/>
  </w:style>
  <w:style w:type="paragraph" w:customStyle="1" w:styleId="8CAA65D3565D47D8AC080A578480F6DA">
    <w:name w:val="8CAA65D3565D47D8AC080A578480F6DA"/>
    <w:rsid w:val="003C3839"/>
  </w:style>
  <w:style w:type="paragraph" w:customStyle="1" w:styleId="C6A9CB8259664680B3E7D7ADA99FA749">
    <w:name w:val="C6A9CB8259664680B3E7D7ADA99FA749"/>
    <w:rsid w:val="00454B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5831925-AAB3-46DC-B3A1-D5680F288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85</TotalTime>
  <Pages>6</Pages>
  <Words>1073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Andreja Misevski</dc:creator>
  <cp:keywords/>
  <dc:description/>
  <cp:lastModifiedBy>Andreja Misevski</cp:lastModifiedBy>
  <cp:revision>18</cp:revision>
  <cp:lastPrinted>2020-01-12T14:30:00Z</cp:lastPrinted>
  <dcterms:created xsi:type="dcterms:W3CDTF">2020-02-24T16:24:00Z</dcterms:created>
  <dcterms:modified xsi:type="dcterms:W3CDTF">2020-02-24T21:54:00Z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