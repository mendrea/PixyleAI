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3C5" w:rsidRDefault="00820B85" w:rsidP="00BA23C5">
      <w:pPr>
        <w:pStyle w:val="Heading1"/>
      </w:pPr>
      <w:r>
        <w:rPr>
          <w:rFonts w:asciiTheme="minorHAnsi" w:eastAsiaTheme="minorEastAsia" w:hAnsiTheme="minorHAnsi" w:cstheme="minorBidi"/>
          <w:color w:val="auto"/>
          <w:sz w:val="2"/>
          <w:szCs w:val="2"/>
        </w:rPr>
        <w:softHyphen/>
      </w:r>
      <w:r w:rsidR="00C27E42" w:rsidRPr="00C27E42">
        <w:t xml:space="preserve"> </w:t>
      </w:r>
      <w:r w:rsidR="001128A5">
        <w:t>US</w:t>
      </w:r>
      <w:r w:rsidR="00563AD4">
        <w:t>_</w:t>
      </w:r>
      <w:r w:rsidR="0092596F">
        <w:t>00</w:t>
      </w:r>
      <w:r w:rsidR="001128A5">
        <w:t xml:space="preserve">1: </w:t>
      </w:r>
      <w:r w:rsidR="00BA23C5">
        <w:t>Pixyle Login Page User Story: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BA23C5" w:rsidRPr="00C758D5" w:rsidTr="00A617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BA23C5" w:rsidRPr="00225047" w:rsidRDefault="00BA23C5" w:rsidP="00A6171B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9175" w:type="dxa"/>
          </w:tcPr>
          <w:p w:rsidR="00BA23C5" w:rsidRPr="00BA23C5" w:rsidRDefault="00BA23C5" w:rsidP="00DF262B">
            <w:pPr>
              <w:pStyle w:val="NormalWeb"/>
              <w:shd w:val="clear" w:color="auto" w:fill="FFFFFF"/>
              <w:spacing w:after="24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As a customer, I want to login </w:t>
            </w:r>
            <w:r w:rsidR="00DF262B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with my 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credentials </w:t>
            </w:r>
            <w:r w:rsidR="00343F61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so</w:t>
            </w:r>
            <w:r w:rsidR="00343F61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I can securely access my online account</w:t>
            </w:r>
          </w:p>
        </w:tc>
      </w:tr>
      <w:tr w:rsidR="00BA23C5" w:rsidRPr="00225047" w:rsidTr="00A61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BA23C5" w:rsidRPr="00225047" w:rsidRDefault="00BA23C5" w:rsidP="00A6171B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9175" w:type="dxa"/>
          </w:tcPr>
          <w:p w:rsidR="00BA23C5" w:rsidRPr="00225047" w:rsidRDefault="00BA23C5" w:rsidP="00A617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(Product Owner)</w:t>
            </w:r>
          </w:p>
        </w:tc>
      </w:tr>
      <w:tr w:rsidR="00BA23C5" w:rsidRPr="00225047" w:rsidTr="00A61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BA23C5" w:rsidRPr="00225047" w:rsidRDefault="00BA23C5" w:rsidP="00A6171B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9175" w:type="dxa"/>
          </w:tcPr>
          <w:p w:rsidR="00BA23C5" w:rsidRPr="00225047" w:rsidRDefault="00BA23C5" w:rsidP="00A617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Ready</w:t>
            </w:r>
            <w:r>
              <w:t xml:space="preserve"> / In Design / Done / In Review</w:t>
            </w:r>
          </w:p>
        </w:tc>
      </w:tr>
      <w:tr w:rsidR="00BA23C5" w:rsidRPr="00225047" w:rsidTr="00A61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BA23C5" w:rsidRPr="00225047" w:rsidRDefault="00BA23C5" w:rsidP="00A6171B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9175" w:type="dxa"/>
          </w:tcPr>
          <w:p w:rsidR="00BA23C5" w:rsidRPr="00225047" w:rsidRDefault="00BA23C5" w:rsidP="00A617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BA23C5" w:rsidRPr="00225047" w:rsidTr="00A61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BA23C5" w:rsidRPr="00225047" w:rsidRDefault="00BA23C5" w:rsidP="00A6171B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9175" w:type="dxa"/>
          </w:tcPr>
          <w:p w:rsidR="00BA23C5" w:rsidRPr="00225047" w:rsidRDefault="00BA23C5" w:rsidP="00A617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</w:tbl>
    <w:p w:rsidR="00BA23C5" w:rsidRDefault="00BA23C5" w:rsidP="00C27E42">
      <w:pPr>
        <w:pStyle w:val="Publishwithline"/>
      </w:pPr>
    </w:p>
    <w:p w:rsidR="007A5C9F" w:rsidRDefault="007A5C9F" w:rsidP="00C27E42">
      <w:pPr>
        <w:pStyle w:val="Publishwithline"/>
      </w:pPr>
      <w:r w:rsidRPr="007A5C9F">
        <w:rPr>
          <w:noProof/>
        </w:rPr>
        <w:drawing>
          <wp:inline distT="0" distB="0" distL="0" distR="0" wp14:anchorId="2E4AA947" wp14:editId="7EF9A7E5">
            <wp:extent cx="6858000" cy="3442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9F" w:rsidRDefault="007A5C9F" w:rsidP="00C27E42">
      <w:pPr>
        <w:pStyle w:val="Publishwithline"/>
      </w:pPr>
    </w:p>
    <w:p w:rsidR="007A5C9F" w:rsidRDefault="00BA23C5" w:rsidP="00BA23C5">
      <w:pPr>
        <w:pStyle w:val="NormalWeb"/>
        <w:shd w:val="clear" w:color="auto" w:fill="FFFFFF"/>
        <w:spacing w:before="0" w:beforeAutospacing="0" w:after="240" w:afterAutospacing="0"/>
        <w:rPr>
          <w:rStyle w:val="Heading2Char"/>
        </w:rPr>
      </w:pPr>
      <w:r w:rsidRPr="007A5C9F">
        <w:rPr>
          <w:rStyle w:val="Heading2Char"/>
        </w:rPr>
        <w:t>Acceptance Criteria: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14"/>
        <w:gridCol w:w="9175"/>
      </w:tblGrid>
      <w:tr w:rsidR="006B4C1D" w:rsidRPr="00225047" w:rsidTr="00667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6B4C1D" w:rsidRPr="00225047" w:rsidRDefault="006B4C1D" w:rsidP="00A6171B">
            <w:pPr>
              <w:spacing w:after="0"/>
              <w:rPr>
                <w:b w:val="0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Username</w:t>
            </w:r>
          </w:p>
        </w:tc>
        <w:tc>
          <w:tcPr>
            <w:tcW w:w="9175" w:type="dxa"/>
          </w:tcPr>
          <w:p w:rsidR="006B4C1D" w:rsidRPr="006B4C1D" w:rsidRDefault="006B4C1D" w:rsidP="00A6171B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Input type field with 256 max chars</w:t>
            </w:r>
          </w:p>
        </w:tc>
      </w:tr>
      <w:tr w:rsidR="006B4C1D" w:rsidRPr="00225047" w:rsidTr="00667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6B4C1D" w:rsidRPr="00225047" w:rsidRDefault="006B4C1D" w:rsidP="00A6171B">
            <w:pPr>
              <w:spacing w:after="0"/>
              <w:rPr>
                <w:b w:val="0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Password</w:t>
            </w:r>
          </w:p>
        </w:tc>
        <w:tc>
          <w:tcPr>
            <w:tcW w:w="9175" w:type="dxa"/>
          </w:tcPr>
          <w:p w:rsidR="006B4C1D" w:rsidRPr="008B5EA8" w:rsidRDefault="008B5EA8" w:rsidP="00A617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8B5EA8">
              <w:rPr>
                <w:rFonts w:ascii="Segoe UI" w:hAnsi="Segoe UI" w:cs="Segoe UI"/>
                <w:color w:val="24292E"/>
                <w:sz w:val="21"/>
                <w:szCs w:val="21"/>
              </w:rPr>
              <w:t>At least 7 chars, 1 number, 1 uppercase letter, 1 lowercase letter, 1 special char</w:t>
            </w:r>
          </w:p>
        </w:tc>
      </w:tr>
      <w:tr w:rsidR="006B4C1D" w:rsidRPr="00225047" w:rsidTr="0066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6B4C1D" w:rsidRPr="006B4C1D" w:rsidRDefault="006B4C1D" w:rsidP="00A6171B">
            <w:pPr>
              <w:spacing w:after="0"/>
            </w:pPr>
            <w:r w:rsidRPr="006B4C1D">
              <w:t>Log Me In</w:t>
            </w:r>
          </w:p>
        </w:tc>
        <w:tc>
          <w:tcPr>
            <w:tcW w:w="9175" w:type="dxa"/>
          </w:tcPr>
          <w:p w:rsidR="006B4C1D" w:rsidRPr="006B4C1D" w:rsidRDefault="006B4C1D" w:rsidP="00A617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</w:t>
            </w:r>
            <w:r w:rsidRPr="006B4C1D">
              <w:t>Button</w:t>
            </w:r>
          </w:p>
        </w:tc>
      </w:tr>
    </w:tbl>
    <w:p w:rsidR="00667A93" w:rsidRDefault="00667A93" w:rsidP="00BA23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:rsidR="006B4C1D" w:rsidRDefault="00BA23C5" w:rsidP="00BA23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All fields are required data fields - error alert should be shown if user clicks on </w:t>
      </w:r>
      <w:r w:rsidR="006B4C1D">
        <w:rPr>
          <w:rFonts w:ascii="Segoe UI" w:hAnsi="Segoe UI" w:cs="Segoe UI"/>
          <w:color w:val="24292E"/>
          <w:sz w:val="21"/>
          <w:szCs w:val="21"/>
        </w:rPr>
        <w:t>“Log Me In” button</w:t>
      </w:r>
      <w:r w:rsidR="00667A93">
        <w:rPr>
          <w:rFonts w:ascii="Segoe UI" w:hAnsi="Segoe UI" w:cs="Segoe UI"/>
          <w:color w:val="24292E"/>
          <w:sz w:val="21"/>
          <w:szCs w:val="21"/>
        </w:rPr>
        <w:t xml:space="preserve"> without typing anything in the required fields</w:t>
      </w:r>
      <w:r w:rsidR="006B4C1D">
        <w:rPr>
          <w:rFonts w:ascii="Segoe UI" w:hAnsi="Segoe UI" w:cs="Segoe UI"/>
          <w:color w:val="24292E"/>
          <w:sz w:val="21"/>
          <w:szCs w:val="21"/>
        </w:rPr>
        <w:t xml:space="preserve">. </w:t>
      </w:r>
    </w:p>
    <w:p w:rsidR="00BA23C5" w:rsidRDefault="00BA23C5" w:rsidP="00BA23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Password criteria should be displayed to the user when user clicks inside the password data field.</w:t>
      </w:r>
    </w:p>
    <w:p w:rsidR="00BA23C5" w:rsidRDefault="00BA23C5" w:rsidP="00BA23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Green check mark next to 'Password' data field should be displayed that indicates to the user after typing password that the entry meets criteria</w:t>
      </w:r>
    </w:p>
    <w:p w:rsidR="00667A93" w:rsidRDefault="00BA23C5" w:rsidP="00BA23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Red mark next to 'Password' data field should be displayed that indicates to the user after typing password that the entry does not meet criteria</w:t>
      </w:r>
    </w:p>
    <w:p w:rsidR="00DF262B" w:rsidRDefault="00BA23C5" w:rsidP="00B93E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After successful validation of all entered fields and on clicking </w:t>
      </w:r>
      <w:r w:rsidR="00B12C42">
        <w:rPr>
          <w:rFonts w:ascii="Segoe UI" w:hAnsi="Segoe UI" w:cs="Segoe UI"/>
          <w:color w:val="24292E"/>
          <w:sz w:val="21"/>
          <w:szCs w:val="21"/>
        </w:rPr>
        <w:t>“Log Me In” button</w:t>
      </w:r>
      <w:r>
        <w:rPr>
          <w:rFonts w:ascii="Segoe UI" w:hAnsi="Segoe UI" w:cs="Segoe UI"/>
          <w:color w:val="24292E"/>
          <w:sz w:val="21"/>
          <w:szCs w:val="21"/>
        </w:rPr>
        <w:t xml:space="preserve">, </w:t>
      </w:r>
      <w:r w:rsidR="00667A93">
        <w:rPr>
          <w:rFonts w:ascii="Segoe UI" w:hAnsi="Segoe UI" w:cs="Segoe UI"/>
          <w:color w:val="24292E"/>
          <w:sz w:val="21"/>
          <w:szCs w:val="21"/>
        </w:rPr>
        <w:t xml:space="preserve">a confirmation </w:t>
      </w:r>
      <w:r>
        <w:rPr>
          <w:rFonts w:ascii="Segoe UI" w:hAnsi="Segoe UI" w:cs="Segoe UI"/>
          <w:color w:val="24292E"/>
          <w:sz w:val="21"/>
          <w:szCs w:val="21"/>
        </w:rPr>
        <w:t>message</w:t>
      </w:r>
      <w:r w:rsidR="00667A93">
        <w:rPr>
          <w:rFonts w:ascii="Segoe UI" w:hAnsi="Segoe UI" w:cs="Segoe UI"/>
          <w:color w:val="24292E"/>
          <w:sz w:val="21"/>
          <w:szCs w:val="21"/>
        </w:rPr>
        <w:t xml:space="preserve"> for successful login appears. 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</w:p>
    <w:p w:rsidR="001F3720" w:rsidRDefault="001F3720" w:rsidP="001F3720">
      <w:pPr>
        <w:pStyle w:val="Heading1"/>
      </w:pPr>
      <w:r>
        <w:rPr>
          <w:rFonts w:asciiTheme="minorHAnsi" w:eastAsiaTheme="minorEastAsia" w:hAnsiTheme="minorHAnsi" w:cstheme="minorBidi"/>
          <w:color w:val="auto"/>
          <w:sz w:val="2"/>
          <w:szCs w:val="2"/>
        </w:rPr>
        <w:lastRenderedPageBreak/>
        <w:softHyphen/>
      </w:r>
      <w:r w:rsidRPr="00C27E42">
        <w:t xml:space="preserve"> </w:t>
      </w:r>
      <w:r>
        <w:t xml:space="preserve">US_002: Pixyle </w:t>
      </w:r>
      <w:r w:rsidR="002D0C2D">
        <w:t xml:space="preserve">Reset </w:t>
      </w:r>
      <w:r>
        <w:t xml:space="preserve">Login </w:t>
      </w:r>
      <w:r w:rsidR="002D0C2D">
        <w:t>Credentials</w:t>
      </w:r>
      <w: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1F3720" w:rsidRPr="00C758D5" w:rsidTr="00E3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F3720" w:rsidRPr="00225047" w:rsidRDefault="001F3720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9175" w:type="dxa"/>
          </w:tcPr>
          <w:p w:rsidR="001F3720" w:rsidRPr="00BA23C5" w:rsidRDefault="00C9606B" w:rsidP="00E33ED4">
            <w:pPr>
              <w:pStyle w:val="NormalWeb"/>
              <w:shd w:val="clear" w:color="auto" w:fill="FFFFFF"/>
              <w:spacing w:after="24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As a customer, I want to login with my credentials so I can securely edit/modify my online account</w:t>
            </w:r>
          </w:p>
        </w:tc>
      </w:tr>
      <w:tr w:rsidR="001F3720" w:rsidRPr="00225047" w:rsidTr="00E3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F3720" w:rsidRPr="00225047" w:rsidRDefault="001F3720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9175" w:type="dxa"/>
          </w:tcPr>
          <w:p w:rsidR="001F3720" w:rsidRPr="00225047" w:rsidRDefault="001F3720" w:rsidP="00E33ED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(Product Owner)</w:t>
            </w:r>
          </w:p>
        </w:tc>
      </w:tr>
      <w:tr w:rsidR="001F3720" w:rsidRPr="00225047" w:rsidTr="00E33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F3720" w:rsidRPr="00225047" w:rsidRDefault="001F3720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9175" w:type="dxa"/>
          </w:tcPr>
          <w:p w:rsidR="001F3720" w:rsidRPr="00225047" w:rsidRDefault="001F3720" w:rsidP="00E33E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Ready</w:t>
            </w:r>
            <w:r>
              <w:t xml:space="preserve"> / In Design / Done / In Review</w:t>
            </w:r>
          </w:p>
        </w:tc>
      </w:tr>
      <w:tr w:rsidR="001F3720" w:rsidRPr="00225047" w:rsidTr="00E3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F3720" w:rsidRPr="00225047" w:rsidRDefault="001F3720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9175" w:type="dxa"/>
          </w:tcPr>
          <w:p w:rsidR="001F3720" w:rsidRPr="00225047" w:rsidRDefault="001F3720" w:rsidP="00E33ED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1F3720" w:rsidRPr="00225047" w:rsidTr="00E33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F3720" w:rsidRPr="00225047" w:rsidRDefault="001F3720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9175" w:type="dxa"/>
          </w:tcPr>
          <w:p w:rsidR="001F3720" w:rsidRPr="00225047" w:rsidRDefault="001F3720" w:rsidP="00E33E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</w:tbl>
    <w:p w:rsidR="001F3720" w:rsidRDefault="001F3720" w:rsidP="001F3720">
      <w:pPr>
        <w:pStyle w:val="Publishwithline"/>
      </w:pPr>
    </w:p>
    <w:p w:rsidR="001F3720" w:rsidRDefault="001F3720" w:rsidP="001F3720">
      <w:pPr>
        <w:pStyle w:val="Publishwithline"/>
      </w:pPr>
      <w:r w:rsidRPr="007A5C9F">
        <w:rPr>
          <w:noProof/>
        </w:rPr>
        <w:drawing>
          <wp:inline distT="0" distB="0" distL="0" distR="0" wp14:anchorId="6EC8D866" wp14:editId="2A22B5CB">
            <wp:extent cx="6858000" cy="3442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20" w:rsidRDefault="001F3720" w:rsidP="001F3720">
      <w:pPr>
        <w:pStyle w:val="Publishwithline"/>
      </w:pPr>
    </w:p>
    <w:p w:rsidR="001F3720" w:rsidRDefault="001F3720" w:rsidP="001F3720">
      <w:pPr>
        <w:pStyle w:val="NormalWeb"/>
        <w:shd w:val="clear" w:color="auto" w:fill="FFFFFF"/>
        <w:spacing w:before="0" w:beforeAutospacing="0" w:after="240" w:afterAutospacing="0"/>
        <w:rPr>
          <w:rStyle w:val="Heading2Char"/>
        </w:rPr>
      </w:pPr>
      <w:r w:rsidRPr="007A5C9F">
        <w:rPr>
          <w:rStyle w:val="Heading2Char"/>
        </w:rPr>
        <w:t>Acceptance Criteria: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14"/>
        <w:gridCol w:w="9175"/>
      </w:tblGrid>
      <w:tr w:rsidR="001F3720" w:rsidRPr="00225047" w:rsidTr="00E3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1F3720" w:rsidRPr="00225047" w:rsidRDefault="001F3720" w:rsidP="00E33ED4">
            <w:pPr>
              <w:spacing w:after="0"/>
              <w:rPr>
                <w:b w:val="0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Username</w:t>
            </w:r>
          </w:p>
        </w:tc>
        <w:tc>
          <w:tcPr>
            <w:tcW w:w="9175" w:type="dxa"/>
          </w:tcPr>
          <w:p w:rsidR="001F3720" w:rsidRPr="006B4C1D" w:rsidRDefault="001F3720" w:rsidP="00E33ED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Input type field with 256 max chars</w:t>
            </w:r>
          </w:p>
        </w:tc>
      </w:tr>
      <w:tr w:rsidR="001F3720" w:rsidRPr="00225047" w:rsidTr="00E3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1F3720" w:rsidRPr="00225047" w:rsidRDefault="001F3720" w:rsidP="00E33ED4">
            <w:pPr>
              <w:spacing w:after="0"/>
              <w:rPr>
                <w:b w:val="0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Password</w:t>
            </w:r>
          </w:p>
        </w:tc>
        <w:tc>
          <w:tcPr>
            <w:tcW w:w="9175" w:type="dxa"/>
          </w:tcPr>
          <w:p w:rsidR="001F3720" w:rsidRPr="001E0B38" w:rsidRDefault="0031249D" w:rsidP="00E33ED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E0B38">
              <w:rPr>
                <w:rFonts w:ascii="Segoe UI" w:hAnsi="Segoe UI" w:cs="Segoe UI"/>
                <w:color w:val="24292E"/>
                <w:sz w:val="21"/>
                <w:szCs w:val="21"/>
              </w:rPr>
              <w:t>At least 7 chars, 1 number, 1 uppercase letter, 1 lowercase letter, 1 special char</w:t>
            </w:r>
          </w:p>
        </w:tc>
      </w:tr>
      <w:tr w:rsidR="001F3720" w:rsidRPr="00225047" w:rsidTr="00E33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1F3720" w:rsidRPr="006B4C1D" w:rsidRDefault="001F3720" w:rsidP="00E33ED4">
            <w:pPr>
              <w:spacing w:after="0"/>
            </w:pPr>
            <w:r w:rsidRPr="006B4C1D">
              <w:t>Log Me In</w:t>
            </w:r>
          </w:p>
        </w:tc>
        <w:tc>
          <w:tcPr>
            <w:tcW w:w="9175" w:type="dxa"/>
          </w:tcPr>
          <w:p w:rsidR="001F3720" w:rsidRPr="006B4C1D" w:rsidRDefault="001F3720" w:rsidP="00E33E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</w:t>
            </w:r>
            <w:r w:rsidRPr="006B4C1D">
              <w:t>Button</w:t>
            </w:r>
          </w:p>
        </w:tc>
      </w:tr>
    </w:tbl>
    <w:p w:rsidR="001F3720" w:rsidRDefault="001F3720" w:rsidP="001F372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:rsidR="001F3720" w:rsidRDefault="001F3720" w:rsidP="001F372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All fields are required data fields - error alert should be shown if user clicks on “Log Me In” button without typing anything in the required fields. </w:t>
      </w:r>
    </w:p>
    <w:p w:rsidR="001F3720" w:rsidRDefault="001F3720" w:rsidP="001F372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Password criteria should be displayed to the user when user clicks inside the password data field.</w:t>
      </w:r>
    </w:p>
    <w:p w:rsidR="001F3720" w:rsidRDefault="001F3720" w:rsidP="001F372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Green check mark next to 'Password' data field should be displayed that indicates to the user after typing password that the entry meets criteria</w:t>
      </w:r>
    </w:p>
    <w:p w:rsidR="001F3720" w:rsidRDefault="001F3720" w:rsidP="001F372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Red mark next to 'Password' data field should be displayed that indicates to the user after typing password that the entry does not meet criteria</w:t>
      </w:r>
    </w:p>
    <w:p w:rsidR="001F3720" w:rsidRPr="00B93EED" w:rsidRDefault="001F3720" w:rsidP="001F372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After successful validation of all entered fields and on clicking “Log Me In” button, a confirmation message for successful login appears.  </w:t>
      </w:r>
    </w:p>
    <w:p w:rsidR="0028247D" w:rsidRDefault="0028247D" w:rsidP="0028247D">
      <w:pPr>
        <w:pStyle w:val="Heading1"/>
      </w:pPr>
      <w:r>
        <w:lastRenderedPageBreak/>
        <w:t>US_003</w:t>
      </w:r>
      <w:r w:rsidR="00877A45">
        <w:t>_Account_Settings</w:t>
      </w:r>
      <w:bookmarkStart w:id="0" w:name="_GoBack"/>
      <w:bookmarkEnd w:id="0"/>
      <w: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28247D" w:rsidRPr="00C758D5" w:rsidTr="00E17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8247D" w:rsidRPr="00225047" w:rsidRDefault="0028247D" w:rsidP="00E17D2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9175" w:type="dxa"/>
          </w:tcPr>
          <w:p w:rsidR="0028247D" w:rsidRPr="00BA23C5" w:rsidRDefault="0028247D" w:rsidP="00E17D25">
            <w:pPr>
              <w:pStyle w:val="NormalWeb"/>
              <w:shd w:val="clear" w:color="auto" w:fill="FFFFFF"/>
              <w:spacing w:after="24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As a customer, I want to login with my credentials so I can securely edit/modify my online account</w:t>
            </w:r>
          </w:p>
        </w:tc>
      </w:tr>
      <w:tr w:rsidR="0028247D" w:rsidRPr="00225047" w:rsidTr="00E1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8247D" w:rsidRPr="00225047" w:rsidRDefault="0028247D" w:rsidP="00E17D2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9175" w:type="dxa"/>
          </w:tcPr>
          <w:p w:rsidR="0028247D" w:rsidRPr="00225047" w:rsidRDefault="0028247D" w:rsidP="00E17D2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(Product Owner)</w:t>
            </w:r>
          </w:p>
        </w:tc>
      </w:tr>
      <w:tr w:rsidR="0028247D" w:rsidRPr="00225047" w:rsidTr="00E17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8247D" w:rsidRPr="00225047" w:rsidRDefault="0028247D" w:rsidP="00E17D2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9175" w:type="dxa"/>
          </w:tcPr>
          <w:p w:rsidR="0028247D" w:rsidRPr="00225047" w:rsidRDefault="0028247D" w:rsidP="00E17D2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Ready</w:t>
            </w:r>
            <w:r>
              <w:t xml:space="preserve"> / In Design / Done / In Review</w:t>
            </w:r>
          </w:p>
        </w:tc>
      </w:tr>
      <w:tr w:rsidR="0028247D" w:rsidRPr="00225047" w:rsidTr="00E1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8247D" w:rsidRPr="00225047" w:rsidRDefault="0028247D" w:rsidP="00E17D2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9175" w:type="dxa"/>
          </w:tcPr>
          <w:p w:rsidR="0028247D" w:rsidRPr="00225047" w:rsidRDefault="0028247D" w:rsidP="00E17D2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28247D" w:rsidRPr="00225047" w:rsidTr="00E17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8247D" w:rsidRPr="00225047" w:rsidRDefault="0028247D" w:rsidP="00E17D2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9175" w:type="dxa"/>
          </w:tcPr>
          <w:p w:rsidR="0028247D" w:rsidRPr="00225047" w:rsidRDefault="0028247D" w:rsidP="00E17D2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</w:tbl>
    <w:p w:rsidR="0028247D" w:rsidRDefault="0028247D" w:rsidP="0028247D">
      <w:pPr>
        <w:pStyle w:val="Publishwithline"/>
      </w:pPr>
    </w:p>
    <w:p w:rsidR="0028247D" w:rsidRDefault="0028247D" w:rsidP="0028247D">
      <w:pPr>
        <w:pStyle w:val="Publishwithline"/>
        <w:jc w:val="center"/>
      </w:pPr>
      <w:r w:rsidRPr="0046643A">
        <w:rPr>
          <w:noProof/>
        </w:rPr>
        <w:drawing>
          <wp:inline distT="0" distB="0" distL="0" distR="0" wp14:anchorId="0EA5A6EA" wp14:editId="04010B4B">
            <wp:extent cx="5306291" cy="2661989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130" cy="266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7D" w:rsidRDefault="0028247D" w:rsidP="0028247D">
      <w:pPr>
        <w:pStyle w:val="Publishwithline"/>
      </w:pPr>
    </w:p>
    <w:p w:rsidR="0028247D" w:rsidRDefault="0028247D" w:rsidP="0028247D">
      <w:pPr>
        <w:pStyle w:val="NormalWeb"/>
        <w:shd w:val="clear" w:color="auto" w:fill="FFFFFF"/>
        <w:spacing w:before="0" w:beforeAutospacing="0" w:after="240" w:afterAutospacing="0"/>
        <w:rPr>
          <w:rStyle w:val="Heading2Char"/>
        </w:rPr>
      </w:pPr>
      <w:r w:rsidRPr="007A5C9F">
        <w:rPr>
          <w:rStyle w:val="Heading2Char"/>
        </w:rPr>
        <w:t>Acceptance Criteria: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8064"/>
      </w:tblGrid>
      <w:tr w:rsidR="0028247D" w:rsidRPr="00225047" w:rsidTr="00E17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28247D" w:rsidRPr="00225047" w:rsidRDefault="0028247D" w:rsidP="00E17D25">
            <w:pPr>
              <w:spacing w:after="0"/>
              <w:rPr>
                <w:b w:val="0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Old Password</w:t>
            </w:r>
          </w:p>
        </w:tc>
        <w:tc>
          <w:tcPr>
            <w:tcW w:w="8064" w:type="dxa"/>
          </w:tcPr>
          <w:p w:rsidR="0028247D" w:rsidRPr="009073C2" w:rsidRDefault="0028247D" w:rsidP="00E17D2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073C2">
              <w:rPr>
                <w:rFonts w:ascii="Segoe UI" w:hAnsi="Segoe UI" w:cs="Segoe UI"/>
                <w:b w:val="0"/>
                <w:color w:val="24292E"/>
                <w:sz w:val="21"/>
                <w:szCs w:val="21"/>
              </w:rPr>
              <w:t xml:space="preserve">At least 7 chars, 1 number, 1 uppercase letter, 1 lowercase letter, </w:t>
            </w:r>
            <w:r>
              <w:rPr>
                <w:rFonts w:ascii="Segoe UI" w:hAnsi="Segoe UI" w:cs="Segoe UI"/>
                <w:b w:val="0"/>
                <w:color w:val="24292E"/>
                <w:sz w:val="21"/>
                <w:szCs w:val="21"/>
              </w:rPr>
              <w:t>1</w:t>
            </w:r>
            <w:r w:rsidRPr="009073C2">
              <w:rPr>
                <w:rFonts w:ascii="Segoe UI" w:hAnsi="Segoe UI" w:cs="Segoe UI"/>
                <w:b w:val="0"/>
                <w:color w:val="24292E"/>
                <w:sz w:val="21"/>
                <w:szCs w:val="21"/>
              </w:rPr>
              <w:t xml:space="preserve"> special char</w:t>
            </w:r>
          </w:p>
        </w:tc>
      </w:tr>
      <w:tr w:rsidR="0028247D" w:rsidRPr="00225047" w:rsidTr="00E1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28247D" w:rsidRPr="00225047" w:rsidRDefault="0028247D" w:rsidP="00E17D25">
            <w:pPr>
              <w:spacing w:after="0"/>
              <w:rPr>
                <w:b w:val="0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New Password</w:t>
            </w:r>
          </w:p>
        </w:tc>
        <w:tc>
          <w:tcPr>
            <w:tcW w:w="8064" w:type="dxa"/>
          </w:tcPr>
          <w:p w:rsidR="0028247D" w:rsidRPr="006B4C1D" w:rsidRDefault="0028247D" w:rsidP="00E17D2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At least 7 chars, 1 number, 1 uppercase letter, 1 lowercase letter, 1 special char</w:t>
            </w:r>
          </w:p>
        </w:tc>
      </w:tr>
      <w:tr w:rsidR="0028247D" w:rsidRPr="00225047" w:rsidTr="00E17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28247D" w:rsidRPr="006B4C1D" w:rsidRDefault="0028247D" w:rsidP="00E17D25">
            <w:pPr>
              <w:spacing w:after="0"/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Repeat New Password</w:t>
            </w:r>
          </w:p>
        </w:tc>
        <w:tc>
          <w:tcPr>
            <w:tcW w:w="8064" w:type="dxa"/>
          </w:tcPr>
          <w:p w:rsidR="0028247D" w:rsidRPr="006B4C1D" w:rsidRDefault="0028247D" w:rsidP="00E17D2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At least 7 chars, 1 number, 1 uppercase letter, 1 lowercase letter, 1 special char</w:t>
            </w:r>
          </w:p>
        </w:tc>
      </w:tr>
      <w:tr w:rsidR="0028247D" w:rsidRPr="00225047" w:rsidTr="00E1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28247D" w:rsidRPr="006B4C1D" w:rsidRDefault="0028247D" w:rsidP="00E17D25">
            <w:pPr>
              <w:spacing w:after="0"/>
            </w:pPr>
            <w:r>
              <w:t>Change Password</w:t>
            </w:r>
          </w:p>
        </w:tc>
        <w:tc>
          <w:tcPr>
            <w:tcW w:w="8064" w:type="dxa"/>
          </w:tcPr>
          <w:p w:rsidR="0028247D" w:rsidRPr="006B4C1D" w:rsidRDefault="0028247D" w:rsidP="00E17D2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 </w:t>
            </w:r>
            <w:r w:rsidRPr="006B4C1D">
              <w:t>Button</w:t>
            </w:r>
          </w:p>
        </w:tc>
      </w:tr>
      <w:tr w:rsidR="0028247D" w:rsidRPr="00225047" w:rsidTr="00E17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28247D" w:rsidRDefault="0028247D" w:rsidP="00E17D25">
            <w:pPr>
              <w:spacing w:after="0"/>
            </w:pPr>
            <w:r>
              <w:t>Name</w:t>
            </w:r>
          </w:p>
        </w:tc>
        <w:tc>
          <w:tcPr>
            <w:tcW w:w="8064" w:type="dxa"/>
          </w:tcPr>
          <w:p w:rsidR="0028247D" w:rsidRDefault="0028247D" w:rsidP="00E17D2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Label (text) – non editable</w:t>
            </w:r>
          </w:p>
        </w:tc>
      </w:tr>
      <w:tr w:rsidR="0028247D" w:rsidRPr="00225047" w:rsidTr="00E1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28247D" w:rsidRDefault="0028247D" w:rsidP="00E17D25">
            <w:pPr>
              <w:spacing w:after="0"/>
            </w:pPr>
            <w:r>
              <w:t>Last Name</w:t>
            </w:r>
          </w:p>
        </w:tc>
        <w:tc>
          <w:tcPr>
            <w:tcW w:w="8064" w:type="dxa"/>
          </w:tcPr>
          <w:p w:rsidR="0028247D" w:rsidRDefault="0028247D" w:rsidP="00E17D2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Label (text) – non editable</w:t>
            </w:r>
          </w:p>
        </w:tc>
      </w:tr>
      <w:tr w:rsidR="0028247D" w:rsidRPr="00225047" w:rsidTr="00E17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28247D" w:rsidRDefault="0028247D" w:rsidP="00E17D25">
            <w:pPr>
              <w:spacing w:after="0"/>
            </w:pPr>
            <w:r>
              <w:t>Company</w:t>
            </w:r>
          </w:p>
        </w:tc>
        <w:tc>
          <w:tcPr>
            <w:tcW w:w="8064" w:type="dxa"/>
          </w:tcPr>
          <w:p w:rsidR="0028247D" w:rsidRDefault="0028247D" w:rsidP="00E17D2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Label (text) – non editable</w:t>
            </w:r>
          </w:p>
        </w:tc>
      </w:tr>
      <w:tr w:rsidR="0028247D" w:rsidRPr="00225047" w:rsidTr="00E1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28247D" w:rsidRDefault="0028247D" w:rsidP="00E17D25">
            <w:pPr>
              <w:spacing w:after="0"/>
            </w:pPr>
            <w:r>
              <w:t>Business Model</w:t>
            </w:r>
          </w:p>
        </w:tc>
        <w:tc>
          <w:tcPr>
            <w:tcW w:w="8064" w:type="dxa"/>
          </w:tcPr>
          <w:p w:rsidR="0028247D" w:rsidRDefault="0028247D" w:rsidP="00E17D2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Label (text) – non editable</w:t>
            </w:r>
          </w:p>
        </w:tc>
      </w:tr>
    </w:tbl>
    <w:p w:rsidR="0028247D" w:rsidRDefault="0028247D" w:rsidP="0028247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8247D" w:rsidRPr="0046643A" w:rsidRDefault="0028247D" w:rsidP="0028247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1"/>
          <w:szCs w:val="21"/>
        </w:rPr>
      </w:pP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>'</w:t>
      </w:r>
      <w:r>
        <w:rPr>
          <w:rFonts w:ascii="Segoe UI" w:eastAsia="Times New Roman" w:hAnsi="Segoe UI" w:cs="Segoe UI"/>
          <w:color w:val="24292E"/>
          <w:sz w:val="21"/>
          <w:szCs w:val="21"/>
        </w:rPr>
        <w:t>Old Password', ‘New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 xml:space="preserve"> Password'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and ‘Repeat New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 xml:space="preserve"> Password'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’ 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>entries should be masked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br/>
        <w:t xml:space="preserve">Password entries will show the keystroke typed, and then after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certain time (1s)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 xml:space="preserve"> the entered character is masked.</w:t>
      </w:r>
    </w:p>
    <w:p w:rsidR="0028247D" w:rsidRPr="0046643A" w:rsidRDefault="0028247D" w:rsidP="0028247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1"/>
          <w:szCs w:val="21"/>
        </w:rPr>
      </w:pP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>If '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Old 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 xml:space="preserve">Password' entry does not match criteria specified and user hits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Change Password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>, error alert "Password entry does not meet criteria"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will be shown.</w:t>
      </w:r>
    </w:p>
    <w:p w:rsidR="0028247D" w:rsidRPr="0046643A" w:rsidRDefault="0028247D" w:rsidP="0028247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1"/>
          <w:szCs w:val="21"/>
        </w:rPr>
      </w:pP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>If entries in '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New 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 xml:space="preserve">Password' and 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Repeat New 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 xml:space="preserve">Password' do not match and user hits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Change Password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>, error alert 'Password entries do not match'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is shown.</w:t>
      </w:r>
    </w:p>
    <w:p w:rsidR="0028247D" w:rsidRDefault="0028247D" w:rsidP="0028247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1"/>
          <w:szCs w:val="21"/>
        </w:rPr>
      </w:pP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 xml:space="preserve">After successful validation of all entered fields and on clicking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Change Password button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>, message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is shown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 xml:space="preserve"> indicating successful account 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modification. </w:t>
      </w:r>
    </w:p>
    <w:p w:rsidR="001F3720" w:rsidRPr="00B93EED" w:rsidRDefault="001F3720" w:rsidP="00B93E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sectPr w:rsidR="001F3720" w:rsidRPr="00B93EED" w:rsidSect="00013F3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493D4E"/>
    <w:multiLevelType w:val="hybridMultilevel"/>
    <w:tmpl w:val="C2B0735A"/>
    <w:lvl w:ilvl="0" w:tplc="BEFEBF3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C883E6A"/>
    <w:multiLevelType w:val="hybridMultilevel"/>
    <w:tmpl w:val="CCA43E26"/>
    <w:lvl w:ilvl="0" w:tplc="ABDEEF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068520D"/>
    <w:multiLevelType w:val="hybridMultilevel"/>
    <w:tmpl w:val="E9088E1A"/>
    <w:lvl w:ilvl="0" w:tplc="88687E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0C198E"/>
    <w:multiLevelType w:val="hybridMultilevel"/>
    <w:tmpl w:val="33C8E96A"/>
    <w:lvl w:ilvl="0" w:tplc="F7D424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5"/>
  </w:num>
  <w:num w:numId="5">
    <w:abstractNumId w:val="14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4"/>
  </w:num>
  <w:num w:numId="21">
    <w:abstractNumId w:val="21"/>
  </w:num>
  <w:num w:numId="22">
    <w:abstractNumId w:val="11"/>
  </w:num>
  <w:num w:numId="23">
    <w:abstractNumId w:val="26"/>
  </w:num>
  <w:num w:numId="24">
    <w:abstractNumId w:val="13"/>
  </w:num>
  <w:num w:numId="25">
    <w:abstractNumId w:val="18"/>
  </w:num>
  <w:num w:numId="26">
    <w:abstractNumId w:val="1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43"/>
    <w:rsid w:val="0000348D"/>
    <w:rsid w:val="00012F14"/>
    <w:rsid w:val="00013F32"/>
    <w:rsid w:val="00014388"/>
    <w:rsid w:val="000252A0"/>
    <w:rsid w:val="000649F9"/>
    <w:rsid w:val="00081F57"/>
    <w:rsid w:val="00096917"/>
    <w:rsid w:val="000A103F"/>
    <w:rsid w:val="000B7AF7"/>
    <w:rsid w:val="000C4803"/>
    <w:rsid w:val="000C4E90"/>
    <w:rsid w:val="000D080A"/>
    <w:rsid w:val="000E60F5"/>
    <w:rsid w:val="000F24D9"/>
    <w:rsid w:val="000F536B"/>
    <w:rsid w:val="001128A5"/>
    <w:rsid w:val="0012263C"/>
    <w:rsid w:val="00134DE9"/>
    <w:rsid w:val="00145DF1"/>
    <w:rsid w:val="001626D9"/>
    <w:rsid w:val="001A3579"/>
    <w:rsid w:val="001B04C4"/>
    <w:rsid w:val="001B46A2"/>
    <w:rsid w:val="001C5562"/>
    <w:rsid w:val="001D2C31"/>
    <w:rsid w:val="001E04E1"/>
    <w:rsid w:val="001E0B38"/>
    <w:rsid w:val="001F3720"/>
    <w:rsid w:val="001F6755"/>
    <w:rsid w:val="00225047"/>
    <w:rsid w:val="0023511F"/>
    <w:rsid w:val="00243F77"/>
    <w:rsid w:val="002469AB"/>
    <w:rsid w:val="00252978"/>
    <w:rsid w:val="0028247D"/>
    <w:rsid w:val="00290A18"/>
    <w:rsid w:val="00290A23"/>
    <w:rsid w:val="00295BD4"/>
    <w:rsid w:val="0029667A"/>
    <w:rsid w:val="002B61E9"/>
    <w:rsid w:val="002C1785"/>
    <w:rsid w:val="002D0C2D"/>
    <w:rsid w:val="002D163F"/>
    <w:rsid w:val="002D475F"/>
    <w:rsid w:val="002D7944"/>
    <w:rsid w:val="002E19B0"/>
    <w:rsid w:val="0031249D"/>
    <w:rsid w:val="003139BB"/>
    <w:rsid w:val="003176B0"/>
    <w:rsid w:val="00330B3D"/>
    <w:rsid w:val="00335804"/>
    <w:rsid w:val="00343F61"/>
    <w:rsid w:val="00367A24"/>
    <w:rsid w:val="00377201"/>
    <w:rsid w:val="0038091A"/>
    <w:rsid w:val="00391F54"/>
    <w:rsid w:val="00392613"/>
    <w:rsid w:val="003B0A97"/>
    <w:rsid w:val="003C1C11"/>
    <w:rsid w:val="003D345A"/>
    <w:rsid w:val="003F04BF"/>
    <w:rsid w:val="003F26B1"/>
    <w:rsid w:val="00421735"/>
    <w:rsid w:val="0042726A"/>
    <w:rsid w:val="00443ED0"/>
    <w:rsid w:val="00453A25"/>
    <w:rsid w:val="004610E4"/>
    <w:rsid w:val="00492448"/>
    <w:rsid w:val="004D346F"/>
    <w:rsid w:val="004D4012"/>
    <w:rsid w:val="004E0EEA"/>
    <w:rsid w:val="004E1B1B"/>
    <w:rsid w:val="00500A1B"/>
    <w:rsid w:val="00512BD7"/>
    <w:rsid w:val="005239B2"/>
    <w:rsid w:val="005322A8"/>
    <w:rsid w:val="00536E5D"/>
    <w:rsid w:val="0054369B"/>
    <w:rsid w:val="00546905"/>
    <w:rsid w:val="005469E2"/>
    <w:rsid w:val="00563AD4"/>
    <w:rsid w:val="005920C8"/>
    <w:rsid w:val="005A5E27"/>
    <w:rsid w:val="005B32EC"/>
    <w:rsid w:val="005B43E0"/>
    <w:rsid w:val="005B6596"/>
    <w:rsid w:val="005B7E18"/>
    <w:rsid w:val="005C594C"/>
    <w:rsid w:val="005E0236"/>
    <w:rsid w:val="005E1156"/>
    <w:rsid w:val="005E2FCB"/>
    <w:rsid w:val="006209E1"/>
    <w:rsid w:val="00624776"/>
    <w:rsid w:val="00645252"/>
    <w:rsid w:val="00646064"/>
    <w:rsid w:val="006500FC"/>
    <w:rsid w:val="00655C48"/>
    <w:rsid w:val="00661AD3"/>
    <w:rsid w:val="00662E33"/>
    <w:rsid w:val="00665CA2"/>
    <w:rsid w:val="00667A93"/>
    <w:rsid w:val="006B4C1D"/>
    <w:rsid w:val="006B602B"/>
    <w:rsid w:val="006C1387"/>
    <w:rsid w:val="006C1901"/>
    <w:rsid w:val="006C52C8"/>
    <w:rsid w:val="006C6D76"/>
    <w:rsid w:val="006D3D74"/>
    <w:rsid w:val="00703DDD"/>
    <w:rsid w:val="00724124"/>
    <w:rsid w:val="00756B75"/>
    <w:rsid w:val="0077061B"/>
    <w:rsid w:val="007710A9"/>
    <w:rsid w:val="00783427"/>
    <w:rsid w:val="00792A81"/>
    <w:rsid w:val="007957B7"/>
    <w:rsid w:val="007A4733"/>
    <w:rsid w:val="007A54BA"/>
    <w:rsid w:val="007A5C9F"/>
    <w:rsid w:val="007A5D88"/>
    <w:rsid w:val="007C06E3"/>
    <w:rsid w:val="007E3B36"/>
    <w:rsid w:val="007E3E3E"/>
    <w:rsid w:val="007F1B1F"/>
    <w:rsid w:val="00820B85"/>
    <w:rsid w:val="00820C2D"/>
    <w:rsid w:val="00825AB3"/>
    <w:rsid w:val="00856000"/>
    <w:rsid w:val="008646C4"/>
    <w:rsid w:val="0087190B"/>
    <w:rsid w:val="00877A45"/>
    <w:rsid w:val="00880C2C"/>
    <w:rsid w:val="0088149A"/>
    <w:rsid w:val="00881ABE"/>
    <w:rsid w:val="00890B77"/>
    <w:rsid w:val="00894DCB"/>
    <w:rsid w:val="008B5EA8"/>
    <w:rsid w:val="008D2E03"/>
    <w:rsid w:val="008D2EDC"/>
    <w:rsid w:val="008D479E"/>
    <w:rsid w:val="008D4B45"/>
    <w:rsid w:val="008F0690"/>
    <w:rsid w:val="00901F3C"/>
    <w:rsid w:val="00902E80"/>
    <w:rsid w:val="00917333"/>
    <w:rsid w:val="0092596F"/>
    <w:rsid w:val="00941DF8"/>
    <w:rsid w:val="00954EB3"/>
    <w:rsid w:val="00973C72"/>
    <w:rsid w:val="00984438"/>
    <w:rsid w:val="0098674F"/>
    <w:rsid w:val="009B7AAB"/>
    <w:rsid w:val="009D4B1E"/>
    <w:rsid w:val="009E62D4"/>
    <w:rsid w:val="00A01153"/>
    <w:rsid w:val="00A17C20"/>
    <w:rsid w:val="00A35141"/>
    <w:rsid w:val="00A74279"/>
    <w:rsid w:val="00A753B1"/>
    <w:rsid w:val="00A825CD"/>
    <w:rsid w:val="00A83464"/>
    <w:rsid w:val="00A90ABB"/>
    <w:rsid w:val="00A9204E"/>
    <w:rsid w:val="00AB1490"/>
    <w:rsid w:val="00AC2902"/>
    <w:rsid w:val="00AD08A8"/>
    <w:rsid w:val="00AD1DB0"/>
    <w:rsid w:val="00AD365B"/>
    <w:rsid w:val="00AD3C60"/>
    <w:rsid w:val="00AD6193"/>
    <w:rsid w:val="00AE5985"/>
    <w:rsid w:val="00B0116C"/>
    <w:rsid w:val="00B0460D"/>
    <w:rsid w:val="00B12C2D"/>
    <w:rsid w:val="00B12C42"/>
    <w:rsid w:val="00B140F2"/>
    <w:rsid w:val="00B247D7"/>
    <w:rsid w:val="00B4156A"/>
    <w:rsid w:val="00B41AFC"/>
    <w:rsid w:val="00B46469"/>
    <w:rsid w:val="00B53BEC"/>
    <w:rsid w:val="00B57078"/>
    <w:rsid w:val="00B650EF"/>
    <w:rsid w:val="00B712C5"/>
    <w:rsid w:val="00B7147C"/>
    <w:rsid w:val="00B76AA9"/>
    <w:rsid w:val="00B847F7"/>
    <w:rsid w:val="00B92D5B"/>
    <w:rsid w:val="00B93EED"/>
    <w:rsid w:val="00B96A8E"/>
    <w:rsid w:val="00BA23C5"/>
    <w:rsid w:val="00BA2DD4"/>
    <w:rsid w:val="00BA43E5"/>
    <w:rsid w:val="00BD6439"/>
    <w:rsid w:val="00BF4324"/>
    <w:rsid w:val="00C03561"/>
    <w:rsid w:val="00C10F60"/>
    <w:rsid w:val="00C271C2"/>
    <w:rsid w:val="00C27E42"/>
    <w:rsid w:val="00C46429"/>
    <w:rsid w:val="00C55510"/>
    <w:rsid w:val="00C63CFF"/>
    <w:rsid w:val="00C73F3A"/>
    <w:rsid w:val="00C758D5"/>
    <w:rsid w:val="00C91FDA"/>
    <w:rsid w:val="00C9606B"/>
    <w:rsid w:val="00CD4A75"/>
    <w:rsid w:val="00CF6D2E"/>
    <w:rsid w:val="00D06D18"/>
    <w:rsid w:val="00D06E6A"/>
    <w:rsid w:val="00D16534"/>
    <w:rsid w:val="00D31887"/>
    <w:rsid w:val="00D33E41"/>
    <w:rsid w:val="00D3532F"/>
    <w:rsid w:val="00D455F3"/>
    <w:rsid w:val="00D66A2F"/>
    <w:rsid w:val="00D81F90"/>
    <w:rsid w:val="00D91ECF"/>
    <w:rsid w:val="00D92895"/>
    <w:rsid w:val="00D95BF0"/>
    <w:rsid w:val="00DC0467"/>
    <w:rsid w:val="00DC0FF0"/>
    <w:rsid w:val="00DC4687"/>
    <w:rsid w:val="00DD519C"/>
    <w:rsid w:val="00DE3F5E"/>
    <w:rsid w:val="00DE59C4"/>
    <w:rsid w:val="00DE6B9A"/>
    <w:rsid w:val="00DF262B"/>
    <w:rsid w:val="00E0343A"/>
    <w:rsid w:val="00E04170"/>
    <w:rsid w:val="00E12B76"/>
    <w:rsid w:val="00E15343"/>
    <w:rsid w:val="00E2112D"/>
    <w:rsid w:val="00E3750F"/>
    <w:rsid w:val="00E4231E"/>
    <w:rsid w:val="00E52147"/>
    <w:rsid w:val="00E54E92"/>
    <w:rsid w:val="00E62BC2"/>
    <w:rsid w:val="00E87E08"/>
    <w:rsid w:val="00E96B9D"/>
    <w:rsid w:val="00EA641F"/>
    <w:rsid w:val="00EB44AB"/>
    <w:rsid w:val="00ED1500"/>
    <w:rsid w:val="00ED1C40"/>
    <w:rsid w:val="00ED490E"/>
    <w:rsid w:val="00F014F2"/>
    <w:rsid w:val="00F078A7"/>
    <w:rsid w:val="00F1100D"/>
    <w:rsid w:val="00F51ED7"/>
    <w:rsid w:val="00F5569E"/>
    <w:rsid w:val="00F569D6"/>
    <w:rsid w:val="00F87397"/>
    <w:rsid w:val="00F93031"/>
    <w:rsid w:val="00F93D8D"/>
    <w:rsid w:val="00FB3BF2"/>
    <w:rsid w:val="00FB5000"/>
    <w:rsid w:val="00FB5035"/>
    <w:rsid w:val="00FC1885"/>
    <w:rsid w:val="00FD0594"/>
    <w:rsid w:val="00FD4F46"/>
    <w:rsid w:val="00FD5856"/>
    <w:rsid w:val="00FE1C24"/>
    <w:rsid w:val="00F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135F1-9301-4B31-9F78-DBFEF0FD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15343"/>
    <w:pPr>
      <w:spacing w:after="200"/>
    </w:pPr>
    <w:rPr>
      <w:rFonts w:eastAsiaTheme="minorEastAsi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nhideWhenUsed/>
    <w:rsid w:val="006D3D74"/>
  </w:style>
  <w:style w:type="character" w:customStyle="1" w:styleId="HeaderChar">
    <w:name w:val="Header Char"/>
    <w:basedOn w:val="DefaultParagraphFont"/>
    <w:link w:val="Header"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customStyle="1" w:styleId="Publishwithline">
    <w:name w:val="Publish with line"/>
    <w:semiHidden/>
    <w:qFormat/>
    <w:rsid w:val="00E15343"/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semiHidden/>
    <w:qFormat/>
    <w:rsid w:val="00E15343"/>
    <w:pPr>
      <w:ind w:left="720"/>
      <w:contextualSpacing/>
    </w:pPr>
  </w:style>
  <w:style w:type="paragraph" w:customStyle="1" w:styleId="PadderBetweenControlandBody">
    <w:name w:val="Padder Between Control and Body"/>
    <w:basedOn w:val="Normal"/>
    <w:next w:val="Normal"/>
    <w:semiHidden/>
    <w:rsid w:val="00E15343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E15343"/>
    <w:pPr>
      <w:pBdr>
        <w:bottom w:val="single" w:sz="8" w:space="2" w:color="C6C6C6"/>
      </w:pBdr>
    </w:pPr>
    <w:rPr>
      <w:rFonts w:eastAsiaTheme="minorEastAsia"/>
      <w:sz w:val="2"/>
      <w:szCs w:val="2"/>
    </w:rPr>
  </w:style>
  <w:style w:type="table" w:styleId="TableGrid">
    <w:name w:val="Table Grid"/>
    <w:basedOn w:val="TableNormal"/>
    <w:uiPriority w:val="39"/>
    <w:rsid w:val="00F51E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51E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Desc">
    <w:name w:val="DeDesc"/>
    <w:basedOn w:val="Normal"/>
    <w:next w:val="Normal"/>
    <w:autoRedefine/>
    <w:rsid w:val="00295BD4"/>
    <w:pPr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sz w:val="20"/>
    </w:rPr>
  </w:style>
  <w:style w:type="paragraph" w:styleId="NormalWeb">
    <w:name w:val="Normal (Web)"/>
    <w:basedOn w:val="Normal"/>
    <w:uiPriority w:val="99"/>
    <w:unhideWhenUsed/>
    <w:rsid w:val="00BA23C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ja.Misevsk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FF0ED5-4674-44FA-9090-5E3A7A50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116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Andreja Misevski</dc:creator>
  <cp:keywords/>
  <dc:description/>
  <cp:lastModifiedBy>Andreja Misevski</cp:lastModifiedBy>
  <cp:revision>53</cp:revision>
  <dcterms:created xsi:type="dcterms:W3CDTF">2018-02-05T17:38:00Z</dcterms:created>
  <dcterms:modified xsi:type="dcterms:W3CDTF">2020-02-15T07:17:00Z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