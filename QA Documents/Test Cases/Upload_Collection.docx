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F37" w:rsidRDefault="00516F37" w:rsidP="00976E8C">
      <w:pPr>
        <w:spacing w:after="0"/>
        <w:jc w:val="center"/>
      </w:pPr>
    </w:p>
    <w:p w:rsidR="007C32C7" w:rsidRDefault="007C32C7" w:rsidP="007C32C7">
      <w:pPr>
        <w:pStyle w:val="Heading1"/>
      </w:pPr>
      <w:r>
        <w:rPr>
          <w:rFonts w:asciiTheme="minorHAnsi" w:eastAsiaTheme="minorEastAsia" w:hAnsiTheme="minorHAnsi" w:cstheme="minorBidi"/>
          <w:color w:val="auto"/>
          <w:sz w:val="2"/>
          <w:szCs w:val="2"/>
        </w:rPr>
        <w:softHyphen/>
      </w:r>
      <w:r w:rsidRPr="00C27E42">
        <w:t xml:space="preserve"> </w:t>
      </w:r>
      <w:r>
        <w:t>US_00</w:t>
      </w:r>
      <w:r w:rsidR="00367B89">
        <w:t>3</w:t>
      </w:r>
      <w:r>
        <w:t xml:space="preserve">: </w:t>
      </w:r>
      <w:r w:rsidR="00505ACF">
        <w:t xml:space="preserve">Automatic Tagging – </w:t>
      </w:r>
      <w:r w:rsidR="00367B89">
        <w:t>Upload Collection</w:t>
      </w:r>
      <w: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7C32C7" w:rsidRPr="00C758D5" w:rsidTr="00495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C32C7" w:rsidRPr="00225047" w:rsidRDefault="007C32C7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Description</w:t>
            </w:r>
          </w:p>
        </w:tc>
        <w:tc>
          <w:tcPr>
            <w:tcW w:w="9175" w:type="dxa"/>
          </w:tcPr>
          <w:p w:rsidR="007C32C7" w:rsidRPr="00BA23C5" w:rsidRDefault="007C32C7" w:rsidP="00006023">
            <w:pPr>
              <w:pStyle w:val="NormalWeb"/>
              <w:shd w:val="clear" w:color="auto" w:fill="FFFFFF"/>
              <w:spacing w:after="24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As a customer, I want </w:t>
            </w:r>
            <w:r w:rsidR="00505ACF">
              <w:rPr>
                <w:rFonts w:ascii="Segoe UI" w:hAnsi="Segoe UI" w:cs="Segoe UI"/>
                <w:color w:val="24292E"/>
                <w:sz w:val="21"/>
                <w:szCs w:val="21"/>
              </w:rPr>
              <w:t>to login with my credentials so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I can </w:t>
            </w:r>
            <w:r w:rsidR="003F33F0">
              <w:rPr>
                <w:rFonts w:ascii="Segoe UI" w:hAnsi="Segoe UI" w:cs="Segoe UI"/>
                <w:color w:val="24292E"/>
                <w:sz w:val="21"/>
                <w:szCs w:val="21"/>
              </w:rPr>
              <w:t>upload a new collection at any given time and access it from anywhere in the applicati</w:t>
            </w:r>
            <w:r w:rsidR="00006023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on. </w:t>
            </w:r>
          </w:p>
        </w:tc>
      </w:tr>
      <w:tr w:rsidR="007C32C7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C32C7" w:rsidRPr="00225047" w:rsidRDefault="007C32C7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Assigned To</w:t>
            </w:r>
          </w:p>
        </w:tc>
        <w:tc>
          <w:tcPr>
            <w:tcW w:w="9175" w:type="dxa"/>
          </w:tcPr>
          <w:p w:rsidR="007C32C7" w:rsidRPr="00225047" w:rsidRDefault="00CC361B" w:rsidP="004952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Svetlana</w:t>
            </w:r>
            <w:r w:rsidR="00561582">
              <w:t xml:space="preserve"> </w:t>
            </w:r>
            <w:proofErr w:type="spellStart"/>
            <w:r w:rsidR="00561582">
              <w:t>Kordumova</w:t>
            </w:r>
            <w:proofErr w:type="spellEnd"/>
          </w:p>
        </w:tc>
      </w:tr>
      <w:tr w:rsidR="007C32C7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C32C7" w:rsidRPr="00225047" w:rsidRDefault="007C32C7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State</w:t>
            </w:r>
          </w:p>
        </w:tc>
        <w:tc>
          <w:tcPr>
            <w:tcW w:w="9175" w:type="dxa"/>
          </w:tcPr>
          <w:p w:rsidR="007C32C7" w:rsidRPr="00225047" w:rsidRDefault="00561582" w:rsidP="0056158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Design</w:t>
            </w:r>
          </w:p>
        </w:tc>
      </w:tr>
      <w:tr w:rsidR="007C32C7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C32C7" w:rsidRPr="00225047" w:rsidRDefault="007C32C7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Priority</w:t>
            </w:r>
          </w:p>
        </w:tc>
        <w:tc>
          <w:tcPr>
            <w:tcW w:w="9175" w:type="dxa"/>
          </w:tcPr>
          <w:p w:rsidR="007C32C7" w:rsidRPr="00225047" w:rsidRDefault="007C32C7" w:rsidP="004952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7C32C7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C32C7" w:rsidRPr="00225047" w:rsidRDefault="007C32C7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Risk</w:t>
            </w:r>
          </w:p>
        </w:tc>
        <w:tc>
          <w:tcPr>
            <w:tcW w:w="9175" w:type="dxa"/>
          </w:tcPr>
          <w:p w:rsidR="007C32C7" w:rsidRPr="00225047" w:rsidRDefault="007C32C7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</w:tbl>
    <w:p w:rsidR="007C32C7" w:rsidRDefault="007C32C7" w:rsidP="007C32C7">
      <w:pPr>
        <w:pStyle w:val="Publishwithline"/>
      </w:pPr>
    </w:p>
    <w:p w:rsidR="007C32C7" w:rsidRDefault="007C32C7" w:rsidP="007C32C7">
      <w:pPr>
        <w:pStyle w:val="NormalWeb"/>
        <w:shd w:val="clear" w:color="auto" w:fill="FFFFFF"/>
        <w:spacing w:before="0" w:beforeAutospacing="0" w:after="240" w:afterAutospacing="0"/>
        <w:rPr>
          <w:rStyle w:val="Heading2Char"/>
        </w:rPr>
      </w:pPr>
      <w:r w:rsidRPr="007A5C9F">
        <w:rPr>
          <w:rStyle w:val="Heading2Char"/>
        </w:rPr>
        <w:t>Acceptance Criteria: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785"/>
        <w:gridCol w:w="7704"/>
      </w:tblGrid>
      <w:tr w:rsidR="007C32C7" w:rsidRPr="00225047" w:rsidTr="00994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7C32C7" w:rsidRPr="00225047" w:rsidRDefault="009949B6" w:rsidP="0049527A">
            <w:pPr>
              <w:spacing w:after="0"/>
              <w:rPr>
                <w:b w:val="0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Upload Collection Button</w:t>
            </w:r>
          </w:p>
        </w:tc>
        <w:tc>
          <w:tcPr>
            <w:tcW w:w="7704" w:type="dxa"/>
          </w:tcPr>
          <w:p w:rsidR="007C32C7" w:rsidRPr="006B4C1D" w:rsidRDefault="009949B6" w:rsidP="009B724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Fixed on the left side of the Dashboard</w:t>
            </w:r>
          </w:p>
        </w:tc>
      </w:tr>
      <w:tr w:rsidR="007C32C7" w:rsidRPr="00225047" w:rsidTr="00994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7C32C7" w:rsidRPr="00225047" w:rsidRDefault="009949B6" w:rsidP="0049527A">
            <w:pPr>
              <w:spacing w:after="0"/>
              <w:rPr>
                <w:b w:val="0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Item from the list menu at the upper right side</w:t>
            </w:r>
          </w:p>
        </w:tc>
        <w:tc>
          <w:tcPr>
            <w:tcW w:w="7704" w:type="dxa"/>
          </w:tcPr>
          <w:p w:rsidR="007C32C7" w:rsidRPr="008B5EA8" w:rsidRDefault="009949B6" w:rsidP="004952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Expand the menu and it should be the first item.</w:t>
            </w:r>
          </w:p>
        </w:tc>
      </w:tr>
    </w:tbl>
    <w:p w:rsidR="007C32C7" w:rsidRDefault="007C32C7" w:rsidP="007C32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</w:p>
    <w:p w:rsidR="009949B6" w:rsidRDefault="009949B6" w:rsidP="009949B6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  <w:sz w:val="21"/>
          <w:szCs w:val="21"/>
        </w:rPr>
      </w:pPr>
      <w:r w:rsidRPr="009949B6">
        <w:rPr>
          <w:rFonts w:ascii="Segoe UI" w:hAnsi="Segoe UI" w:cs="Segoe UI"/>
          <w:noProof/>
          <w:color w:val="24292E"/>
          <w:sz w:val="21"/>
          <w:szCs w:val="21"/>
        </w:rPr>
        <w:drawing>
          <wp:inline distT="0" distB="0" distL="0" distR="0" wp14:anchorId="2C8A61B3" wp14:editId="4BAFCB40">
            <wp:extent cx="6011114" cy="299126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B" w:rsidRDefault="00F82FAB" w:rsidP="009949B6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  <w:sz w:val="21"/>
          <w:szCs w:val="21"/>
        </w:rPr>
      </w:pPr>
    </w:p>
    <w:p w:rsidR="00206DFC" w:rsidRPr="00F82FAB" w:rsidRDefault="00206DFC">
      <w:pPr>
        <w:spacing w:after="0"/>
        <w:rPr>
          <w:rFonts w:ascii="Segoe UI" w:eastAsia="Times New Roman" w:hAnsi="Segoe UI" w:cs="Segoe UI"/>
          <w:color w:val="24292E"/>
          <w:sz w:val="21"/>
          <w:szCs w:val="21"/>
        </w:rPr>
      </w:pPr>
      <w:r>
        <w:br w:type="page"/>
      </w:r>
    </w:p>
    <w:p w:rsidR="00516F37" w:rsidRDefault="007864C3" w:rsidP="006C3C16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262626"/>
          <w:sz w:val="36"/>
          <w:szCs w:val="36"/>
        </w:rPr>
      </w:pPr>
      <w:sdt>
        <w:sdtPr>
          <w:rPr>
            <w:rFonts w:asciiTheme="majorHAnsi" w:eastAsiaTheme="majorEastAsia" w:hAnsiTheme="majorHAnsi" w:cstheme="majorBidi"/>
            <w:b/>
            <w:bCs/>
            <w:color w:val="262626"/>
            <w:sz w:val="36"/>
            <w:szCs w:val="36"/>
          </w:rPr>
          <w:alias w:val="Post Title"/>
          <w:id w:val="1567837073"/>
          <w:placeholder>
            <w:docPart w:val="C6A9CB8259664680B3E7D7ADA99FA749"/>
          </w:placeholder>
          <w:dataBinding w:xpath="/ns0:BlogPostInfo/ns0:PostTitle" w:storeItemID="{5F329CAD-B019-4FA6-9FEF-74898909AD20}"/>
          <w:text/>
        </w:sdtPr>
        <w:sdtContent>
          <w:r w:rsidR="001B6D2E">
            <w:rPr>
              <w:rFonts w:asciiTheme="majorHAnsi" w:eastAsiaTheme="majorEastAsia" w:hAnsiTheme="majorHAnsi" w:cstheme="majorBidi"/>
              <w:b/>
              <w:bCs/>
              <w:color w:val="262626"/>
              <w:sz w:val="36"/>
              <w:szCs w:val="36"/>
            </w:rPr>
            <w:t>Test Suite</w:t>
          </w:r>
          <w:r w:rsidR="00F82FAB">
            <w:rPr>
              <w:rFonts w:asciiTheme="majorHAnsi" w:eastAsiaTheme="majorEastAsia" w:hAnsiTheme="majorHAnsi" w:cstheme="majorBidi"/>
              <w:b/>
              <w:bCs/>
              <w:color w:val="262626"/>
              <w:sz w:val="36"/>
              <w:szCs w:val="36"/>
            </w:rPr>
            <w:t xml:space="preserve"> 3</w:t>
          </w:r>
          <w:r w:rsidR="001B6D2E" w:rsidRPr="005B112A">
            <w:rPr>
              <w:rFonts w:asciiTheme="majorHAnsi" w:eastAsiaTheme="majorEastAsia" w:hAnsiTheme="majorHAnsi" w:cstheme="majorBidi"/>
              <w:b/>
              <w:bCs/>
              <w:color w:val="262626"/>
              <w:sz w:val="36"/>
              <w:szCs w:val="36"/>
            </w:rPr>
            <w:t xml:space="preserve">: </w:t>
          </w:r>
          <w:proofErr w:type="spellStart"/>
          <w:r w:rsidR="001B6D2E">
            <w:rPr>
              <w:rFonts w:asciiTheme="majorHAnsi" w:eastAsiaTheme="majorEastAsia" w:hAnsiTheme="majorHAnsi" w:cstheme="majorBidi"/>
              <w:b/>
              <w:bCs/>
              <w:color w:val="262626"/>
              <w:sz w:val="36"/>
              <w:szCs w:val="36"/>
            </w:rPr>
            <w:t>Pixyle</w:t>
          </w:r>
          <w:proofErr w:type="spellEnd"/>
          <w:r w:rsidR="001B6D2E">
            <w:rPr>
              <w:rFonts w:asciiTheme="majorHAnsi" w:eastAsiaTheme="majorEastAsia" w:hAnsiTheme="majorHAnsi" w:cstheme="majorBidi"/>
              <w:b/>
              <w:bCs/>
              <w:color w:val="262626"/>
              <w:sz w:val="36"/>
              <w:szCs w:val="36"/>
            </w:rPr>
            <w:t xml:space="preserve"> - </w:t>
          </w:r>
          <w:r w:rsidR="004A2633">
            <w:rPr>
              <w:rFonts w:asciiTheme="majorHAnsi" w:eastAsiaTheme="majorEastAsia" w:hAnsiTheme="majorHAnsi" w:cstheme="majorBidi"/>
              <w:b/>
              <w:bCs/>
              <w:color w:val="262626"/>
              <w:sz w:val="36"/>
              <w:szCs w:val="36"/>
            </w:rPr>
            <w:t>Automatic T</w:t>
          </w:r>
          <w:r w:rsidR="001B6D2E">
            <w:rPr>
              <w:rFonts w:asciiTheme="majorHAnsi" w:eastAsiaTheme="majorEastAsia" w:hAnsiTheme="majorHAnsi" w:cstheme="majorBidi"/>
              <w:b/>
              <w:bCs/>
              <w:color w:val="262626"/>
              <w:sz w:val="36"/>
              <w:szCs w:val="36"/>
            </w:rPr>
            <w:t>agging</w:t>
          </w:r>
          <w:r w:rsidR="00F82FAB">
            <w:rPr>
              <w:rFonts w:asciiTheme="majorHAnsi" w:eastAsiaTheme="majorEastAsia" w:hAnsiTheme="majorHAnsi" w:cstheme="majorBidi"/>
              <w:b/>
              <w:bCs/>
              <w:color w:val="262626"/>
              <w:sz w:val="36"/>
              <w:szCs w:val="36"/>
            </w:rPr>
            <w:t xml:space="preserve"> – Upload Collection</w:t>
          </w:r>
        </w:sdtContent>
      </w:sdt>
    </w:p>
    <w:p w:rsidR="00206DFC" w:rsidRDefault="00206DFC" w:rsidP="007B0635">
      <w:pPr>
        <w:spacing w:after="0"/>
        <w:rPr>
          <w:rFonts w:asciiTheme="majorHAnsi" w:eastAsiaTheme="majorEastAsia" w:hAnsiTheme="majorHAnsi" w:cstheme="majorBidi"/>
          <w:b/>
          <w:bCs/>
          <w:color w:val="262626"/>
          <w:sz w:val="32"/>
          <w:szCs w:val="38"/>
        </w:rPr>
      </w:pPr>
    </w:p>
    <w:p w:rsidR="0052122A" w:rsidRDefault="007864C3" w:rsidP="0052122A">
      <w:pPr>
        <w:pStyle w:val="Publishwithline"/>
      </w:pPr>
      <w:sdt>
        <w:sdtPr>
          <w:alias w:val="Post Title"/>
          <w:id w:val="1197969954"/>
          <w:placeholder>
            <w:docPart w:val="D32342D5E8704E4987AF8A0B34A4EAE9"/>
          </w:placeholder>
          <w:dataBinding w:xpath="/ns0:BlogPostInfo/ns0:PostTitle" w:storeItemID="{5F329CAD-B019-4FA6-9FEF-74898909AD20}"/>
          <w:text/>
        </w:sdtPr>
        <w:sdtContent>
          <w:r w:rsidR="00F82FAB" w:rsidRPr="00F82FAB">
            <w:t xml:space="preserve">AT_UAT 3.1: Upload Collection - </w:t>
          </w:r>
          <w:r w:rsidR="00F82FAB">
            <w:t>ZIP / CSV File</w:t>
          </w:r>
        </w:sdtContent>
      </w:sdt>
    </w:p>
    <w:p w:rsidR="0052122A" w:rsidRDefault="0052122A" w:rsidP="0052122A">
      <w:pPr>
        <w:pStyle w:val="underline"/>
      </w:pPr>
    </w:p>
    <w:p w:rsidR="0052122A" w:rsidRPr="00145DF1" w:rsidRDefault="0052122A" w:rsidP="0052122A">
      <w:pPr>
        <w:rPr>
          <w:b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85"/>
        <w:gridCol w:w="3510"/>
        <w:gridCol w:w="5395"/>
      </w:tblGrid>
      <w:tr w:rsidR="0052122A" w:rsidRPr="00225047" w:rsidTr="00C4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2122A" w:rsidRPr="00225047" w:rsidRDefault="0052122A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Description</w:t>
            </w:r>
          </w:p>
        </w:tc>
        <w:tc>
          <w:tcPr>
            <w:tcW w:w="8905" w:type="dxa"/>
            <w:gridSpan w:val="2"/>
          </w:tcPr>
          <w:p w:rsidR="0052122A" w:rsidRPr="00C758D5" w:rsidRDefault="0052122A" w:rsidP="00E55E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58D5">
              <w:rPr>
                <w:b w:val="0"/>
                <w:bCs w:val="0"/>
              </w:rPr>
              <w:t xml:space="preserve">This test </w:t>
            </w:r>
            <w:r w:rsidR="00BB11C8">
              <w:rPr>
                <w:b w:val="0"/>
                <w:bCs w:val="0"/>
              </w:rPr>
              <w:t>case</w:t>
            </w:r>
            <w:r w:rsidRPr="00C758D5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 xml:space="preserve">covers login with </w:t>
            </w:r>
            <w:r w:rsidR="00BB11C8">
              <w:rPr>
                <w:b w:val="0"/>
                <w:bCs w:val="0"/>
              </w:rPr>
              <w:t>valid</w:t>
            </w:r>
            <w:r>
              <w:rPr>
                <w:b w:val="0"/>
                <w:bCs w:val="0"/>
              </w:rPr>
              <w:t xml:space="preserve"> credentials</w:t>
            </w:r>
            <w:r w:rsidR="004446EB">
              <w:rPr>
                <w:b w:val="0"/>
                <w:bCs w:val="0"/>
              </w:rPr>
              <w:t xml:space="preserve">, taken to the dashboard and </w:t>
            </w:r>
            <w:r w:rsidR="00073DA2">
              <w:rPr>
                <w:b w:val="0"/>
                <w:bCs w:val="0"/>
              </w:rPr>
              <w:t>upload a collection</w:t>
            </w:r>
            <w:r w:rsidR="004446EB">
              <w:rPr>
                <w:b w:val="0"/>
                <w:bCs w:val="0"/>
              </w:rPr>
              <w:t xml:space="preserve"> </w:t>
            </w:r>
            <w:r w:rsidR="00073DA2">
              <w:rPr>
                <w:b w:val="0"/>
                <w:bCs w:val="0"/>
              </w:rPr>
              <w:t>scenario</w:t>
            </w:r>
            <w:r w:rsidR="004446EB">
              <w:rPr>
                <w:b w:val="0"/>
                <w:bCs w:val="0"/>
              </w:rPr>
              <w:t xml:space="preserve">. </w:t>
            </w:r>
          </w:p>
        </w:tc>
      </w:tr>
      <w:tr w:rsidR="004A4AFE" w:rsidRPr="00225047" w:rsidTr="00C46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A4AFE" w:rsidRPr="00225047" w:rsidRDefault="004A4AFE" w:rsidP="004A4AFE">
            <w:pPr>
              <w:spacing w:after="0"/>
            </w:pPr>
            <w:r w:rsidRPr="00C462DB">
              <w:rPr>
                <w:b w:val="0"/>
              </w:rPr>
              <w:t>Link to User Story</w:t>
            </w:r>
          </w:p>
        </w:tc>
        <w:tc>
          <w:tcPr>
            <w:tcW w:w="8905" w:type="dxa"/>
            <w:gridSpan w:val="2"/>
          </w:tcPr>
          <w:p w:rsidR="004A4AFE" w:rsidRPr="00C758D5" w:rsidRDefault="007864C3" w:rsidP="004A4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4A4AFE">
                <w:rPr>
                  <w:rStyle w:val="Hyperlink"/>
                </w:rPr>
                <w:t>PIXYLE_AT_US.pdf 9-16</w:t>
              </w:r>
              <w:r w:rsidR="004A4AFE" w:rsidRPr="0032519D">
                <w:rPr>
                  <w:rStyle w:val="Hyperlink"/>
                </w:rPr>
                <w:t>/53</w:t>
              </w:r>
            </w:hyperlink>
          </w:p>
        </w:tc>
      </w:tr>
      <w:tr w:rsidR="004A4AFE" w:rsidRPr="00225047" w:rsidTr="00C46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A4AFE" w:rsidRPr="00225047" w:rsidRDefault="004A4AFE" w:rsidP="004A4AFE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Assigned To</w:t>
            </w:r>
          </w:p>
        </w:tc>
        <w:tc>
          <w:tcPr>
            <w:tcW w:w="8905" w:type="dxa"/>
            <w:gridSpan w:val="2"/>
          </w:tcPr>
          <w:p w:rsidR="004A4AFE" w:rsidRPr="009E1A89" w:rsidRDefault="004A4AFE" w:rsidP="004A4AF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1A89">
              <w:rPr>
                <w:b/>
              </w:rPr>
              <w:t>Andreja Misevski</w:t>
            </w:r>
          </w:p>
        </w:tc>
      </w:tr>
      <w:tr w:rsidR="004A4AFE" w:rsidRPr="00225047" w:rsidTr="00C46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A4AFE" w:rsidRPr="00225047" w:rsidRDefault="004A4AFE" w:rsidP="004A4AFE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State</w:t>
            </w:r>
          </w:p>
        </w:tc>
        <w:tc>
          <w:tcPr>
            <w:tcW w:w="8905" w:type="dxa"/>
            <w:gridSpan w:val="2"/>
          </w:tcPr>
          <w:p w:rsidR="004A4AFE" w:rsidRPr="00225047" w:rsidRDefault="004A4AFE" w:rsidP="004A4AF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4A4AFE" w:rsidRPr="00225047" w:rsidTr="00C46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A4AFE" w:rsidRPr="00225047" w:rsidRDefault="004A4AFE" w:rsidP="004A4AFE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Priority</w:t>
            </w:r>
          </w:p>
        </w:tc>
        <w:tc>
          <w:tcPr>
            <w:tcW w:w="8905" w:type="dxa"/>
            <w:gridSpan w:val="2"/>
          </w:tcPr>
          <w:p w:rsidR="004A4AFE" w:rsidRPr="00225047" w:rsidRDefault="004A4AFE" w:rsidP="004A4AF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4A4AFE" w:rsidRPr="00225047" w:rsidTr="00C46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A4AFE" w:rsidRPr="00225047" w:rsidRDefault="004A4AFE" w:rsidP="004A4AFE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Risk</w:t>
            </w:r>
          </w:p>
        </w:tc>
        <w:tc>
          <w:tcPr>
            <w:tcW w:w="8905" w:type="dxa"/>
            <w:gridSpan w:val="2"/>
          </w:tcPr>
          <w:p w:rsidR="004A4AFE" w:rsidRPr="00225047" w:rsidRDefault="004A4AFE" w:rsidP="004A4AF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4A4AFE" w:rsidRPr="00225047" w:rsidTr="00C46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A4AFE" w:rsidRPr="00225047" w:rsidRDefault="004A4AFE" w:rsidP="004A4AFE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Status</w:t>
            </w:r>
          </w:p>
        </w:tc>
        <w:tc>
          <w:tcPr>
            <w:tcW w:w="8905" w:type="dxa"/>
            <w:gridSpan w:val="2"/>
          </w:tcPr>
          <w:p w:rsidR="004A4AFE" w:rsidRPr="00225047" w:rsidRDefault="004A4AFE" w:rsidP="004A4AF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PASS</w:t>
            </w:r>
          </w:p>
        </w:tc>
      </w:tr>
      <w:tr w:rsidR="004A4AFE" w:rsidRPr="00225047" w:rsidTr="00C46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A4AFE" w:rsidRPr="00225047" w:rsidRDefault="004A4AFE" w:rsidP="004A4AFE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Product</w:t>
            </w:r>
          </w:p>
        </w:tc>
        <w:tc>
          <w:tcPr>
            <w:tcW w:w="8905" w:type="dxa"/>
            <w:gridSpan w:val="2"/>
          </w:tcPr>
          <w:p w:rsidR="004A4AFE" w:rsidRPr="00225047" w:rsidRDefault="004A4AFE" w:rsidP="004A4AF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Cs/>
              </w:rPr>
              <w:t>Pixyle</w:t>
            </w:r>
            <w:proofErr w:type="spellEnd"/>
          </w:p>
        </w:tc>
      </w:tr>
      <w:tr w:rsidR="004A4AFE" w:rsidRPr="00225047" w:rsidTr="00C46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A4AFE" w:rsidRPr="00225047" w:rsidRDefault="004A4AFE" w:rsidP="004A4AFE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Type</w:t>
            </w:r>
          </w:p>
        </w:tc>
        <w:tc>
          <w:tcPr>
            <w:tcW w:w="8905" w:type="dxa"/>
            <w:gridSpan w:val="2"/>
          </w:tcPr>
          <w:p w:rsidR="004A4AFE" w:rsidRPr="00225047" w:rsidRDefault="004A4AFE" w:rsidP="004A4AF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Regression</w:t>
            </w:r>
          </w:p>
        </w:tc>
      </w:tr>
      <w:tr w:rsidR="004A4AFE" w:rsidRPr="00225047" w:rsidTr="00C46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A4AFE" w:rsidRPr="00225047" w:rsidRDefault="004A4AFE" w:rsidP="004A4AFE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Automation</w:t>
            </w:r>
          </w:p>
        </w:tc>
        <w:tc>
          <w:tcPr>
            <w:tcW w:w="8905" w:type="dxa"/>
            <w:gridSpan w:val="2"/>
          </w:tcPr>
          <w:p w:rsidR="004A4AFE" w:rsidRPr="009E1A89" w:rsidRDefault="004A4AFE" w:rsidP="004A4AF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1A89">
              <w:rPr>
                <w:b/>
              </w:rPr>
              <w:t>Automated</w:t>
            </w:r>
          </w:p>
        </w:tc>
      </w:tr>
      <w:tr w:rsidR="004A4AFE" w:rsidRPr="00225047" w:rsidTr="00C46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A4AFE" w:rsidRPr="00225047" w:rsidRDefault="004A4AFE" w:rsidP="004A4AFE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Configuration</w:t>
            </w:r>
          </w:p>
        </w:tc>
        <w:tc>
          <w:tcPr>
            <w:tcW w:w="8905" w:type="dxa"/>
            <w:gridSpan w:val="2"/>
          </w:tcPr>
          <w:p w:rsidR="004A4AFE" w:rsidRPr="00225047" w:rsidRDefault="004A4AFE" w:rsidP="004A4AF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10</w:t>
            </w:r>
          </w:p>
        </w:tc>
      </w:tr>
      <w:tr w:rsidR="004A4AFE" w:rsidRPr="00225047" w:rsidTr="00C46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A4AFE" w:rsidRPr="00225047" w:rsidRDefault="004A4AFE" w:rsidP="004A4AFE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Prerequisites</w:t>
            </w:r>
          </w:p>
        </w:tc>
        <w:tc>
          <w:tcPr>
            <w:tcW w:w="8905" w:type="dxa"/>
            <w:gridSpan w:val="2"/>
          </w:tcPr>
          <w:p w:rsidR="004A4AFE" w:rsidRPr="00225047" w:rsidRDefault="004A4AFE" w:rsidP="004A4AF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047">
              <w:t xml:space="preserve">Chrome </w:t>
            </w:r>
            <w:r w:rsidRPr="002112FB">
              <w:t>Version 80.0.3987.116 (Official Build) (64-bit)</w:t>
            </w:r>
          </w:p>
        </w:tc>
      </w:tr>
      <w:tr w:rsidR="0052122A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2122A" w:rsidRPr="00225047" w:rsidRDefault="0052122A" w:rsidP="0049527A">
            <w:pPr>
              <w:spacing w:after="0"/>
              <w:jc w:val="center"/>
            </w:pPr>
            <w:r w:rsidRPr="00225047">
              <w:t>Action</w:t>
            </w:r>
          </w:p>
        </w:tc>
        <w:tc>
          <w:tcPr>
            <w:tcW w:w="5395" w:type="dxa"/>
          </w:tcPr>
          <w:p w:rsidR="0052122A" w:rsidRPr="00225047" w:rsidRDefault="0052122A" w:rsidP="0049527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25047">
              <w:rPr>
                <w:b/>
              </w:rPr>
              <w:t>Expected Result</w:t>
            </w:r>
          </w:p>
        </w:tc>
      </w:tr>
      <w:tr w:rsidR="0052122A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2122A" w:rsidRPr="00225047" w:rsidRDefault="008E7552" w:rsidP="00590B42">
            <w:pPr>
              <w:spacing w:after="0"/>
              <w:rPr>
                <w:b w:val="0"/>
              </w:rPr>
            </w:pPr>
            <w:r>
              <w:rPr>
                <w:b w:val="0"/>
              </w:rPr>
              <w:t xml:space="preserve">Login with valid credentials provided from </w:t>
            </w:r>
            <w:proofErr w:type="spellStart"/>
            <w:r>
              <w:rPr>
                <w:b w:val="0"/>
              </w:rPr>
              <w:t>Pixyle</w:t>
            </w:r>
            <w:proofErr w:type="spellEnd"/>
            <w:r w:rsidR="00590B42">
              <w:rPr>
                <w:b w:val="0"/>
              </w:rPr>
              <w:t xml:space="preserve"> </w:t>
            </w:r>
          </w:p>
        </w:tc>
        <w:tc>
          <w:tcPr>
            <w:tcW w:w="5395" w:type="dxa"/>
          </w:tcPr>
          <w:p w:rsidR="00D21F85" w:rsidRPr="00225047" w:rsidRDefault="008E7552" w:rsidP="00D21F8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After logging in, you will be taken to this dashboard where you can see all </w:t>
            </w:r>
            <w:r w:rsidR="00EE3E04">
              <w:t>your uploaded collections</w:t>
            </w:r>
            <w:r w:rsidR="00665194">
              <w:t xml:space="preserve"> and </w:t>
            </w:r>
            <w:r w:rsidR="00665194">
              <w:rPr>
                <w:b/>
                <w:bCs/>
              </w:rPr>
              <w:t>upload a collection</w:t>
            </w:r>
            <w:r w:rsidR="00EE3E04">
              <w:t>.</w:t>
            </w:r>
            <w:r w:rsidR="00D21F85">
              <w:t xml:space="preserve"> </w:t>
            </w:r>
          </w:p>
        </w:tc>
      </w:tr>
      <w:tr w:rsidR="0052122A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2122A" w:rsidRPr="00225047" w:rsidRDefault="00655BA7" w:rsidP="0049527A">
            <w:pPr>
              <w:spacing w:after="0"/>
              <w:rPr>
                <w:b w:val="0"/>
              </w:rPr>
            </w:pPr>
            <w:r>
              <w:rPr>
                <w:b w:val="0"/>
              </w:rPr>
              <w:t xml:space="preserve">Click on Upload </w:t>
            </w:r>
            <w:r w:rsidR="00590B42">
              <w:rPr>
                <w:b w:val="0"/>
              </w:rPr>
              <w:t>Collection</w:t>
            </w:r>
          </w:p>
        </w:tc>
        <w:tc>
          <w:tcPr>
            <w:tcW w:w="5395" w:type="dxa"/>
          </w:tcPr>
          <w:p w:rsidR="0052122A" w:rsidRDefault="00655BA7" w:rsidP="0066519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 up dialog appears</w:t>
            </w:r>
            <w:r w:rsidR="00665194">
              <w:t>:</w:t>
            </w:r>
          </w:p>
          <w:p w:rsidR="00665194" w:rsidRDefault="00665194" w:rsidP="00665194">
            <w:pPr>
              <w:pStyle w:val="ListParagraph"/>
              <w:numPr>
                <w:ilvl w:val="0"/>
                <w:numId w:val="2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194">
              <w:t>Drop Your ZIP / CSV File Here</w:t>
            </w:r>
            <w:r>
              <w:t xml:space="preserve"> or</w:t>
            </w:r>
          </w:p>
          <w:p w:rsidR="00665194" w:rsidRDefault="00665194" w:rsidP="00665194">
            <w:pPr>
              <w:pStyle w:val="ListParagraph"/>
              <w:numPr>
                <w:ilvl w:val="0"/>
                <w:numId w:val="2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File</w:t>
            </w:r>
          </w:p>
          <w:p w:rsidR="00665194" w:rsidRPr="00225047" w:rsidRDefault="00665194" w:rsidP="0066519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on the bottom: “</w:t>
            </w:r>
            <w:r w:rsidRPr="00665194">
              <w:t>You can choose one file per upload. Maximum Size: 150MB</w:t>
            </w:r>
            <w:r>
              <w:t>”</w:t>
            </w:r>
          </w:p>
        </w:tc>
      </w:tr>
      <w:tr w:rsidR="00665194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665194" w:rsidRPr="00595F85" w:rsidRDefault="00665194" w:rsidP="0049527A">
            <w:pPr>
              <w:spacing w:after="0"/>
              <w:rPr>
                <w:b w:val="0"/>
              </w:rPr>
            </w:pPr>
            <w:r w:rsidRPr="00595F85">
              <w:rPr>
                <w:b w:val="0"/>
              </w:rPr>
              <w:t>Close the dialog box</w:t>
            </w:r>
          </w:p>
        </w:tc>
        <w:tc>
          <w:tcPr>
            <w:tcW w:w="5395" w:type="dxa"/>
          </w:tcPr>
          <w:p w:rsidR="00665194" w:rsidRDefault="00665194" w:rsidP="0066519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 up dialog disappears</w:t>
            </w:r>
          </w:p>
        </w:tc>
      </w:tr>
      <w:tr w:rsidR="00665194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665194" w:rsidRPr="00595F85" w:rsidRDefault="00665194" w:rsidP="0049527A">
            <w:pPr>
              <w:spacing w:after="0"/>
              <w:rPr>
                <w:b w:val="0"/>
              </w:rPr>
            </w:pPr>
            <w:r w:rsidRPr="00595F85">
              <w:rPr>
                <w:b w:val="0"/>
              </w:rPr>
              <w:t>Expand the list menu at the upper right side</w:t>
            </w:r>
          </w:p>
        </w:tc>
        <w:tc>
          <w:tcPr>
            <w:tcW w:w="5395" w:type="dxa"/>
          </w:tcPr>
          <w:p w:rsidR="00665194" w:rsidRDefault="00665194" w:rsidP="0066519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Upload Collection list item should appear</w:t>
            </w:r>
          </w:p>
        </w:tc>
      </w:tr>
      <w:tr w:rsidR="00665194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665194" w:rsidRPr="00595F85" w:rsidRDefault="00665194" w:rsidP="0049527A">
            <w:pPr>
              <w:spacing w:after="0"/>
              <w:rPr>
                <w:b w:val="0"/>
              </w:rPr>
            </w:pPr>
            <w:r w:rsidRPr="00595F85">
              <w:rPr>
                <w:b w:val="0"/>
              </w:rPr>
              <w:t>Select Upload Collection</w:t>
            </w:r>
          </w:p>
        </w:tc>
        <w:tc>
          <w:tcPr>
            <w:tcW w:w="5395" w:type="dxa"/>
          </w:tcPr>
          <w:p w:rsidR="00665194" w:rsidRDefault="00665194" w:rsidP="0066519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 up dialog appears:</w:t>
            </w:r>
          </w:p>
          <w:p w:rsidR="00665194" w:rsidRDefault="00665194" w:rsidP="00665194">
            <w:pPr>
              <w:pStyle w:val="ListParagraph"/>
              <w:numPr>
                <w:ilvl w:val="0"/>
                <w:numId w:val="2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5194">
              <w:t>Drop Your ZIP / CSV File Here</w:t>
            </w:r>
            <w:r>
              <w:t xml:space="preserve"> or</w:t>
            </w:r>
          </w:p>
          <w:p w:rsidR="00665194" w:rsidRDefault="00665194" w:rsidP="00665194">
            <w:pPr>
              <w:pStyle w:val="ListParagraph"/>
              <w:numPr>
                <w:ilvl w:val="0"/>
                <w:numId w:val="2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File</w:t>
            </w:r>
          </w:p>
          <w:p w:rsidR="00665194" w:rsidRDefault="00665194" w:rsidP="0066519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on the bottom: “</w:t>
            </w:r>
            <w:r w:rsidRPr="00665194">
              <w:t>You can choose one file per upload. Maximum Size: 150MB</w:t>
            </w:r>
            <w:r>
              <w:t>”</w:t>
            </w:r>
            <w:r w:rsidR="001A5A26">
              <w:t xml:space="preserve"> </w:t>
            </w:r>
          </w:p>
        </w:tc>
      </w:tr>
      <w:tr w:rsidR="007B0F75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7B0F75" w:rsidRPr="00595F85" w:rsidRDefault="007B0F75" w:rsidP="0049527A">
            <w:pPr>
              <w:spacing w:after="0"/>
              <w:rPr>
                <w:b w:val="0"/>
              </w:rPr>
            </w:pPr>
            <w:r w:rsidRPr="00595F85">
              <w:rPr>
                <w:b w:val="0"/>
              </w:rPr>
              <w:t>Navigate anywhere in the app</w:t>
            </w:r>
          </w:p>
        </w:tc>
        <w:tc>
          <w:tcPr>
            <w:tcW w:w="5395" w:type="dxa"/>
          </w:tcPr>
          <w:p w:rsidR="007B0F75" w:rsidRDefault="007B0F75" w:rsidP="0066519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that the User is able to Upload a Collection using both ways. </w:t>
            </w:r>
          </w:p>
        </w:tc>
      </w:tr>
    </w:tbl>
    <w:p w:rsidR="0052122A" w:rsidRDefault="00665194" w:rsidP="00665194">
      <w:pPr>
        <w:tabs>
          <w:tab w:val="left" w:pos="9225"/>
        </w:tabs>
        <w:spacing w:after="0"/>
      </w:pPr>
      <w:r>
        <w:tab/>
      </w:r>
    </w:p>
    <w:p w:rsidR="0052122A" w:rsidRDefault="0052122A" w:rsidP="00665194">
      <w:pPr>
        <w:tabs>
          <w:tab w:val="center" w:pos="5400"/>
        </w:tabs>
        <w:spacing w:after="0"/>
      </w:pPr>
      <w:r>
        <w:br w:type="page"/>
      </w:r>
      <w:r w:rsidR="00665194">
        <w:lastRenderedPageBreak/>
        <w:tab/>
      </w:r>
    </w:p>
    <w:p w:rsidR="00517EFB" w:rsidRDefault="0052122A" w:rsidP="00517EFB">
      <w:pPr>
        <w:pStyle w:val="Publishwithline"/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softHyphen/>
      </w:r>
      <w:r w:rsidRPr="00C27E42">
        <w:t xml:space="preserve"> </w:t>
      </w:r>
      <w:sdt>
        <w:sdtPr>
          <w:alias w:val="Post Title"/>
          <w:id w:val="1772194867"/>
          <w:placeholder>
            <w:docPart w:val="F4850884B02D44B3B82C524634AE1007"/>
          </w:placeholder>
          <w:dataBinding w:xpath="/ns0:BlogPostInfo/ns0:PostTitle" w:storeItemID="{5F329CAD-B019-4FA6-9FEF-74898909AD20}"/>
          <w:text/>
        </w:sdtPr>
        <w:sdtContent>
          <w:r w:rsidR="00517EFB">
            <w:t>AT_UAT 3.2</w:t>
          </w:r>
          <w:r w:rsidR="00517EFB" w:rsidRPr="00F82FAB">
            <w:t xml:space="preserve">: </w:t>
          </w:r>
          <w:r w:rsidR="00517EFB">
            <w:t>Attaching</w:t>
          </w:r>
        </w:sdtContent>
      </w:sdt>
    </w:p>
    <w:p w:rsidR="00517EFB" w:rsidRDefault="00517EFB" w:rsidP="00517EFB">
      <w:pPr>
        <w:pStyle w:val="underline"/>
      </w:pPr>
    </w:p>
    <w:p w:rsidR="00517EFB" w:rsidRPr="00145DF1" w:rsidRDefault="00517EFB" w:rsidP="00517EFB">
      <w:pPr>
        <w:rPr>
          <w:b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85"/>
        <w:gridCol w:w="3510"/>
        <w:gridCol w:w="5395"/>
      </w:tblGrid>
      <w:tr w:rsidR="00517EFB" w:rsidRPr="00225047" w:rsidTr="00786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17EFB" w:rsidRPr="00225047" w:rsidRDefault="00517EFB" w:rsidP="007864C3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Description</w:t>
            </w:r>
          </w:p>
        </w:tc>
        <w:tc>
          <w:tcPr>
            <w:tcW w:w="8905" w:type="dxa"/>
            <w:gridSpan w:val="2"/>
          </w:tcPr>
          <w:p w:rsidR="00517EFB" w:rsidRPr="00C758D5" w:rsidRDefault="00517EFB" w:rsidP="00EA7A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58D5">
              <w:rPr>
                <w:b w:val="0"/>
                <w:bCs w:val="0"/>
              </w:rPr>
              <w:t xml:space="preserve">This test </w:t>
            </w:r>
            <w:r>
              <w:rPr>
                <w:b w:val="0"/>
                <w:bCs w:val="0"/>
              </w:rPr>
              <w:t>case</w:t>
            </w:r>
            <w:r w:rsidRPr="00C758D5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 xml:space="preserve">covers - </w:t>
            </w:r>
            <w:r w:rsidR="00EA7A15">
              <w:rPr>
                <w:b w:val="0"/>
                <w:bCs w:val="0"/>
              </w:rPr>
              <w:t>after selecting the file to upload, the API is attaching and reading the file (progress bar)</w:t>
            </w:r>
          </w:p>
        </w:tc>
      </w:tr>
      <w:tr w:rsidR="00517EFB" w:rsidRPr="00225047" w:rsidTr="00786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17EFB" w:rsidRPr="00225047" w:rsidRDefault="00517EFB" w:rsidP="007864C3">
            <w:pPr>
              <w:spacing w:after="0"/>
            </w:pPr>
            <w:r w:rsidRPr="00C462DB">
              <w:rPr>
                <w:b w:val="0"/>
              </w:rPr>
              <w:t>Link to User Story</w:t>
            </w:r>
          </w:p>
        </w:tc>
        <w:tc>
          <w:tcPr>
            <w:tcW w:w="8905" w:type="dxa"/>
            <w:gridSpan w:val="2"/>
          </w:tcPr>
          <w:p w:rsidR="00517EFB" w:rsidRPr="00C758D5" w:rsidRDefault="00517EFB" w:rsidP="00786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>
                <w:rPr>
                  <w:rStyle w:val="Hyperlink"/>
                </w:rPr>
                <w:t>PIXYLE_AT_US.pdf 9-16</w:t>
              </w:r>
              <w:r w:rsidRPr="0032519D">
                <w:rPr>
                  <w:rStyle w:val="Hyperlink"/>
                </w:rPr>
                <w:t>/53</w:t>
              </w:r>
            </w:hyperlink>
          </w:p>
        </w:tc>
      </w:tr>
      <w:tr w:rsidR="00517EFB" w:rsidRPr="00225047" w:rsidTr="00786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17EFB" w:rsidRPr="00225047" w:rsidRDefault="00517EFB" w:rsidP="007864C3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Assigned To</w:t>
            </w:r>
          </w:p>
        </w:tc>
        <w:tc>
          <w:tcPr>
            <w:tcW w:w="8905" w:type="dxa"/>
            <w:gridSpan w:val="2"/>
          </w:tcPr>
          <w:p w:rsidR="00517EFB" w:rsidRPr="009E1A89" w:rsidRDefault="00517EFB" w:rsidP="007864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1A89">
              <w:rPr>
                <w:b/>
              </w:rPr>
              <w:t>Andreja Misevski</w:t>
            </w:r>
          </w:p>
        </w:tc>
      </w:tr>
      <w:tr w:rsidR="00517EFB" w:rsidRPr="00225047" w:rsidTr="00786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17EFB" w:rsidRPr="00225047" w:rsidRDefault="00517EFB" w:rsidP="007864C3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State</w:t>
            </w:r>
          </w:p>
        </w:tc>
        <w:tc>
          <w:tcPr>
            <w:tcW w:w="8905" w:type="dxa"/>
            <w:gridSpan w:val="2"/>
          </w:tcPr>
          <w:p w:rsidR="00517EFB" w:rsidRPr="00225047" w:rsidRDefault="00517EFB" w:rsidP="007864C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517EFB" w:rsidRPr="00225047" w:rsidTr="00786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17EFB" w:rsidRPr="00225047" w:rsidRDefault="00517EFB" w:rsidP="007864C3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Priority</w:t>
            </w:r>
          </w:p>
        </w:tc>
        <w:tc>
          <w:tcPr>
            <w:tcW w:w="8905" w:type="dxa"/>
            <w:gridSpan w:val="2"/>
          </w:tcPr>
          <w:p w:rsidR="00517EFB" w:rsidRPr="00225047" w:rsidRDefault="00517EFB" w:rsidP="007864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517EFB" w:rsidRPr="00225047" w:rsidTr="00786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17EFB" w:rsidRPr="00225047" w:rsidRDefault="00517EFB" w:rsidP="007864C3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Risk</w:t>
            </w:r>
          </w:p>
        </w:tc>
        <w:tc>
          <w:tcPr>
            <w:tcW w:w="8905" w:type="dxa"/>
            <w:gridSpan w:val="2"/>
          </w:tcPr>
          <w:p w:rsidR="00517EFB" w:rsidRPr="00225047" w:rsidRDefault="00517EFB" w:rsidP="007864C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517EFB" w:rsidRPr="00225047" w:rsidTr="00786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17EFB" w:rsidRPr="00225047" w:rsidRDefault="00517EFB" w:rsidP="007864C3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Status</w:t>
            </w:r>
          </w:p>
        </w:tc>
        <w:tc>
          <w:tcPr>
            <w:tcW w:w="8905" w:type="dxa"/>
            <w:gridSpan w:val="2"/>
          </w:tcPr>
          <w:p w:rsidR="00517EFB" w:rsidRPr="00225047" w:rsidRDefault="00517EFB" w:rsidP="007864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PASS</w:t>
            </w:r>
          </w:p>
        </w:tc>
      </w:tr>
      <w:tr w:rsidR="00517EFB" w:rsidRPr="00225047" w:rsidTr="00786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17EFB" w:rsidRPr="00225047" w:rsidRDefault="00517EFB" w:rsidP="007864C3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Product</w:t>
            </w:r>
          </w:p>
        </w:tc>
        <w:tc>
          <w:tcPr>
            <w:tcW w:w="8905" w:type="dxa"/>
            <w:gridSpan w:val="2"/>
          </w:tcPr>
          <w:p w:rsidR="00517EFB" w:rsidRPr="00225047" w:rsidRDefault="00517EFB" w:rsidP="007864C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Cs/>
              </w:rPr>
              <w:t>Pixyle</w:t>
            </w:r>
            <w:proofErr w:type="spellEnd"/>
          </w:p>
        </w:tc>
      </w:tr>
      <w:tr w:rsidR="00517EFB" w:rsidRPr="00225047" w:rsidTr="00786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17EFB" w:rsidRPr="00225047" w:rsidRDefault="00517EFB" w:rsidP="007864C3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Type</w:t>
            </w:r>
          </w:p>
        </w:tc>
        <w:tc>
          <w:tcPr>
            <w:tcW w:w="8905" w:type="dxa"/>
            <w:gridSpan w:val="2"/>
          </w:tcPr>
          <w:p w:rsidR="00517EFB" w:rsidRPr="00225047" w:rsidRDefault="00517EFB" w:rsidP="007864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Regression</w:t>
            </w:r>
          </w:p>
        </w:tc>
      </w:tr>
      <w:tr w:rsidR="00517EFB" w:rsidRPr="00225047" w:rsidTr="00786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17EFB" w:rsidRPr="00225047" w:rsidRDefault="00517EFB" w:rsidP="007864C3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Automation</w:t>
            </w:r>
          </w:p>
        </w:tc>
        <w:tc>
          <w:tcPr>
            <w:tcW w:w="8905" w:type="dxa"/>
            <w:gridSpan w:val="2"/>
          </w:tcPr>
          <w:p w:rsidR="00517EFB" w:rsidRPr="009E1A89" w:rsidRDefault="00517EFB" w:rsidP="007864C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1A89">
              <w:rPr>
                <w:b/>
              </w:rPr>
              <w:t>Automated</w:t>
            </w:r>
          </w:p>
        </w:tc>
      </w:tr>
      <w:tr w:rsidR="00517EFB" w:rsidRPr="00225047" w:rsidTr="00786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17EFB" w:rsidRPr="00225047" w:rsidRDefault="00517EFB" w:rsidP="007864C3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Configuration</w:t>
            </w:r>
          </w:p>
        </w:tc>
        <w:tc>
          <w:tcPr>
            <w:tcW w:w="8905" w:type="dxa"/>
            <w:gridSpan w:val="2"/>
          </w:tcPr>
          <w:p w:rsidR="00517EFB" w:rsidRPr="00225047" w:rsidRDefault="00517EFB" w:rsidP="007864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10</w:t>
            </w:r>
          </w:p>
        </w:tc>
      </w:tr>
      <w:tr w:rsidR="00517EFB" w:rsidRPr="00225047" w:rsidTr="00786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17EFB" w:rsidRPr="00225047" w:rsidRDefault="00517EFB" w:rsidP="007864C3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Prerequisites</w:t>
            </w:r>
          </w:p>
        </w:tc>
        <w:tc>
          <w:tcPr>
            <w:tcW w:w="8905" w:type="dxa"/>
            <w:gridSpan w:val="2"/>
          </w:tcPr>
          <w:p w:rsidR="00517EFB" w:rsidRPr="00225047" w:rsidRDefault="00517EFB" w:rsidP="007864C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047">
              <w:t xml:space="preserve">Chrome </w:t>
            </w:r>
            <w:r w:rsidRPr="002112FB">
              <w:t>Version 80.0.3987.116 (Official Build) (64-bit)</w:t>
            </w:r>
          </w:p>
        </w:tc>
      </w:tr>
      <w:tr w:rsidR="00517EFB" w:rsidRPr="00225047" w:rsidTr="00786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17EFB" w:rsidRPr="00225047" w:rsidRDefault="00517EFB" w:rsidP="007864C3">
            <w:pPr>
              <w:spacing w:after="0"/>
              <w:jc w:val="center"/>
            </w:pPr>
            <w:r w:rsidRPr="00225047">
              <w:t>Action</w:t>
            </w:r>
          </w:p>
        </w:tc>
        <w:tc>
          <w:tcPr>
            <w:tcW w:w="5395" w:type="dxa"/>
          </w:tcPr>
          <w:p w:rsidR="00517EFB" w:rsidRPr="00225047" w:rsidRDefault="00517EFB" w:rsidP="007864C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25047">
              <w:rPr>
                <w:b/>
              </w:rPr>
              <w:t>Expected Result</w:t>
            </w:r>
          </w:p>
        </w:tc>
      </w:tr>
      <w:tr w:rsidR="00517EFB" w:rsidRPr="00225047" w:rsidTr="00786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17EFB" w:rsidRPr="00225047" w:rsidRDefault="00517EFB" w:rsidP="007864C3">
            <w:pPr>
              <w:spacing w:after="0"/>
              <w:rPr>
                <w:b w:val="0"/>
              </w:rPr>
            </w:pPr>
            <w:r>
              <w:rPr>
                <w:b w:val="0"/>
              </w:rPr>
              <w:t xml:space="preserve">Login with valid credentials provided from </w:t>
            </w:r>
            <w:proofErr w:type="spellStart"/>
            <w:r>
              <w:rPr>
                <w:b w:val="0"/>
              </w:rPr>
              <w:t>Pixyle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5395" w:type="dxa"/>
          </w:tcPr>
          <w:p w:rsidR="00517EFB" w:rsidRPr="00225047" w:rsidRDefault="00517EFB" w:rsidP="007864C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After logging in, you will be taken to this dashboard where you can see all your uploaded collections and </w:t>
            </w:r>
            <w:r>
              <w:rPr>
                <w:b/>
                <w:bCs/>
              </w:rPr>
              <w:t>upload a collection</w:t>
            </w:r>
            <w:r>
              <w:t xml:space="preserve">. </w:t>
            </w:r>
          </w:p>
        </w:tc>
      </w:tr>
      <w:tr w:rsidR="00517EFB" w:rsidRPr="00225047" w:rsidTr="00786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17EFB" w:rsidRPr="00225047" w:rsidRDefault="00517EFB" w:rsidP="007864C3">
            <w:pPr>
              <w:spacing w:after="0"/>
              <w:rPr>
                <w:b w:val="0"/>
              </w:rPr>
            </w:pPr>
            <w:r>
              <w:rPr>
                <w:b w:val="0"/>
              </w:rPr>
              <w:t>Click on Upload Collection</w:t>
            </w:r>
          </w:p>
        </w:tc>
        <w:tc>
          <w:tcPr>
            <w:tcW w:w="5395" w:type="dxa"/>
          </w:tcPr>
          <w:p w:rsidR="00517EFB" w:rsidRDefault="00517EFB" w:rsidP="007864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 up dialog appears:</w:t>
            </w:r>
          </w:p>
          <w:p w:rsidR="00517EFB" w:rsidRDefault="00517EFB" w:rsidP="007864C3">
            <w:pPr>
              <w:pStyle w:val="ListParagraph"/>
              <w:numPr>
                <w:ilvl w:val="0"/>
                <w:numId w:val="2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194">
              <w:t>Drop Your ZIP / CSV File Here</w:t>
            </w:r>
            <w:r>
              <w:t xml:space="preserve"> or</w:t>
            </w:r>
          </w:p>
          <w:p w:rsidR="00517EFB" w:rsidRDefault="00517EFB" w:rsidP="007864C3">
            <w:pPr>
              <w:pStyle w:val="ListParagraph"/>
              <w:numPr>
                <w:ilvl w:val="0"/>
                <w:numId w:val="2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File</w:t>
            </w:r>
          </w:p>
          <w:p w:rsidR="00517EFB" w:rsidRPr="00225047" w:rsidRDefault="00517EFB" w:rsidP="007864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on the bottom: “</w:t>
            </w:r>
            <w:r w:rsidRPr="00665194">
              <w:t>You can choose one file per upload. Maximum Size: 150MB</w:t>
            </w:r>
            <w:r>
              <w:t>”</w:t>
            </w:r>
          </w:p>
        </w:tc>
      </w:tr>
      <w:tr w:rsidR="00517EFB" w:rsidRPr="00225047" w:rsidTr="00786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17EFB" w:rsidRDefault="00517EFB" w:rsidP="007864C3">
            <w:pPr>
              <w:spacing w:after="0"/>
            </w:pPr>
            <w:r>
              <w:t xml:space="preserve">Upload file (ex. </w:t>
            </w:r>
            <w:proofErr w:type="spellStart"/>
            <w:r>
              <w:t>QA_Collection</w:t>
            </w:r>
            <w:proofErr w:type="spellEnd"/>
            <w:r>
              <w:t>)</w:t>
            </w:r>
          </w:p>
        </w:tc>
        <w:tc>
          <w:tcPr>
            <w:tcW w:w="5395" w:type="dxa"/>
          </w:tcPr>
          <w:p w:rsidR="00517EFB" w:rsidRDefault="00517EFB" w:rsidP="007864C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“We are attaching your collection” and/or “</w:t>
            </w:r>
            <w:r w:rsidRPr="00517EFB">
              <w:t>We are downloading your images</w:t>
            </w:r>
            <w:r>
              <w:t xml:space="preserve">” message appears and a progress bar. </w:t>
            </w:r>
          </w:p>
        </w:tc>
      </w:tr>
      <w:tr w:rsidR="00741859" w:rsidRPr="00225047" w:rsidTr="00786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741859" w:rsidRDefault="00741859" w:rsidP="007864C3">
            <w:pPr>
              <w:spacing w:after="0"/>
            </w:pPr>
            <w:r>
              <w:t xml:space="preserve">Wait for 5mins maximum for upload to end. </w:t>
            </w:r>
          </w:p>
        </w:tc>
        <w:tc>
          <w:tcPr>
            <w:tcW w:w="5395" w:type="dxa"/>
          </w:tcPr>
          <w:p w:rsidR="00741859" w:rsidRDefault="00741859" w:rsidP="007864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that the User is taken back to Dashboard and have a progress bar that shows how far the upload of the images has gone. </w:t>
            </w:r>
          </w:p>
        </w:tc>
      </w:tr>
      <w:tr w:rsidR="00741859" w:rsidRPr="00225047" w:rsidTr="00786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741859" w:rsidRDefault="00D924B8" w:rsidP="00D924B8">
            <w:pPr>
              <w:spacing w:after="0"/>
            </w:pPr>
            <w:r>
              <w:t>If Connection is lost</w:t>
            </w:r>
          </w:p>
          <w:p w:rsidR="00D924B8" w:rsidRDefault="00D924B8" w:rsidP="00D924B8">
            <w:pPr>
              <w:spacing w:after="0"/>
            </w:pPr>
            <w:r>
              <w:t>Select OK</w:t>
            </w:r>
          </w:p>
        </w:tc>
        <w:tc>
          <w:tcPr>
            <w:tcW w:w="5395" w:type="dxa"/>
          </w:tcPr>
          <w:p w:rsidR="00741859" w:rsidRDefault="00D924B8" w:rsidP="007864C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D924B8">
              <w:t xml:space="preserve">Upload not </w:t>
            </w:r>
            <w:proofErr w:type="spellStart"/>
            <w:r w:rsidRPr="00D924B8">
              <w:rPr>
                <w:color w:val="FF0000"/>
              </w:rPr>
              <w:t>successfull</w:t>
            </w:r>
            <w:proofErr w:type="spellEnd"/>
            <w:r w:rsidRPr="00D924B8">
              <w:t>, please try again</w:t>
            </w:r>
            <w:r>
              <w:t xml:space="preserve">” dialog box appears. </w:t>
            </w:r>
          </w:p>
        </w:tc>
      </w:tr>
      <w:tr w:rsidR="00D924B8" w:rsidRPr="00225047" w:rsidTr="00786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D924B8" w:rsidRDefault="007864C3" w:rsidP="00D924B8">
            <w:pPr>
              <w:spacing w:after="0"/>
            </w:pPr>
            <w:r>
              <w:t xml:space="preserve">Establish connection and </w:t>
            </w:r>
            <w:r w:rsidR="00D924B8">
              <w:t>Reload page</w:t>
            </w:r>
          </w:p>
        </w:tc>
        <w:tc>
          <w:tcPr>
            <w:tcW w:w="5395" w:type="dxa"/>
          </w:tcPr>
          <w:p w:rsidR="00D924B8" w:rsidRDefault="008971F0" w:rsidP="008971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D924B8" w:rsidRPr="008971F0">
              <w:t>Tagging not started!</w:t>
            </w:r>
            <w:r>
              <w:t>”</w:t>
            </w:r>
            <w:r w:rsidRPr="008971F0">
              <w:t xml:space="preserve"> </w:t>
            </w:r>
            <w:r>
              <w:t>- Text</w:t>
            </w:r>
            <w:r w:rsidRPr="008971F0">
              <w:t xml:space="preserve"> appear</w:t>
            </w:r>
            <w:r>
              <w:t>s</w:t>
            </w:r>
            <w:r w:rsidRPr="008971F0">
              <w:t xml:space="preserve"> under Tagged prod</w:t>
            </w:r>
            <w:r>
              <w:t xml:space="preserve">ucts. Refresh icon is available = </w:t>
            </w:r>
            <w:proofErr w:type="spellStart"/>
            <w:r>
              <w:t>xPath</w:t>
            </w:r>
            <w:proofErr w:type="spellEnd"/>
          </w:p>
          <w:p w:rsidR="008971F0" w:rsidRDefault="008971F0" w:rsidP="008971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1F0">
              <w:t>//p[.='</w:t>
            </w:r>
            <w:proofErr w:type="spellStart"/>
            <w:r w:rsidRPr="008971F0">
              <w:t>QA_collection</w:t>
            </w:r>
            <w:proofErr w:type="spellEnd"/>
            <w:r w:rsidRPr="008971F0">
              <w:t>']/</w:t>
            </w:r>
            <w:proofErr w:type="gramStart"/>
            <w:r w:rsidRPr="008971F0">
              <w:t>..</w:t>
            </w:r>
            <w:proofErr w:type="gramEnd"/>
            <w:r w:rsidRPr="008971F0">
              <w:t>/../..//</w:t>
            </w:r>
            <w:proofErr w:type="spellStart"/>
            <w:r w:rsidRPr="008971F0">
              <w:t>i</w:t>
            </w:r>
            <w:proofErr w:type="spellEnd"/>
            <w:r w:rsidRPr="008971F0">
              <w:t>[@class='redo icon']</w:t>
            </w:r>
          </w:p>
          <w:p w:rsidR="007864C3" w:rsidRDefault="007864C3" w:rsidP="008971F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64C3" w:rsidRPr="00225047" w:rsidTr="00786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7864C3" w:rsidRDefault="007864C3" w:rsidP="00D924B8">
            <w:pPr>
              <w:spacing w:after="0"/>
            </w:pPr>
            <w:r>
              <w:t>Click Refresh icon</w:t>
            </w:r>
            <w:r w:rsidR="008B14DE">
              <w:t xml:space="preserve"> and </w:t>
            </w:r>
            <w:r w:rsidR="008B14DE">
              <w:t>If Connection is lost</w:t>
            </w:r>
          </w:p>
        </w:tc>
        <w:tc>
          <w:tcPr>
            <w:tcW w:w="5395" w:type="dxa"/>
          </w:tcPr>
          <w:p w:rsidR="007864C3" w:rsidRDefault="007864C3" w:rsidP="008971F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64C3">
              <w:drawing>
                <wp:inline distT="0" distB="0" distL="0" distR="0" wp14:anchorId="1BEB1F5E" wp14:editId="261F1624">
                  <wp:extent cx="2305050" cy="1557984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7144" cy="157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4C3" w:rsidRPr="00225047" w:rsidTr="00786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7864C3" w:rsidRDefault="008B14DE" w:rsidP="008B14DE">
            <w:pPr>
              <w:spacing w:after="0"/>
            </w:pPr>
            <w:r>
              <w:t>Reestablish</w:t>
            </w:r>
            <w:r>
              <w:t xml:space="preserve"> connection and Reload page</w:t>
            </w:r>
          </w:p>
        </w:tc>
        <w:tc>
          <w:tcPr>
            <w:tcW w:w="5395" w:type="dxa"/>
          </w:tcPr>
          <w:p w:rsidR="007864C3" w:rsidRPr="007864C3" w:rsidRDefault="008B14DE" w:rsidP="008B14D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 progress bar appears for verifies that the products have been uploaded and tagged.</w:t>
            </w:r>
          </w:p>
        </w:tc>
      </w:tr>
    </w:tbl>
    <w:p w:rsidR="00741859" w:rsidRDefault="00741859" w:rsidP="00517EFB">
      <w:pPr>
        <w:pStyle w:val="Publishwithline"/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</w:pPr>
    </w:p>
    <w:p w:rsidR="00741859" w:rsidRDefault="00741859" w:rsidP="00517EFB">
      <w:pPr>
        <w:pStyle w:val="Publishwithline"/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</w:pPr>
    </w:p>
    <w:p w:rsidR="00741859" w:rsidRDefault="00741859">
      <w:pPr>
        <w:spacing w:after="0"/>
        <w:rPr>
          <w:sz w:val="2"/>
          <w:szCs w:val="2"/>
        </w:rPr>
      </w:pPr>
      <w:r>
        <w:rPr>
          <w:b/>
          <w:bCs/>
          <w:sz w:val="2"/>
          <w:szCs w:val="2"/>
        </w:rPr>
        <w:br w:type="page"/>
      </w:r>
    </w:p>
    <w:p w:rsidR="0052122A" w:rsidRDefault="0052122A" w:rsidP="00517EFB">
      <w:pPr>
        <w:pStyle w:val="Publishwithline"/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lastRenderedPageBreak/>
        <w:softHyphen/>
      </w:r>
      <w:r w:rsidRPr="00C27E42">
        <w:t xml:space="preserve"> </w:t>
      </w:r>
      <w:sdt>
        <w:sdtPr>
          <w:alias w:val="Post Title"/>
          <w:id w:val="784090344"/>
          <w:placeholder>
            <w:docPart w:val="1FDEFEB4210F495A84967D84758B5C47"/>
          </w:placeholder>
          <w:dataBinding w:xpath="/ns0:BlogPostInfo/ns0:PostTitle" w:storeItemID="{5F329CAD-B019-4FA6-9FEF-74898909AD20}"/>
          <w:text/>
        </w:sdtPr>
        <w:sdtContent>
          <w:r w:rsidR="00330E38">
            <w:t>AT_UAT 3</w:t>
          </w:r>
          <w:r w:rsidR="002572ED">
            <w:t xml:space="preserve">.3 </w:t>
          </w:r>
          <w:r w:rsidR="00AE522A">
            <w:t>Upload Error</w:t>
          </w:r>
          <w:r w:rsidR="000714BB">
            <w:t xml:space="preserve"> – Re-Upload</w:t>
          </w:r>
        </w:sdtContent>
      </w:sdt>
    </w:p>
    <w:p w:rsidR="0052122A" w:rsidRDefault="0052122A" w:rsidP="0052122A">
      <w:pPr>
        <w:pStyle w:val="underline"/>
      </w:pPr>
    </w:p>
    <w:p w:rsidR="0052122A" w:rsidRPr="00145DF1" w:rsidRDefault="0052122A" w:rsidP="0052122A">
      <w:pPr>
        <w:rPr>
          <w:b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85"/>
        <w:gridCol w:w="3510"/>
        <w:gridCol w:w="5395"/>
      </w:tblGrid>
      <w:tr w:rsidR="0052122A" w:rsidRPr="00225047" w:rsidTr="00FD1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2122A" w:rsidRPr="00225047" w:rsidRDefault="0052122A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Description</w:t>
            </w:r>
          </w:p>
        </w:tc>
        <w:tc>
          <w:tcPr>
            <w:tcW w:w="8905" w:type="dxa"/>
            <w:gridSpan w:val="2"/>
          </w:tcPr>
          <w:p w:rsidR="0052122A" w:rsidRPr="00D45942" w:rsidRDefault="0052122A" w:rsidP="000714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758D5">
              <w:rPr>
                <w:b w:val="0"/>
                <w:bCs w:val="0"/>
              </w:rPr>
              <w:t xml:space="preserve">This test script </w:t>
            </w:r>
            <w:r>
              <w:rPr>
                <w:b w:val="0"/>
                <w:bCs w:val="0"/>
              </w:rPr>
              <w:t xml:space="preserve">covers </w:t>
            </w:r>
            <w:r w:rsidR="000714BB">
              <w:rPr>
                <w:b w:val="0"/>
                <w:bCs w:val="0"/>
              </w:rPr>
              <w:t>Re-Upload options when and upload error occurs</w:t>
            </w:r>
            <w:r w:rsidR="005F33ED" w:rsidRPr="00D45942">
              <w:rPr>
                <w:b w:val="0"/>
                <w:bCs w:val="0"/>
              </w:rPr>
              <w:t>.</w:t>
            </w:r>
          </w:p>
        </w:tc>
      </w:tr>
      <w:tr w:rsidR="000527A3" w:rsidRPr="00225047" w:rsidTr="00FD1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0527A3" w:rsidRPr="00225047" w:rsidRDefault="000527A3" w:rsidP="000527A3">
            <w:pPr>
              <w:spacing w:after="0"/>
            </w:pPr>
            <w:r w:rsidRPr="00C462DB">
              <w:rPr>
                <w:b w:val="0"/>
              </w:rPr>
              <w:t>Link to User Story</w:t>
            </w:r>
          </w:p>
        </w:tc>
        <w:tc>
          <w:tcPr>
            <w:tcW w:w="8905" w:type="dxa"/>
            <w:gridSpan w:val="2"/>
          </w:tcPr>
          <w:p w:rsidR="000527A3" w:rsidRPr="00C758D5" w:rsidRDefault="007864C3" w:rsidP="00CF3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0527A3">
                <w:rPr>
                  <w:rStyle w:val="Hyperlink"/>
                </w:rPr>
                <w:t xml:space="preserve">PIXYLE_AT_US.pdf </w:t>
              </w:r>
              <w:r w:rsidR="00CF393B">
                <w:rPr>
                  <w:rStyle w:val="Hyperlink"/>
                </w:rPr>
                <w:t>13</w:t>
              </w:r>
              <w:r w:rsidR="003A5092">
                <w:rPr>
                  <w:rStyle w:val="Hyperlink"/>
                </w:rPr>
                <w:t>-16</w:t>
              </w:r>
              <w:r w:rsidR="000527A3" w:rsidRPr="0032519D">
                <w:rPr>
                  <w:rStyle w:val="Hyperlink"/>
                </w:rPr>
                <w:t>/53</w:t>
              </w:r>
            </w:hyperlink>
          </w:p>
        </w:tc>
      </w:tr>
      <w:tr w:rsidR="000527A3" w:rsidRPr="00225047" w:rsidTr="00FD1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0527A3" w:rsidRPr="00225047" w:rsidRDefault="000527A3" w:rsidP="000527A3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Assigned To</w:t>
            </w:r>
          </w:p>
        </w:tc>
        <w:tc>
          <w:tcPr>
            <w:tcW w:w="8905" w:type="dxa"/>
            <w:gridSpan w:val="2"/>
          </w:tcPr>
          <w:p w:rsidR="000527A3" w:rsidRPr="009E1A89" w:rsidRDefault="000527A3" w:rsidP="000527A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1A89">
              <w:rPr>
                <w:b/>
              </w:rPr>
              <w:t>Andreja Misevski</w:t>
            </w:r>
          </w:p>
        </w:tc>
      </w:tr>
      <w:tr w:rsidR="000527A3" w:rsidRPr="00225047" w:rsidTr="00FD1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0527A3" w:rsidRPr="00225047" w:rsidRDefault="000527A3" w:rsidP="000527A3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State</w:t>
            </w:r>
          </w:p>
        </w:tc>
        <w:tc>
          <w:tcPr>
            <w:tcW w:w="8905" w:type="dxa"/>
            <w:gridSpan w:val="2"/>
          </w:tcPr>
          <w:p w:rsidR="000527A3" w:rsidRPr="00225047" w:rsidRDefault="000527A3" w:rsidP="000527A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0527A3" w:rsidRPr="00225047" w:rsidTr="00FD1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0527A3" w:rsidRPr="00225047" w:rsidRDefault="000527A3" w:rsidP="000527A3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Priority</w:t>
            </w:r>
          </w:p>
        </w:tc>
        <w:tc>
          <w:tcPr>
            <w:tcW w:w="8905" w:type="dxa"/>
            <w:gridSpan w:val="2"/>
          </w:tcPr>
          <w:p w:rsidR="000527A3" w:rsidRPr="00225047" w:rsidRDefault="000527A3" w:rsidP="000527A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0527A3" w:rsidRPr="00225047" w:rsidTr="00FD1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0527A3" w:rsidRPr="00225047" w:rsidRDefault="000527A3" w:rsidP="000527A3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Risk</w:t>
            </w:r>
          </w:p>
        </w:tc>
        <w:tc>
          <w:tcPr>
            <w:tcW w:w="8905" w:type="dxa"/>
            <w:gridSpan w:val="2"/>
          </w:tcPr>
          <w:p w:rsidR="000527A3" w:rsidRPr="00225047" w:rsidRDefault="000527A3" w:rsidP="000527A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0527A3" w:rsidRPr="00225047" w:rsidTr="00FD1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0527A3" w:rsidRPr="00225047" w:rsidRDefault="000527A3" w:rsidP="000527A3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Status</w:t>
            </w:r>
          </w:p>
        </w:tc>
        <w:tc>
          <w:tcPr>
            <w:tcW w:w="8905" w:type="dxa"/>
            <w:gridSpan w:val="2"/>
          </w:tcPr>
          <w:p w:rsidR="000527A3" w:rsidRPr="00225047" w:rsidRDefault="000527A3" w:rsidP="000527A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PASS</w:t>
            </w:r>
          </w:p>
        </w:tc>
      </w:tr>
      <w:tr w:rsidR="000527A3" w:rsidRPr="00225047" w:rsidTr="00FD1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0527A3" w:rsidRPr="00225047" w:rsidRDefault="000527A3" w:rsidP="000527A3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Product</w:t>
            </w:r>
          </w:p>
        </w:tc>
        <w:tc>
          <w:tcPr>
            <w:tcW w:w="8905" w:type="dxa"/>
            <w:gridSpan w:val="2"/>
          </w:tcPr>
          <w:p w:rsidR="000527A3" w:rsidRPr="00225047" w:rsidRDefault="000527A3" w:rsidP="000527A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Cs/>
              </w:rPr>
              <w:t>Pixyle</w:t>
            </w:r>
            <w:proofErr w:type="spellEnd"/>
          </w:p>
        </w:tc>
      </w:tr>
      <w:tr w:rsidR="000527A3" w:rsidRPr="00225047" w:rsidTr="00FD1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0527A3" w:rsidRPr="00225047" w:rsidRDefault="000527A3" w:rsidP="000527A3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Type</w:t>
            </w:r>
          </w:p>
        </w:tc>
        <w:tc>
          <w:tcPr>
            <w:tcW w:w="8905" w:type="dxa"/>
            <w:gridSpan w:val="2"/>
          </w:tcPr>
          <w:p w:rsidR="000527A3" w:rsidRPr="00225047" w:rsidRDefault="000527A3" w:rsidP="000527A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Regression</w:t>
            </w:r>
          </w:p>
        </w:tc>
      </w:tr>
      <w:tr w:rsidR="000527A3" w:rsidRPr="00225047" w:rsidTr="00FD1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0527A3" w:rsidRPr="00225047" w:rsidRDefault="000527A3" w:rsidP="000527A3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Automation</w:t>
            </w:r>
          </w:p>
        </w:tc>
        <w:tc>
          <w:tcPr>
            <w:tcW w:w="8905" w:type="dxa"/>
            <w:gridSpan w:val="2"/>
          </w:tcPr>
          <w:p w:rsidR="000527A3" w:rsidRPr="009E1A89" w:rsidRDefault="00A67DA5" w:rsidP="000527A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0527A3" w:rsidRPr="00225047" w:rsidTr="00FD1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0527A3" w:rsidRPr="00225047" w:rsidRDefault="000527A3" w:rsidP="000527A3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Configuration</w:t>
            </w:r>
          </w:p>
        </w:tc>
        <w:tc>
          <w:tcPr>
            <w:tcW w:w="8905" w:type="dxa"/>
            <w:gridSpan w:val="2"/>
          </w:tcPr>
          <w:p w:rsidR="000527A3" w:rsidRPr="00225047" w:rsidRDefault="000527A3" w:rsidP="000527A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10</w:t>
            </w:r>
          </w:p>
        </w:tc>
      </w:tr>
      <w:tr w:rsidR="000527A3" w:rsidRPr="00225047" w:rsidTr="00FD1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0527A3" w:rsidRPr="00225047" w:rsidRDefault="000527A3" w:rsidP="000527A3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Prerequisites</w:t>
            </w:r>
          </w:p>
        </w:tc>
        <w:tc>
          <w:tcPr>
            <w:tcW w:w="8905" w:type="dxa"/>
            <w:gridSpan w:val="2"/>
          </w:tcPr>
          <w:p w:rsidR="000527A3" w:rsidRPr="00225047" w:rsidRDefault="000527A3" w:rsidP="000527A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047">
              <w:t xml:space="preserve">Chrome </w:t>
            </w:r>
            <w:r w:rsidRPr="002112FB">
              <w:t>Version 80.0.3987.116 (Official Build) (64-bit)</w:t>
            </w:r>
          </w:p>
        </w:tc>
      </w:tr>
      <w:tr w:rsidR="0052122A" w:rsidRPr="00225047" w:rsidTr="00F956B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2122A" w:rsidRPr="00225047" w:rsidRDefault="0052122A" w:rsidP="0049527A">
            <w:pPr>
              <w:spacing w:after="0"/>
              <w:jc w:val="center"/>
            </w:pPr>
            <w:r w:rsidRPr="00225047">
              <w:t>Action</w:t>
            </w:r>
          </w:p>
        </w:tc>
        <w:tc>
          <w:tcPr>
            <w:tcW w:w="5395" w:type="dxa"/>
          </w:tcPr>
          <w:p w:rsidR="0052122A" w:rsidRPr="00225047" w:rsidRDefault="0052122A" w:rsidP="0049527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25047">
              <w:rPr>
                <w:b/>
              </w:rPr>
              <w:t>Expected Result</w:t>
            </w:r>
          </w:p>
        </w:tc>
      </w:tr>
      <w:tr w:rsidR="00CF393B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CF393B" w:rsidRPr="00225047" w:rsidRDefault="00CF393B" w:rsidP="00CF393B">
            <w:pPr>
              <w:spacing w:after="0"/>
              <w:rPr>
                <w:b w:val="0"/>
              </w:rPr>
            </w:pPr>
            <w:r>
              <w:rPr>
                <w:b w:val="0"/>
              </w:rPr>
              <w:t xml:space="preserve">Login with valid credentials provided from </w:t>
            </w:r>
            <w:proofErr w:type="spellStart"/>
            <w:r>
              <w:rPr>
                <w:b w:val="0"/>
              </w:rPr>
              <w:t>Pixyle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5395" w:type="dxa"/>
          </w:tcPr>
          <w:p w:rsidR="00CF393B" w:rsidRPr="00225047" w:rsidRDefault="00CF393B" w:rsidP="00CF393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After logging in, you will be taken to this dashboard where you can see all your uploaded collections and </w:t>
            </w:r>
            <w:r>
              <w:rPr>
                <w:b/>
                <w:bCs/>
              </w:rPr>
              <w:t>upload a collection</w:t>
            </w:r>
            <w:r>
              <w:t xml:space="preserve">. </w:t>
            </w:r>
          </w:p>
        </w:tc>
      </w:tr>
      <w:tr w:rsidR="00CF393B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CF393B" w:rsidRPr="00225047" w:rsidRDefault="00CF393B" w:rsidP="00CF393B">
            <w:pPr>
              <w:spacing w:after="0"/>
              <w:rPr>
                <w:b w:val="0"/>
              </w:rPr>
            </w:pPr>
            <w:r>
              <w:rPr>
                <w:b w:val="0"/>
              </w:rPr>
              <w:t>Click on Upload Collection</w:t>
            </w:r>
          </w:p>
        </w:tc>
        <w:tc>
          <w:tcPr>
            <w:tcW w:w="5395" w:type="dxa"/>
          </w:tcPr>
          <w:p w:rsidR="00CF393B" w:rsidRDefault="00CF393B" w:rsidP="00CF39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 up dialog appears:</w:t>
            </w:r>
          </w:p>
          <w:p w:rsidR="00CF393B" w:rsidRDefault="00CF393B" w:rsidP="00CF393B">
            <w:pPr>
              <w:pStyle w:val="ListParagraph"/>
              <w:numPr>
                <w:ilvl w:val="0"/>
                <w:numId w:val="2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194">
              <w:t>Drop Your ZIP / CSV File Here</w:t>
            </w:r>
            <w:r>
              <w:t xml:space="preserve"> or</w:t>
            </w:r>
          </w:p>
          <w:p w:rsidR="00CF393B" w:rsidRDefault="00CF393B" w:rsidP="00CF393B">
            <w:pPr>
              <w:pStyle w:val="ListParagraph"/>
              <w:numPr>
                <w:ilvl w:val="0"/>
                <w:numId w:val="2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File</w:t>
            </w:r>
          </w:p>
          <w:p w:rsidR="00CF393B" w:rsidRPr="00225047" w:rsidRDefault="00CF393B" w:rsidP="00CF39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on the bottom: “</w:t>
            </w:r>
            <w:r w:rsidRPr="00665194">
              <w:t>You can choose one file per upload. Maximum Size: 150MB</w:t>
            </w:r>
            <w:r>
              <w:t>”</w:t>
            </w:r>
          </w:p>
        </w:tc>
      </w:tr>
      <w:tr w:rsidR="00CF393B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CF393B" w:rsidRPr="003A5092" w:rsidRDefault="00CF393B" w:rsidP="00CF393B">
            <w:pPr>
              <w:spacing w:after="0"/>
              <w:rPr>
                <w:b w:val="0"/>
              </w:rPr>
            </w:pPr>
            <w:r w:rsidRPr="003A5092">
              <w:rPr>
                <w:b w:val="0"/>
              </w:rPr>
              <w:t xml:space="preserve">Upload file (ex. </w:t>
            </w:r>
            <w:proofErr w:type="spellStart"/>
            <w:r w:rsidRPr="003A5092">
              <w:rPr>
                <w:b w:val="0"/>
              </w:rPr>
              <w:t>QA_Collection</w:t>
            </w:r>
            <w:proofErr w:type="spellEnd"/>
            <w:r w:rsidRPr="003A5092">
              <w:rPr>
                <w:b w:val="0"/>
              </w:rPr>
              <w:t>)</w:t>
            </w:r>
          </w:p>
        </w:tc>
        <w:tc>
          <w:tcPr>
            <w:tcW w:w="5395" w:type="dxa"/>
          </w:tcPr>
          <w:p w:rsidR="00CF393B" w:rsidRDefault="00CF393B" w:rsidP="00CF393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“We are attaching your collection” and/or “</w:t>
            </w:r>
            <w:r w:rsidRPr="00517EFB">
              <w:t>We are downloading your images</w:t>
            </w:r>
            <w:r>
              <w:t xml:space="preserve">” message appears and a progress bar. </w:t>
            </w:r>
          </w:p>
        </w:tc>
      </w:tr>
      <w:tr w:rsidR="00CF393B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CF393B" w:rsidRPr="00225047" w:rsidRDefault="000C60B9" w:rsidP="00CF393B">
            <w:pPr>
              <w:spacing w:after="0"/>
              <w:rPr>
                <w:b w:val="0"/>
              </w:rPr>
            </w:pPr>
            <w:r>
              <w:rPr>
                <w:b w:val="0"/>
              </w:rPr>
              <w:t>Force Upload Error!!!</w:t>
            </w:r>
            <w:r w:rsidR="00CF393B">
              <w:rPr>
                <w:b w:val="0"/>
              </w:rPr>
              <w:t xml:space="preserve"> </w:t>
            </w:r>
            <w:r w:rsidR="00F47175">
              <w:rPr>
                <w:b w:val="0"/>
              </w:rPr>
              <w:t>UNABLE TO DO?</w:t>
            </w:r>
          </w:p>
        </w:tc>
        <w:tc>
          <w:tcPr>
            <w:tcW w:w="5395" w:type="dxa"/>
          </w:tcPr>
          <w:p w:rsidR="00CF393B" w:rsidRDefault="00965E07" w:rsidP="00CF39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Dialog box should appear that contains a list with</w:t>
            </w:r>
            <w:r w:rsidR="00CF393B">
              <w:t xml:space="preserve"> </w:t>
            </w:r>
            <w:r>
              <w:t xml:space="preserve">images that might have errors. </w:t>
            </w:r>
          </w:p>
          <w:p w:rsidR="00965E07" w:rsidRPr="00225047" w:rsidRDefault="00965E07" w:rsidP="00CF39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Proceed </w:t>
            </w:r>
            <w:r w:rsidR="003A5092">
              <w:t>“</w:t>
            </w:r>
            <w:proofErr w:type="spellStart"/>
            <w:r>
              <w:t>AutoTagging</w:t>
            </w:r>
            <w:proofErr w:type="spellEnd"/>
            <w:r w:rsidR="003A5092">
              <w:t>”</w:t>
            </w:r>
            <w:r>
              <w:t xml:space="preserve"> and </w:t>
            </w:r>
            <w:r w:rsidR="003A5092">
              <w:t>“</w:t>
            </w:r>
            <w:r>
              <w:t>Re-Upload Changed File</w:t>
            </w:r>
            <w:r w:rsidR="003A5092">
              <w:t>”</w:t>
            </w:r>
            <w:r>
              <w:t xml:space="preserve"> buttons are available</w:t>
            </w:r>
          </w:p>
        </w:tc>
      </w:tr>
      <w:tr w:rsidR="000714BB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0714BB" w:rsidRDefault="003A5092" w:rsidP="00CF393B">
            <w:pPr>
              <w:spacing w:after="0"/>
              <w:rPr>
                <w:b w:val="0"/>
              </w:rPr>
            </w:pPr>
            <w:r>
              <w:rPr>
                <w:b w:val="0"/>
              </w:rPr>
              <w:t xml:space="preserve">Click the </w:t>
            </w:r>
            <w:r w:rsidRPr="003A5092">
              <w:rPr>
                <w:b w:val="0"/>
              </w:rPr>
              <w:t>“Re-Upload Changed File” button</w:t>
            </w:r>
          </w:p>
        </w:tc>
        <w:tc>
          <w:tcPr>
            <w:tcW w:w="5395" w:type="dxa"/>
          </w:tcPr>
          <w:p w:rsidR="000714BB" w:rsidRDefault="003A5092" w:rsidP="00CF393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 browser from my PC immediately opens.</w:t>
            </w:r>
          </w:p>
        </w:tc>
      </w:tr>
      <w:tr w:rsidR="003A5092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3A5092" w:rsidRDefault="003A5092" w:rsidP="00CF393B">
            <w:pPr>
              <w:spacing w:after="0"/>
              <w:rPr>
                <w:b w:val="0"/>
              </w:rPr>
            </w:pPr>
            <w:r>
              <w:rPr>
                <w:b w:val="0"/>
              </w:rPr>
              <w:t>Select the file and attach.</w:t>
            </w:r>
          </w:p>
        </w:tc>
        <w:tc>
          <w:tcPr>
            <w:tcW w:w="5395" w:type="dxa"/>
          </w:tcPr>
          <w:p w:rsidR="003A5092" w:rsidRDefault="003A5092" w:rsidP="00CF39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API is attaching and reading file and after the process is finished, the User is taken back to the Dashboard and can see a progress bar that shows how far the re-upload has gone. </w:t>
            </w:r>
          </w:p>
        </w:tc>
      </w:tr>
      <w:tr w:rsidR="00A172B1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A172B1" w:rsidRDefault="00A172B1" w:rsidP="00CF393B">
            <w:pPr>
              <w:spacing w:after="0"/>
              <w:rPr>
                <w:b w:val="0"/>
              </w:rPr>
            </w:pPr>
            <w:r>
              <w:rPr>
                <w:b w:val="0"/>
              </w:rPr>
              <w:t>Re-uploads ends</w:t>
            </w:r>
          </w:p>
        </w:tc>
        <w:tc>
          <w:tcPr>
            <w:tcW w:w="5395" w:type="dxa"/>
          </w:tcPr>
          <w:p w:rsidR="00A172B1" w:rsidRDefault="00A172B1" w:rsidP="00CF393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progress bar shows that the upload is over and completed successfully. </w:t>
            </w:r>
          </w:p>
          <w:p w:rsidR="00A172B1" w:rsidRDefault="00A172B1" w:rsidP="00CF393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Automatic tagging starts immediately afterwards. </w:t>
            </w:r>
          </w:p>
        </w:tc>
      </w:tr>
      <w:tr w:rsidR="00A449CA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A449CA" w:rsidRDefault="00A449CA" w:rsidP="00CF393B">
            <w:pPr>
              <w:spacing w:after="0"/>
              <w:rPr>
                <w:b w:val="0"/>
              </w:rPr>
            </w:pPr>
            <w:r>
              <w:rPr>
                <w:b w:val="0"/>
              </w:rPr>
              <w:t>Tagging ends</w:t>
            </w:r>
          </w:p>
        </w:tc>
        <w:tc>
          <w:tcPr>
            <w:tcW w:w="5395" w:type="dxa"/>
          </w:tcPr>
          <w:p w:rsidR="00A449CA" w:rsidRDefault="00A449CA" w:rsidP="00CF39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progress bar shows that the</w:t>
            </w:r>
            <w:r>
              <w:t xml:space="preserve"> process is done and the User can start verifying images. </w:t>
            </w:r>
          </w:p>
        </w:tc>
      </w:tr>
    </w:tbl>
    <w:p w:rsidR="0052122A" w:rsidRDefault="0052122A" w:rsidP="0052122A">
      <w:pPr>
        <w:spacing w:after="0"/>
        <w:rPr>
          <w:b/>
          <w:bCs/>
        </w:rPr>
      </w:pPr>
    </w:p>
    <w:p w:rsidR="0052122A" w:rsidRDefault="0052122A" w:rsidP="0052122A">
      <w:pPr>
        <w:spacing w:after="0"/>
        <w:rPr>
          <w:b/>
          <w:bCs/>
        </w:rPr>
      </w:pPr>
    </w:p>
    <w:p w:rsidR="00C06C87" w:rsidRDefault="00C06C87">
      <w:pPr>
        <w:spacing w:after="0"/>
      </w:pPr>
      <w:r>
        <w:br w:type="page"/>
      </w:r>
    </w:p>
    <w:p w:rsidR="00330E38" w:rsidRDefault="00330E38" w:rsidP="00330E38">
      <w:pPr>
        <w:pStyle w:val="Publishwithline"/>
      </w:pPr>
      <w:sdt>
        <w:sdtPr>
          <w:alias w:val="Post Title"/>
          <w:id w:val="-534581485"/>
          <w:placeholder>
            <w:docPart w:val="25943B03E96B45F9A48D165C82A33EFE"/>
          </w:placeholder>
          <w:dataBinding w:xpath="/ns0:BlogPostInfo/ns0:PostTitle" w:storeItemID="{5F329CAD-B019-4FA6-9FEF-74898909AD20}"/>
          <w:text/>
        </w:sdtPr>
        <w:sdtContent>
          <w:r>
            <w:t>AT_UAT 3.4</w:t>
          </w:r>
          <w:r>
            <w:t xml:space="preserve"> </w:t>
          </w:r>
          <w:r w:rsidR="00192077">
            <w:t>Tagging</w:t>
          </w:r>
        </w:sdtContent>
      </w:sdt>
    </w:p>
    <w:p w:rsidR="00330E38" w:rsidRDefault="00330E38" w:rsidP="00330E38">
      <w:pPr>
        <w:pStyle w:val="underline"/>
      </w:pPr>
    </w:p>
    <w:p w:rsidR="00330E38" w:rsidRPr="00145DF1" w:rsidRDefault="00330E38" w:rsidP="00330E38">
      <w:pPr>
        <w:rPr>
          <w:b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85"/>
        <w:gridCol w:w="3510"/>
        <w:gridCol w:w="5395"/>
      </w:tblGrid>
      <w:tr w:rsidR="00330E38" w:rsidRPr="00225047" w:rsidTr="009B1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30E38" w:rsidRPr="00225047" w:rsidRDefault="00330E38" w:rsidP="009B1598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Description</w:t>
            </w:r>
          </w:p>
        </w:tc>
        <w:tc>
          <w:tcPr>
            <w:tcW w:w="8905" w:type="dxa"/>
            <w:gridSpan w:val="2"/>
          </w:tcPr>
          <w:p w:rsidR="00330E38" w:rsidRPr="00D45942" w:rsidRDefault="00330E38" w:rsidP="00C3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758D5">
              <w:rPr>
                <w:b w:val="0"/>
                <w:bCs w:val="0"/>
              </w:rPr>
              <w:t xml:space="preserve">This test script </w:t>
            </w:r>
            <w:r>
              <w:rPr>
                <w:b w:val="0"/>
                <w:bCs w:val="0"/>
              </w:rPr>
              <w:t>covers</w:t>
            </w:r>
            <w:r w:rsidR="00C3785B">
              <w:rPr>
                <w:b w:val="0"/>
                <w:bCs w:val="0"/>
              </w:rPr>
              <w:t xml:space="preserve"> a scenario where the Upload and/or </w:t>
            </w:r>
            <w:r w:rsidR="00192077">
              <w:rPr>
                <w:b w:val="0"/>
                <w:bCs w:val="0"/>
              </w:rPr>
              <w:t>Tagging</w:t>
            </w:r>
            <w:r w:rsidR="00C3785B">
              <w:rPr>
                <w:b w:val="0"/>
                <w:bCs w:val="0"/>
              </w:rPr>
              <w:t xml:space="preserve"> Fails. Re-establishing connection and verify that the User can continue with the process of </w:t>
            </w:r>
            <w:r w:rsidR="00192077">
              <w:rPr>
                <w:b w:val="0"/>
                <w:bCs w:val="0"/>
              </w:rPr>
              <w:t>verifying images</w:t>
            </w:r>
            <w:r w:rsidRPr="00D45942">
              <w:rPr>
                <w:b w:val="0"/>
                <w:bCs w:val="0"/>
              </w:rPr>
              <w:t>.</w:t>
            </w:r>
          </w:p>
        </w:tc>
      </w:tr>
      <w:tr w:rsidR="00330E38" w:rsidRPr="00225047" w:rsidTr="009B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30E38" w:rsidRPr="00225047" w:rsidRDefault="00330E38" w:rsidP="009B1598">
            <w:pPr>
              <w:spacing w:after="0"/>
            </w:pPr>
            <w:r w:rsidRPr="00C462DB">
              <w:rPr>
                <w:b w:val="0"/>
              </w:rPr>
              <w:t>Link to User Story</w:t>
            </w:r>
          </w:p>
        </w:tc>
        <w:tc>
          <w:tcPr>
            <w:tcW w:w="8905" w:type="dxa"/>
            <w:gridSpan w:val="2"/>
          </w:tcPr>
          <w:p w:rsidR="00330E38" w:rsidRPr="00C758D5" w:rsidRDefault="00330E38" w:rsidP="00462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>
                <w:rPr>
                  <w:rStyle w:val="Hyperlink"/>
                </w:rPr>
                <w:t>PIXYLE_AT_US.pdf 1</w:t>
              </w:r>
              <w:r w:rsidR="0046273E">
                <w:rPr>
                  <w:rStyle w:val="Hyperlink"/>
                </w:rPr>
                <w:t>9</w:t>
              </w:r>
              <w:r w:rsidR="00041C0F">
                <w:rPr>
                  <w:rStyle w:val="Hyperlink"/>
                </w:rPr>
                <w:t>-22</w:t>
              </w:r>
              <w:r w:rsidRPr="0032519D">
                <w:rPr>
                  <w:rStyle w:val="Hyperlink"/>
                </w:rPr>
                <w:t>/53</w:t>
              </w:r>
            </w:hyperlink>
          </w:p>
        </w:tc>
      </w:tr>
      <w:tr w:rsidR="00330E38" w:rsidRPr="00225047" w:rsidTr="009B1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30E38" w:rsidRPr="00225047" w:rsidRDefault="00330E38" w:rsidP="009B1598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Assigned To</w:t>
            </w:r>
          </w:p>
        </w:tc>
        <w:tc>
          <w:tcPr>
            <w:tcW w:w="8905" w:type="dxa"/>
            <w:gridSpan w:val="2"/>
          </w:tcPr>
          <w:p w:rsidR="00330E38" w:rsidRPr="009E1A89" w:rsidRDefault="00330E38" w:rsidP="009B15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1A89">
              <w:rPr>
                <w:b/>
              </w:rPr>
              <w:t>Andreja Misevski</w:t>
            </w:r>
          </w:p>
        </w:tc>
      </w:tr>
      <w:tr w:rsidR="00330E38" w:rsidRPr="00225047" w:rsidTr="009B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30E38" w:rsidRPr="00225047" w:rsidRDefault="00330E38" w:rsidP="009B1598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State</w:t>
            </w:r>
          </w:p>
        </w:tc>
        <w:tc>
          <w:tcPr>
            <w:tcW w:w="8905" w:type="dxa"/>
            <w:gridSpan w:val="2"/>
          </w:tcPr>
          <w:p w:rsidR="00330E38" w:rsidRPr="009C78BF" w:rsidRDefault="00C11353" w:rsidP="009B15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330E38" w:rsidRPr="00225047" w:rsidTr="009B1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30E38" w:rsidRPr="00225047" w:rsidRDefault="00330E38" w:rsidP="009B1598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Priority</w:t>
            </w:r>
          </w:p>
        </w:tc>
        <w:tc>
          <w:tcPr>
            <w:tcW w:w="8905" w:type="dxa"/>
            <w:gridSpan w:val="2"/>
          </w:tcPr>
          <w:p w:rsidR="00330E38" w:rsidRPr="00225047" w:rsidRDefault="00330E38" w:rsidP="009B15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330E38" w:rsidRPr="00225047" w:rsidTr="009B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30E38" w:rsidRPr="00225047" w:rsidRDefault="00330E38" w:rsidP="009B1598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Risk</w:t>
            </w:r>
          </w:p>
        </w:tc>
        <w:tc>
          <w:tcPr>
            <w:tcW w:w="8905" w:type="dxa"/>
            <w:gridSpan w:val="2"/>
          </w:tcPr>
          <w:p w:rsidR="00330E38" w:rsidRPr="00225047" w:rsidRDefault="00330E38" w:rsidP="009B15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330E38" w:rsidRPr="00225047" w:rsidTr="009B1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30E38" w:rsidRPr="00225047" w:rsidRDefault="00330E38" w:rsidP="009B1598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Status</w:t>
            </w:r>
          </w:p>
        </w:tc>
        <w:tc>
          <w:tcPr>
            <w:tcW w:w="8905" w:type="dxa"/>
            <w:gridSpan w:val="2"/>
          </w:tcPr>
          <w:p w:rsidR="00330E38" w:rsidRPr="00225047" w:rsidRDefault="00330E38" w:rsidP="009B15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PASS</w:t>
            </w:r>
          </w:p>
        </w:tc>
      </w:tr>
      <w:tr w:rsidR="00330E38" w:rsidRPr="00225047" w:rsidTr="009B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30E38" w:rsidRPr="00225047" w:rsidRDefault="00330E38" w:rsidP="009B1598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Product</w:t>
            </w:r>
          </w:p>
        </w:tc>
        <w:tc>
          <w:tcPr>
            <w:tcW w:w="8905" w:type="dxa"/>
            <w:gridSpan w:val="2"/>
          </w:tcPr>
          <w:p w:rsidR="00330E38" w:rsidRPr="00225047" w:rsidRDefault="00330E38" w:rsidP="009B15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Cs/>
              </w:rPr>
              <w:t>Pixyle</w:t>
            </w:r>
            <w:proofErr w:type="spellEnd"/>
          </w:p>
        </w:tc>
      </w:tr>
      <w:tr w:rsidR="00330E38" w:rsidRPr="00225047" w:rsidTr="009B1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30E38" w:rsidRPr="00225047" w:rsidRDefault="00330E38" w:rsidP="009B1598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Type</w:t>
            </w:r>
          </w:p>
        </w:tc>
        <w:tc>
          <w:tcPr>
            <w:tcW w:w="8905" w:type="dxa"/>
            <w:gridSpan w:val="2"/>
          </w:tcPr>
          <w:p w:rsidR="00330E38" w:rsidRPr="00225047" w:rsidRDefault="00330E38" w:rsidP="009B15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Regression</w:t>
            </w:r>
          </w:p>
        </w:tc>
      </w:tr>
      <w:tr w:rsidR="00330E38" w:rsidRPr="00225047" w:rsidTr="009B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30E38" w:rsidRPr="00225047" w:rsidRDefault="00330E38" w:rsidP="009B1598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Automation</w:t>
            </w:r>
          </w:p>
        </w:tc>
        <w:tc>
          <w:tcPr>
            <w:tcW w:w="8905" w:type="dxa"/>
            <w:gridSpan w:val="2"/>
          </w:tcPr>
          <w:p w:rsidR="00330E38" w:rsidRPr="009E1A89" w:rsidRDefault="00330E38" w:rsidP="009B15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330E38" w:rsidRPr="00225047" w:rsidTr="009B1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30E38" w:rsidRPr="00225047" w:rsidRDefault="00330E38" w:rsidP="009B1598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Configuration</w:t>
            </w:r>
          </w:p>
        </w:tc>
        <w:tc>
          <w:tcPr>
            <w:tcW w:w="8905" w:type="dxa"/>
            <w:gridSpan w:val="2"/>
          </w:tcPr>
          <w:p w:rsidR="00330E38" w:rsidRPr="00225047" w:rsidRDefault="00330E38" w:rsidP="009B15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10</w:t>
            </w:r>
          </w:p>
        </w:tc>
      </w:tr>
      <w:tr w:rsidR="00330E38" w:rsidRPr="00225047" w:rsidTr="009B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30E38" w:rsidRPr="00225047" w:rsidRDefault="00330E38" w:rsidP="009B1598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Prerequisites</w:t>
            </w:r>
          </w:p>
        </w:tc>
        <w:tc>
          <w:tcPr>
            <w:tcW w:w="8905" w:type="dxa"/>
            <w:gridSpan w:val="2"/>
          </w:tcPr>
          <w:p w:rsidR="00330E38" w:rsidRPr="00225047" w:rsidRDefault="00330E38" w:rsidP="009B15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047">
              <w:t xml:space="preserve">Chrome </w:t>
            </w:r>
            <w:r w:rsidRPr="002112FB">
              <w:t>Version 80.0.3987.116 (Official Build) (64-bit)</w:t>
            </w:r>
          </w:p>
        </w:tc>
      </w:tr>
      <w:tr w:rsidR="00330E38" w:rsidRPr="00225047" w:rsidTr="009B1598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330E38" w:rsidRPr="00225047" w:rsidRDefault="00330E38" w:rsidP="009B1598">
            <w:pPr>
              <w:spacing w:after="0"/>
              <w:jc w:val="center"/>
            </w:pPr>
            <w:r w:rsidRPr="00225047">
              <w:t>Action</w:t>
            </w:r>
          </w:p>
        </w:tc>
        <w:tc>
          <w:tcPr>
            <w:tcW w:w="5395" w:type="dxa"/>
          </w:tcPr>
          <w:p w:rsidR="00330E38" w:rsidRPr="00225047" w:rsidRDefault="00330E38" w:rsidP="009B159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25047">
              <w:rPr>
                <w:b/>
              </w:rPr>
              <w:t>Expected Result</w:t>
            </w:r>
          </w:p>
        </w:tc>
      </w:tr>
      <w:tr w:rsidR="00330E38" w:rsidRPr="00225047" w:rsidTr="009B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330E38" w:rsidRPr="00225047" w:rsidRDefault="00330E38" w:rsidP="009B1598">
            <w:pPr>
              <w:spacing w:after="0"/>
              <w:rPr>
                <w:b w:val="0"/>
              </w:rPr>
            </w:pPr>
            <w:r>
              <w:rPr>
                <w:b w:val="0"/>
              </w:rPr>
              <w:t xml:space="preserve">Login with valid credentials provided from </w:t>
            </w:r>
            <w:proofErr w:type="spellStart"/>
            <w:r>
              <w:rPr>
                <w:b w:val="0"/>
              </w:rPr>
              <w:t>Pixyle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5395" w:type="dxa"/>
          </w:tcPr>
          <w:p w:rsidR="00330E38" w:rsidRPr="00225047" w:rsidRDefault="00330E38" w:rsidP="009B15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After logging in, you will be taken to this dashboard where you can see all your uploaded collections and </w:t>
            </w:r>
            <w:r>
              <w:rPr>
                <w:b/>
                <w:bCs/>
              </w:rPr>
              <w:t>upload a collection</w:t>
            </w:r>
            <w:r>
              <w:t xml:space="preserve">. </w:t>
            </w:r>
          </w:p>
        </w:tc>
      </w:tr>
      <w:tr w:rsidR="00330E38" w:rsidRPr="00225047" w:rsidTr="00C3785B">
        <w:trPr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330E38" w:rsidRPr="00225047" w:rsidRDefault="00330E38" w:rsidP="009B1598">
            <w:pPr>
              <w:spacing w:after="0"/>
              <w:rPr>
                <w:b w:val="0"/>
              </w:rPr>
            </w:pPr>
            <w:r>
              <w:rPr>
                <w:b w:val="0"/>
              </w:rPr>
              <w:t>Click on Upload Collection</w:t>
            </w:r>
          </w:p>
        </w:tc>
        <w:tc>
          <w:tcPr>
            <w:tcW w:w="5395" w:type="dxa"/>
          </w:tcPr>
          <w:p w:rsidR="00330E38" w:rsidRDefault="00330E38" w:rsidP="009B15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 up dialog appears:</w:t>
            </w:r>
          </w:p>
          <w:p w:rsidR="00330E38" w:rsidRDefault="00330E38" w:rsidP="009B1598">
            <w:pPr>
              <w:pStyle w:val="ListParagraph"/>
              <w:numPr>
                <w:ilvl w:val="0"/>
                <w:numId w:val="2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194">
              <w:t>Drop Your ZIP / CSV File Here</w:t>
            </w:r>
            <w:r>
              <w:t xml:space="preserve"> or</w:t>
            </w:r>
          </w:p>
          <w:p w:rsidR="00330E38" w:rsidRDefault="00330E38" w:rsidP="009B1598">
            <w:pPr>
              <w:pStyle w:val="ListParagraph"/>
              <w:numPr>
                <w:ilvl w:val="0"/>
                <w:numId w:val="2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File</w:t>
            </w:r>
          </w:p>
          <w:p w:rsidR="00330E38" w:rsidRPr="00225047" w:rsidRDefault="00330E38" w:rsidP="009B15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on the bottom: “</w:t>
            </w:r>
            <w:r w:rsidRPr="00665194">
              <w:t>You can choose one file per upload. Maximum Size: 150MB</w:t>
            </w:r>
            <w:r>
              <w:t>”</w:t>
            </w:r>
          </w:p>
        </w:tc>
      </w:tr>
      <w:tr w:rsidR="00330E38" w:rsidRPr="00225047" w:rsidTr="009B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330E38" w:rsidRPr="003A5092" w:rsidRDefault="00330E38" w:rsidP="00C3785B">
            <w:pPr>
              <w:spacing w:after="0"/>
              <w:rPr>
                <w:b w:val="0"/>
              </w:rPr>
            </w:pPr>
            <w:r w:rsidRPr="003A5092">
              <w:rPr>
                <w:b w:val="0"/>
              </w:rPr>
              <w:t xml:space="preserve">Upload file (ex. </w:t>
            </w:r>
            <w:proofErr w:type="spellStart"/>
            <w:r w:rsidRPr="003A5092">
              <w:rPr>
                <w:b w:val="0"/>
              </w:rPr>
              <w:t>QA_Collection</w:t>
            </w:r>
            <w:proofErr w:type="spellEnd"/>
            <w:r w:rsidRPr="003A5092">
              <w:rPr>
                <w:b w:val="0"/>
              </w:rPr>
              <w:t>)</w:t>
            </w:r>
            <w:r w:rsidR="00C3785B">
              <w:rPr>
                <w:b w:val="0"/>
              </w:rPr>
              <w:t xml:space="preserve"> and once click on the side of the app so the dialog box disappears and the Dashboard can be seen. </w:t>
            </w:r>
          </w:p>
        </w:tc>
        <w:tc>
          <w:tcPr>
            <w:tcW w:w="5395" w:type="dxa"/>
          </w:tcPr>
          <w:p w:rsidR="00330E38" w:rsidRDefault="00C3785B" w:rsidP="009B15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 is attaching and reading file</w:t>
            </w:r>
            <w:r>
              <w:t xml:space="preserve">. </w:t>
            </w:r>
          </w:p>
        </w:tc>
      </w:tr>
      <w:tr w:rsidR="00192077" w:rsidRPr="00225047" w:rsidTr="009B1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192077" w:rsidRDefault="007241BD" w:rsidP="00192077">
            <w:pPr>
              <w:spacing w:after="0"/>
              <w:rPr>
                <w:b w:val="0"/>
              </w:rPr>
            </w:pPr>
            <w:r>
              <w:rPr>
                <w:b w:val="0"/>
              </w:rPr>
              <w:t>Disconnect</w:t>
            </w:r>
          </w:p>
          <w:p w:rsidR="00C3785B" w:rsidRDefault="00C3785B" w:rsidP="00192077">
            <w:pPr>
              <w:spacing w:after="0"/>
              <w:rPr>
                <w:b w:val="0"/>
              </w:rPr>
            </w:pPr>
            <w:r>
              <w:rPr>
                <w:b w:val="0"/>
              </w:rPr>
              <w:t>Upload Fail</w:t>
            </w:r>
          </w:p>
          <w:p w:rsidR="00C3785B" w:rsidRDefault="00C3785B" w:rsidP="00192077">
            <w:pPr>
              <w:spacing w:after="0"/>
              <w:rPr>
                <w:b w:val="0"/>
              </w:rPr>
            </w:pPr>
            <w:r>
              <w:rPr>
                <w:b w:val="0"/>
              </w:rPr>
              <w:t>Tagging Fail</w:t>
            </w:r>
          </w:p>
        </w:tc>
        <w:tc>
          <w:tcPr>
            <w:tcW w:w="5395" w:type="dxa"/>
          </w:tcPr>
          <w:p w:rsidR="00192077" w:rsidRDefault="00B6481F" w:rsidP="00B648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Yellow tooltip should be visible. Mouse hover over the button shows the status and refresh can be done. </w:t>
            </w:r>
          </w:p>
          <w:p w:rsidR="0050733D" w:rsidRDefault="0050733D" w:rsidP="00B648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Tagging not started! </w:t>
            </w:r>
            <w:r w:rsidR="00D34F1E">
              <w:t xml:space="preserve">Text is shown - </w:t>
            </w:r>
            <w:r>
              <w:t>Refresh icon is also available.</w:t>
            </w:r>
          </w:p>
          <w:p w:rsidR="00C11353" w:rsidRDefault="00C11353" w:rsidP="00B648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2077" w:rsidRPr="00225047" w:rsidTr="009B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192077" w:rsidRDefault="00D34F1E" w:rsidP="00192077">
            <w:pPr>
              <w:spacing w:after="0"/>
              <w:rPr>
                <w:b w:val="0"/>
              </w:rPr>
            </w:pPr>
            <w:r>
              <w:rPr>
                <w:b w:val="0"/>
              </w:rPr>
              <w:t>Re-establish connection and Reload the page</w:t>
            </w:r>
          </w:p>
        </w:tc>
        <w:tc>
          <w:tcPr>
            <w:tcW w:w="5395" w:type="dxa"/>
          </w:tcPr>
          <w:p w:rsidR="00192077" w:rsidRDefault="00D34F1E" w:rsidP="00D34F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Uploaded products progress bar is green and </w:t>
            </w:r>
            <w:r>
              <w:t xml:space="preserve">Tagging not started! </w:t>
            </w:r>
            <w:r>
              <w:t xml:space="preserve">text is shown - </w:t>
            </w:r>
            <w:r>
              <w:t xml:space="preserve">Refresh icon is </w:t>
            </w:r>
            <w:r>
              <w:t>still</w:t>
            </w:r>
            <w:r>
              <w:t xml:space="preserve"> available</w:t>
            </w:r>
          </w:p>
        </w:tc>
      </w:tr>
      <w:tr w:rsidR="00192077" w:rsidRPr="00225047" w:rsidTr="009B1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192077" w:rsidRPr="00464BF8" w:rsidRDefault="00464BF8" w:rsidP="00192077">
            <w:pPr>
              <w:spacing w:after="0"/>
              <w:rPr>
                <w:b w:val="0"/>
                <w:color w:val="FF0000"/>
              </w:rPr>
            </w:pPr>
            <w:r w:rsidRPr="00464BF8">
              <w:rPr>
                <w:color w:val="FF0000"/>
              </w:rPr>
              <w:t>Refresh</w:t>
            </w:r>
            <w:r w:rsidRPr="00464BF8">
              <w:rPr>
                <w:color w:val="FF0000"/>
              </w:rPr>
              <w:t xml:space="preserve"> </w:t>
            </w:r>
            <w:r w:rsidR="00F93600">
              <w:rPr>
                <w:color w:val="FF0000"/>
              </w:rPr>
              <w:t>tagging</w:t>
            </w:r>
          </w:p>
        </w:tc>
        <w:tc>
          <w:tcPr>
            <w:tcW w:w="5395" w:type="dxa"/>
          </w:tcPr>
          <w:p w:rsidR="00192077" w:rsidRPr="00464BF8" w:rsidRDefault="00464BF8" w:rsidP="0019207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4BF8">
              <w:rPr>
                <w:color w:val="FF0000"/>
              </w:rPr>
              <w:t>Progress does not appear until page refresh!!!</w:t>
            </w:r>
            <w:r w:rsidR="00041C0F">
              <w:rPr>
                <w:color w:val="FF0000"/>
              </w:rPr>
              <w:t xml:space="preserve"> </w:t>
            </w:r>
            <w:r w:rsidR="00041C0F">
              <w:rPr>
                <w:rFonts w:ascii="Avenir" w:hAnsi="Avenir"/>
                <w:color w:val="212529"/>
                <w:sz w:val="21"/>
                <w:szCs w:val="21"/>
                <w:shd w:val="clear" w:color="auto" w:fill="FFFFFF"/>
              </w:rPr>
              <w:t xml:space="preserve">The tagging of your products is in progress... Please wait </w:t>
            </w:r>
            <w:proofErr w:type="spellStart"/>
            <w:r w:rsidR="00041C0F" w:rsidRPr="00041C0F">
              <w:rPr>
                <w:rFonts w:ascii="Avenir" w:hAnsi="Avenir"/>
                <w:color w:val="FF0000"/>
                <w:sz w:val="21"/>
                <w:szCs w:val="21"/>
                <w:shd w:val="clear" w:color="auto" w:fill="FFFFFF"/>
              </w:rPr>
              <w:t>untill</w:t>
            </w:r>
            <w:proofErr w:type="spellEnd"/>
            <w:r w:rsidR="00041C0F" w:rsidRPr="00041C0F">
              <w:rPr>
                <w:rFonts w:ascii="Avenir" w:hAnsi="Avenir"/>
                <w:color w:val="FF0000"/>
                <w:sz w:val="21"/>
                <w:szCs w:val="21"/>
                <w:shd w:val="clear" w:color="auto" w:fill="FFFFFF"/>
              </w:rPr>
              <w:t xml:space="preserve"> </w:t>
            </w:r>
            <w:r w:rsidR="00041C0F">
              <w:rPr>
                <w:rFonts w:ascii="Avenir" w:hAnsi="Avenir"/>
                <w:color w:val="212529"/>
                <w:sz w:val="21"/>
                <w:szCs w:val="21"/>
                <w:shd w:val="clear" w:color="auto" w:fill="FFFFFF"/>
              </w:rPr>
              <w:t>it's done</w:t>
            </w:r>
          </w:p>
        </w:tc>
      </w:tr>
    </w:tbl>
    <w:p w:rsidR="009E64ED" w:rsidRDefault="00041C0F">
      <w:pPr>
        <w:spacing w:after="0"/>
      </w:pPr>
      <w:r w:rsidRPr="00041C0F">
        <w:drawing>
          <wp:inline distT="0" distB="0" distL="0" distR="0" wp14:anchorId="4D36FB94" wp14:editId="172C33F6">
            <wp:extent cx="4286250" cy="21002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9293" cy="211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4ED" w:rsidRDefault="007864C3" w:rsidP="009E64ED">
      <w:pPr>
        <w:pStyle w:val="Publishwithline"/>
      </w:pPr>
      <w:sdt>
        <w:sdtPr>
          <w:alias w:val="Post Title"/>
          <w:id w:val="-1164544728"/>
          <w:placeholder>
            <w:docPart w:val="90C0CE20348B49E585D1333796D5EF64"/>
          </w:placeholder>
          <w:dataBinding w:xpath="/ns0:BlogPostInfo/ns0:PostTitle" w:storeItemID="{5F329CAD-B019-4FA6-9FEF-74898909AD20}"/>
          <w:text/>
        </w:sdtPr>
        <w:sdtContent>
          <w:r w:rsidR="009E64ED">
            <w:t xml:space="preserve">AT_UAT </w:t>
          </w:r>
          <w:r w:rsidR="00195BB6">
            <w:t>3.5</w:t>
          </w:r>
          <w:r w:rsidR="009E64ED">
            <w:t xml:space="preserve"> </w:t>
          </w:r>
          <w:r w:rsidR="00195BB6">
            <w:t>Export Collection</w:t>
          </w:r>
        </w:sdtContent>
      </w:sdt>
    </w:p>
    <w:p w:rsidR="009E64ED" w:rsidRDefault="009E64ED" w:rsidP="009E64ED">
      <w:pPr>
        <w:pStyle w:val="underline"/>
      </w:pPr>
    </w:p>
    <w:p w:rsidR="009E64ED" w:rsidRPr="00145DF1" w:rsidRDefault="009E64ED" w:rsidP="009E64ED">
      <w:pPr>
        <w:rPr>
          <w:b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85"/>
        <w:gridCol w:w="3510"/>
        <w:gridCol w:w="5395"/>
      </w:tblGrid>
      <w:tr w:rsidR="009E64ED" w:rsidRPr="00225047" w:rsidTr="00495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9E64ED" w:rsidRPr="00225047" w:rsidRDefault="009E64ED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Description</w:t>
            </w:r>
          </w:p>
        </w:tc>
        <w:tc>
          <w:tcPr>
            <w:tcW w:w="8905" w:type="dxa"/>
            <w:gridSpan w:val="2"/>
          </w:tcPr>
          <w:p w:rsidR="009E64ED" w:rsidRPr="00D45942" w:rsidRDefault="009E64ED" w:rsidP="003916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758D5">
              <w:rPr>
                <w:b w:val="0"/>
                <w:bCs w:val="0"/>
              </w:rPr>
              <w:t xml:space="preserve">This test script </w:t>
            </w:r>
            <w:r>
              <w:rPr>
                <w:b w:val="0"/>
                <w:bCs w:val="0"/>
              </w:rPr>
              <w:t xml:space="preserve">covers </w:t>
            </w:r>
            <w:r w:rsidR="004E7D8D">
              <w:rPr>
                <w:b w:val="0"/>
                <w:bCs w:val="0"/>
              </w:rPr>
              <w:t>exporting a collection</w:t>
            </w:r>
            <w:r w:rsidR="00391681">
              <w:rPr>
                <w:b w:val="0"/>
                <w:bCs w:val="0"/>
              </w:rPr>
              <w:t xml:space="preserve"> to a </w:t>
            </w:r>
            <w:proofErr w:type="spellStart"/>
            <w:r w:rsidR="00391681">
              <w:rPr>
                <w:b w:val="0"/>
                <w:bCs w:val="0"/>
              </w:rPr>
              <w:t>json</w:t>
            </w:r>
            <w:proofErr w:type="spellEnd"/>
            <w:r w:rsidR="00391681">
              <w:rPr>
                <w:b w:val="0"/>
                <w:bCs w:val="0"/>
              </w:rPr>
              <w:t xml:space="preserve"> or csv file</w:t>
            </w:r>
          </w:p>
        </w:tc>
      </w:tr>
      <w:tr w:rsidR="00E950B0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950B0" w:rsidRPr="00225047" w:rsidRDefault="00E950B0" w:rsidP="00E950B0">
            <w:pPr>
              <w:spacing w:after="0"/>
            </w:pPr>
            <w:r w:rsidRPr="00C462DB">
              <w:rPr>
                <w:b w:val="0"/>
              </w:rPr>
              <w:t>Link to User Story</w:t>
            </w:r>
          </w:p>
        </w:tc>
        <w:tc>
          <w:tcPr>
            <w:tcW w:w="8905" w:type="dxa"/>
            <w:gridSpan w:val="2"/>
          </w:tcPr>
          <w:p w:rsidR="00E950B0" w:rsidRPr="00C758D5" w:rsidRDefault="007864C3" w:rsidP="00E95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E950B0">
                <w:rPr>
                  <w:rStyle w:val="Hyperlink"/>
                </w:rPr>
                <w:t>PIXYLE_AT_US.pdf 9-16</w:t>
              </w:r>
              <w:r w:rsidR="00E950B0" w:rsidRPr="0032519D">
                <w:rPr>
                  <w:rStyle w:val="Hyperlink"/>
                </w:rPr>
                <w:t>/53</w:t>
              </w:r>
            </w:hyperlink>
          </w:p>
        </w:tc>
      </w:tr>
      <w:tr w:rsidR="00E950B0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950B0" w:rsidRPr="00225047" w:rsidRDefault="00E950B0" w:rsidP="00E950B0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Assigned To</w:t>
            </w:r>
          </w:p>
        </w:tc>
        <w:tc>
          <w:tcPr>
            <w:tcW w:w="8905" w:type="dxa"/>
            <w:gridSpan w:val="2"/>
          </w:tcPr>
          <w:p w:rsidR="00E950B0" w:rsidRPr="009E1A89" w:rsidRDefault="00E950B0" w:rsidP="00E950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1A89">
              <w:rPr>
                <w:b/>
              </w:rPr>
              <w:t>Andreja Misevski</w:t>
            </w:r>
          </w:p>
        </w:tc>
      </w:tr>
      <w:tr w:rsidR="00E950B0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950B0" w:rsidRPr="00225047" w:rsidRDefault="00E950B0" w:rsidP="00E950B0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State</w:t>
            </w:r>
          </w:p>
        </w:tc>
        <w:tc>
          <w:tcPr>
            <w:tcW w:w="8905" w:type="dxa"/>
            <w:gridSpan w:val="2"/>
          </w:tcPr>
          <w:p w:rsidR="00E950B0" w:rsidRPr="00225047" w:rsidRDefault="00E950B0" w:rsidP="00E950B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E950B0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950B0" w:rsidRPr="00225047" w:rsidRDefault="00E950B0" w:rsidP="00E950B0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Priority</w:t>
            </w:r>
          </w:p>
        </w:tc>
        <w:tc>
          <w:tcPr>
            <w:tcW w:w="8905" w:type="dxa"/>
            <w:gridSpan w:val="2"/>
          </w:tcPr>
          <w:p w:rsidR="00E950B0" w:rsidRPr="00225047" w:rsidRDefault="00E950B0" w:rsidP="00E950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E950B0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950B0" w:rsidRPr="00225047" w:rsidRDefault="00E950B0" w:rsidP="00E950B0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Risk</w:t>
            </w:r>
          </w:p>
        </w:tc>
        <w:tc>
          <w:tcPr>
            <w:tcW w:w="8905" w:type="dxa"/>
            <w:gridSpan w:val="2"/>
          </w:tcPr>
          <w:p w:rsidR="00E950B0" w:rsidRPr="00225047" w:rsidRDefault="00E950B0" w:rsidP="00E950B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E950B0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950B0" w:rsidRPr="00225047" w:rsidRDefault="00E950B0" w:rsidP="00E950B0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Status</w:t>
            </w:r>
          </w:p>
        </w:tc>
        <w:tc>
          <w:tcPr>
            <w:tcW w:w="8905" w:type="dxa"/>
            <w:gridSpan w:val="2"/>
          </w:tcPr>
          <w:p w:rsidR="00E950B0" w:rsidRPr="00225047" w:rsidRDefault="00E950B0" w:rsidP="00E950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PASS</w:t>
            </w:r>
          </w:p>
        </w:tc>
      </w:tr>
      <w:tr w:rsidR="00E950B0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950B0" w:rsidRPr="00225047" w:rsidRDefault="00E950B0" w:rsidP="00E950B0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Product</w:t>
            </w:r>
          </w:p>
        </w:tc>
        <w:tc>
          <w:tcPr>
            <w:tcW w:w="8905" w:type="dxa"/>
            <w:gridSpan w:val="2"/>
          </w:tcPr>
          <w:p w:rsidR="00E950B0" w:rsidRPr="00225047" w:rsidRDefault="00E950B0" w:rsidP="00E950B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Cs/>
              </w:rPr>
              <w:t>Pixyle</w:t>
            </w:r>
            <w:proofErr w:type="spellEnd"/>
          </w:p>
        </w:tc>
      </w:tr>
      <w:tr w:rsidR="00E950B0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950B0" w:rsidRPr="00225047" w:rsidRDefault="00E950B0" w:rsidP="00E950B0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Type</w:t>
            </w:r>
          </w:p>
        </w:tc>
        <w:tc>
          <w:tcPr>
            <w:tcW w:w="8905" w:type="dxa"/>
            <w:gridSpan w:val="2"/>
          </w:tcPr>
          <w:p w:rsidR="00E950B0" w:rsidRPr="00225047" w:rsidRDefault="00E950B0" w:rsidP="00E950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Regression</w:t>
            </w:r>
          </w:p>
        </w:tc>
      </w:tr>
      <w:tr w:rsidR="00E950B0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950B0" w:rsidRPr="00225047" w:rsidRDefault="00E950B0" w:rsidP="00E950B0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Automation</w:t>
            </w:r>
          </w:p>
        </w:tc>
        <w:tc>
          <w:tcPr>
            <w:tcW w:w="8905" w:type="dxa"/>
            <w:gridSpan w:val="2"/>
          </w:tcPr>
          <w:p w:rsidR="00E950B0" w:rsidRPr="009E1A89" w:rsidRDefault="00E950B0" w:rsidP="00E950B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1A89">
              <w:rPr>
                <w:b/>
              </w:rPr>
              <w:t>Automated</w:t>
            </w:r>
          </w:p>
        </w:tc>
      </w:tr>
      <w:tr w:rsidR="00E950B0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950B0" w:rsidRPr="00225047" w:rsidRDefault="00E950B0" w:rsidP="00E950B0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Configuration</w:t>
            </w:r>
          </w:p>
        </w:tc>
        <w:tc>
          <w:tcPr>
            <w:tcW w:w="8905" w:type="dxa"/>
            <w:gridSpan w:val="2"/>
          </w:tcPr>
          <w:p w:rsidR="00E950B0" w:rsidRPr="00225047" w:rsidRDefault="00E950B0" w:rsidP="00E950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10</w:t>
            </w:r>
          </w:p>
        </w:tc>
      </w:tr>
      <w:tr w:rsidR="00E950B0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950B0" w:rsidRPr="00225047" w:rsidRDefault="00E950B0" w:rsidP="00E950B0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Prerequisites</w:t>
            </w:r>
          </w:p>
        </w:tc>
        <w:tc>
          <w:tcPr>
            <w:tcW w:w="8905" w:type="dxa"/>
            <w:gridSpan w:val="2"/>
          </w:tcPr>
          <w:p w:rsidR="00E950B0" w:rsidRPr="00225047" w:rsidRDefault="00E950B0" w:rsidP="00E950B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047">
              <w:t xml:space="preserve">Chrome </w:t>
            </w:r>
            <w:r w:rsidRPr="002112FB">
              <w:t>Version 80.0.3987.116 (Official Build) (64-bit)</w:t>
            </w:r>
          </w:p>
        </w:tc>
      </w:tr>
      <w:tr w:rsidR="009E64ED" w:rsidRPr="00225047" w:rsidTr="0049527A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9E64ED" w:rsidRPr="00225047" w:rsidRDefault="009E64ED" w:rsidP="0049527A">
            <w:pPr>
              <w:spacing w:after="0"/>
              <w:jc w:val="center"/>
            </w:pPr>
            <w:r w:rsidRPr="00225047">
              <w:t>Action</w:t>
            </w:r>
          </w:p>
        </w:tc>
        <w:tc>
          <w:tcPr>
            <w:tcW w:w="5395" w:type="dxa"/>
          </w:tcPr>
          <w:p w:rsidR="009E64ED" w:rsidRPr="00225047" w:rsidRDefault="009E64ED" w:rsidP="0049527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25047">
              <w:rPr>
                <w:b/>
              </w:rPr>
              <w:t>Expected Result</w:t>
            </w:r>
          </w:p>
        </w:tc>
      </w:tr>
      <w:tr w:rsidR="009E64ED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9E64ED" w:rsidRPr="00225047" w:rsidRDefault="009E64ED" w:rsidP="0049527A">
            <w:pPr>
              <w:spacing w:after="0"/>
              <w:rPr>
                <w:b w:val="0"/>
              </w:rPr>
            </w:pPr>
            <w:r>
              <w:rPr>
                <w:b w:val="0"/>
              </w:rPr>
              <w:t>Login with valid credentials provided from Pixyle and navigate to Collections (select corresponding one)</w:t>
            </w:r>
          </w:p>
        </w:tc>
        <w:tc>
          <w:tcPr>
            <w:tcW w:w="5395" w:type="dxa"/>
          </w:tcPr>
          <w:p w:rsidR="009E64ED" w:rsidRPr="00225047" w:rsidRDefault="009E64ED" w:rsidP="00BC0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Collection </w:t>
            </w:r>
            <w:r w:rsidR="00BC01DA">
              <w:t>has been selected (checked) and the Export button is available.</w:t>
            </w:r>
          </w:p>
        </w:tc>
      </w:tr>
      <w:tr w:rsidR="009E64ED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9E64ED" w:rsidRPr="00225047" w:rsidRDefault="009E64ED" w:rsidP="009E64ED">
            <w:pPr>
              <w:spacing w:after="0"/>
              <w:rPr>
                <w:b w:val="0"/>
              </w:rPr>
            </w:pPr>
          </w:p>
        </w:tc>
        <w:tc>
          <w:tcPr>
            <w:tcW w:w="5395" w:type="dxa"/>
          </w:tcPr>
          <w:p w:rsidR="009E64ED" w:rsidRPr="00225047" w:rsidRDefault="009E64ED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64ED" w:rsidRPr="00225047" w:rsidTr="00391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9E64ED" w:rsidRDefault="009E64ED" w:rsidP="0049527A">
            <w:pPr>
              <w:tabs>
                <w:tab w:val="left" w:pos="1996"/>
              </w:tabs>
              <w:spacing w:after="0"/>
              <w:rPr>
                <w:b w:val="0"/>
              </w:rPr>
            </w:pPr>
          </w:p>
        </w:tc>
        <w:tc>
          <w:tcPr>
            <w:tcW w:w="5395" w:type="dxa"/>
          </w:tcPr>
          <w:p w:rsidR="009E64ED" w:rsidRDefault="009E64ED" w:rsidP="004952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64ED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9E64ED" w:rsidRDefault="009E64ED" w:rsidP="0049527A">
            <w:pPr>
              <w:tabs>
                <w:tab w:val="left" w:pos="1996"/>
                <w:tab w:val="center" w:pos="2589"/>
              </w:tabs>
              <w:spacing w:after="0"/>
              <w:rPr>
                <w:b w:val="0"/>
              </w:rPr>
            </w:pPr>
          </w:p>
        </w:tc>
        <w:tc>
          <w:tcPr>
            <w:tcW w:w="5395" w:type="dxa"/>
          </w:tcPr>
          <w:p w:rsidR="009E64ED" w:rsidRDefault="009E64ED" w:rsidP="005771F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91681" w:rsidRDefault="00391681">
      <w:pPr>
        <w:spacing w:after="0"/>
      </w:pPr>
    </w:p>
    <w:p w:rsidR="00391681" w:rsidRDefault="00391681">
      <w:pPr>
        <w:spacing w:after="0"/>
      </w:pPr>
      <w:r>
        <w:br w:type="page"/>
      </w:r>
    </w:p>
    <w:p w:rsidR="00391681" w:rsidRDefault="00391681" w:rsidP="00391681">
      <w:pPr>
        <w:pStyle w:val="Publishwithline"/>
      </w:pPr>
      <w:sdt>
        <w:sdtPr>
          <w:alias w:val="Post Title"/>
          <w:id w:val="-721129549"/>
          <w:placeholder>
            <w:docPart w:val="F45AAA4E617A4728A488127998881956"/>
          </w:placeholder>
          <w:dataBinding w:xpath="/ns0:BlogPostInfo/ns0:PostTitle" w:storeItemID="{5F329CAD-B019-4FA6-9FEF-74898909AD20}"/>
          <w:text/>
        </w:sdtPr>
        <w:sdtContent>
          <w:r>
            <w:t>AT_UAT 3.</w:t>
          </w:r>
          <w:r>
            <w:t>6</w:t>
          </w:r>
          <w:r>
            <w:t xml:space="preserve"> </w:t>
          </w:r>
          <w:r>
            <w:t>Rename</w:t>
          </w:r>
          <w:r>
            <w:t xml:space="preserve"> Collection</w:t>
          </w:r>
        </w:sdtContent>
      </w:sdt>
    </w:p>
    <w:p w:rsidR="00391681" w:rsidRDefault="00391681" w:rsidP="00391681">
      <w:pPr>
        <w:pStyle w:val="underline"/>
      </w:pPr>
    </w:p>
    <w:p w:rsidR="00391681" w:rsidRPr="00145DF1" w:rsidRDefault="00391681" w:rsidP="00391681">
      <w:pPr>
        <w:rPr>
          <w:b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85"/>
        <w:gridCol w:w="3510"/>
        <w:gridCol w:w="5395"/>
      </w:tblGrid>
      <w:tr w:rsidR="00391681" w:rsidRPr="00225047" w:rsidTr="009B1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91681" w:rsidRPr="00225047" w:rsidRDefault="00391681" w:rsidP="009B1598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Description</w:t>
            </w:r>
          </w:p>
        </w:tc>
        <w:tc>
          <w:tcPr>
            <w:tcW w:w="8905" w:type="dxa"/>
            <w:gridSpan w:val="2"/>
          </w:tcPr>
          <w:p w:rsidR="00391681" w:rsidRPr="00D45942" w:rsidRDefault="00391681" w:rsidP="003207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758D5">
              <w:rPr>
                <w:b w:val="0"/>
                <w:bCs w:val="0"/>
              </w:rPr>
              <w:t xml:space="preserve">This test script </w:t>
            </w:r>
            <w:r>
              <w:rPr>
                <w:b w:val="0"/>
                <w:bCs w:val="0"/>
              </w:rPr>
              <w:t xml:space="preserve">covers </w:t>
            </w:r>
            <w:r w:rsidR="0032072B">
              <w:rPr>
                <w:b w:val="0"/>
                <w:bCs w:val="0"/>
              </w:rPr>
              <w:t>renaming</w:t>
            </w:r>
            <w:r>
              <w:rPr>
                <w:b w:val="0"/>
                <w:bCs w:val="0"/>
              </w:rPr>
              <w:t xml:space="preserve"> a collection</w:t>
            </w:r>
            <w:r w:rsidR="0032072B">
              <w:rPr>
                <w:b w:val="0"/>
                <w:bCs w:val="0"/>
              </w:rPr>
              <w:t>.</w:t>
            </w:r>
          </w:p>
        </w:tc>
      </w:tr>
      <w:tr w:rsidR="00391681" w:rsidRPr="00225047" w:rsidTr="009B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91681" w:rsidRPr="00225047" w:rsidRDefault="00391681" w:rsidP="009B1598">
            <w:pPr>
              <w:spacing w:after="0"/>
            </w:pPr>
            <w:r w:rsidRPr="00C462DB">
              <w:rPr>
                <w:b w:val="0"/>
              </w:rPr>
              <w:t>Link to User Story</w:t>
            </w:r>
          </w:p>
        </w:tc>
        <w:tc>
          <w:tcPr>
            <w:tcW w:w="8905" w:type="dxa"/>
            <w:gridSpan w:val="2"/>
          </w:tcPr>
          <w:p w:rsidR="00391681" w:rsidRPr="00C758D5" w:rsidRDefault="00391681" w:rsidP="0017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>
                <w:rPr>
                  <w:rStyle w:val="Hyperlink"/>
                </w:rPr>
                <w:t xml:space="preserve">PIXYLE_AT_US.pdf </w:t>
              </w:r>
              <w:r w:rsidR="00172FD6">
                <w:rPr>
                  <w:rStyle w:val="Hyperlink"/>
                </w:rPr>
                <w:t>26</w:t>
              </w:r>
              <w:r w:rsidRPr="0032519D">
                <w:rPr>
                  <w:rStyle w:val="Hyperlink"/>
                </w:rPr>
                <w:t>/53</w:t>
              </w:r>
            </w:hyperlink>
          </w:p>
        </w:tc>
      </w:tr>
      <w:tr w:rsidR="00391681" w:rsidRPr="00225047" w:rsidTr="009B1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91681" w:rsidRPr="00225047" w:rsidRDefault="00391681" w:rsidP="009B1598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Assigned To</w:t>
            </w:r>
          </w:p>
        </w:tc>
        <w:tc>
          <w:tcPr>
            <w:tcW w:w="8905" w:type="dxa"/>
            <w:gridSpan w:val="2"/>
          </w:tcPr>
          <w:p w:rsidR="00391681" w:rsidRPr="009E1A89" w:rsidRDefault="00391681" w:rsidP="009B15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1A89">
              <w:rPr>
                <w:b/>
              </w:rPr>
              <w:t>Andreja Misevski</w:t>
            </w:r>
          </w:p>
        </w:tc>
      </w:tr>
      <w:tr w:rsidR="00391681" w:rsidRPr="00225047" w:rsidTr="009B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91681" w:rsidRPr="00225047" w:rsidRDefault="00391681" w:rsidP="009B1598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State</w:t>
            </w:r>
          </w:p>
        </w:tc>
        <w:tc>
          <w:tcPr>
            <w:tcW w:w="8905" w:type="dxa"/>
            <w:gridSpan w:val="2"/>
          </w:tcPr>
          <w:p w:rsidR="00391681" w:rsidRPr="00225047" w:rsidRDefault="00391681" w:rsidP="009B15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391681" w:rsidRPr="00225047" w:rsidTr="009B1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91681" w:rsidRPr="00225047" w:rsidRDefault="00391681" w:rsidP="009B1598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Priority</w:t>
            </w:r>
          </w:p>
        </w:tc>
        <w:tc>
          <w:tcPr>
            <w:tcW w:w="8905" w:type="dxa"/>
            <w:gridSpan w:val="2"/>
          </w:tcPr>
          <w:p w:rsidR="00391681" w:rsidRPr="00225047" w:rsidRDefault="00391681" w:rsidP="009B15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391681" w:rsidRPr="00225047" w:rsidTr="009B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91681" w:rsidRPr="00225047" w:rsidRDefault="00391681" w:rsidP="009B1598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Risk</w:t>
            </w:r>
          </w:p>
        </w:tc>
        <w:tc>
          <w:tcPr>
            <w:tcW w:w="8905" w:type="dxa"/>
            <w:gridSpan w:val="2"/>
          </w:tcPr>
          <w:p w:rsidR="00391681" w:rsidRPr="00225047" w:rsidRDefault="00391681" w:rsidP="009B15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391681" w:rsidRPr="00225047" w:rsidTr="009B1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91681" w:rsidRPr="00225047" w:rsidRDefault="00391681" w:rsidP="009B1598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Status</w:t>
            </w:r>
          </w:p>
        </w:tc>
        <w:tc>
          <w:tcPr>
            <w:tcW w:w="8905" w:type="dxa"/>
            <w:gridSpan w:val="2"/>
          </w:tcPr>
          <w:p w:rsidR="00391681" w:rsidRPr="00225047" w:rsidRDefault="00391681" w:rsidP="009B15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PASS</w:t>
            </w:r>
          </w:p>
        </w:tc>
      </w:tr>
      <w:tr w:rsidR="00391681" w:rsidRPr="00225047" w:rsidTr="009B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91681" w:rsidRPr="00225047" w:rsidRDefault="00391681" w:rsidP="009B1598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Product</w:t>
            </w:r>
          </w:p>
        </w:tc>
        <w:tc>
          <w:tcPr>
            <w:tcW w:w="8905" w:type="dxa"/>
            <w:gridSpan w:val="2"/>
          </w:tcPr>
          <w:p w:rsidR="00391681" w:rsidRPr="00225047" w:rsidRDefault="00391681" w:rsidP="009B15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Cs/>
              </w:rPr>
              <w:t>Pixyle</w:t>
            </w:r>
            <w:proofErr w:type="spellEnd"/>
          </w:p>
        </w:tc>
      </w:tr>
      <w:tr w:rsidR="00391681" w:rsidRPr="00225047" w:rsidTr="009B1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91681" w:rsidRPr="00225047" w:rsidRDefault="00391681" w:rsidP="009B1598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Type</w:t>
            </w:r>
          </w:p>
        </w:tc>
        <w:tc>
          <w:tcPr>
            <w:tcW w:w="8905" w:type="dxa"/>
            <w:gridSpan w:val="2"/>
          </w:tcPr>
          <w:p w:rsidR="00391681" w:rsidRPr="00225047" w:rsidRDefault="00391681" w:rsidP="009B15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Regression</w:t>
            </w:r>
          </w:p>
        </w:tc>
      </w:tr>
      <w:tr w:rsidR="00391681" w:rsidRPr="00225047" w:rsidTr="009B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91681" w:rsidRPr="00225047" w:rsidRDefault="00391681" w:rsidP="009B1598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Automation</w:t>
            </w:r>
          </w:p>
        </w:tc>
        <w:tc>
          <w:tcPr>
            <w:tcW w:w="8905" w:type="dxa"/>
            <w:gridSpan w:val="2"/>
          </w:tcPr>
          <w:p w:rsidR="00391681" w:rsidRPr="009E1A89" w:rsidRDefault="00391681" w:rsidP="009B15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1A89">
              <w:rPr>
                <w:b/>
              </w:rPr>
              <w:t>Automated</w:t>
            </w:r>
          </w:p>
        </w:tc>
      </w:tr>
      <w:tr w:rsidR="00391681" w:rsidRPr="00225047" w:rsidTr="009B1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91681" w:rsidRPr="00225047" w:rsidRDefault="00391681" w:rsidP="009B1598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Configuration</w:t>
            </w:r>
          </w:p>
        </w:tc>
        <w:tc>
          <w:tcPr>
            <w:tcW w:w="8905" w:type="dxa"/>
            <w:gridSpan w:val="2"/>
          </w:tcPr>
          <w:p w:rsidR="00391681" w:rsidRPr="00225047" w:rsidRDefault="00391681" w:rsidP="009B15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10</w:t>
            </w:r>
          </w:p>
        </w:tc>
      </w:tr>
      <w:tr w:rsidR="00391681" w:rsidRPr="00225047" w:rsidTr="009B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91681" w:rsidRPr="00225047" w:rsidRDefault="00391681" w:rsidP="009B1598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Prerequisites</w:t>
            </w:r>
          </w:p>
        </w:tc>
        <w:tc>
          <w:tcPr>
            <w:tcW w:w="8905" w:type="dxa"/>
            <w:gridSpan w:val="2"/>
          </w:tcPr>
          <w:p w:rsidR="00391681" w:rsidRPr="00225047" w:rsidRDefault="00391681" w:rsidP="009B15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047">
              <w:t xml:space="preserve">Chrome </w:t>
            </w:r>
            <w:r w:rsidRPr="002112FB">
              <w:t>Version 80.0.3987.116 (Official Build) (64-bit)</w:t>
            </w:r>
          </w:p>
        </w:tc>
      </w:tr>
      <w:tr w:rsidR="00391681" w:rsidRPr="00225047" w:rsidTr="009B1598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391681" w:rsidRPr="00225047" w:rsidRDefault="00391681" w:rsidP="009B1598">
            <w:pPr>
              <w:spacing w:after="0"/>
              <w:jc w:val="center"/>
            </w:pPr>
            <w:r w:rsidRPr="00225047">
              <w:t>Action</w:t>
            </w:r>
          </w:p>
        </w:tc>
        <w:tc>
          <w:tcPr>
            <w:tcW w:w="5395" w:type="dxa"/>
          </w:tcPr>
          <w:p w:rsidR="00391681" w:rsidRPr="00225047" w:rsidRDefault="00391681" w:rsidP="009B159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25047">
              <w:rPr>
                <w:b/>
              </w:rPr>
              <w:t>Expected Result</w:t>
            </w:r>
          </w:p>
        </w:tc>
      </w:tr>
      <w:tr w:rsidR="00391681" w:rsidRPr="00225047" w:rsidTr="009B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391681" w:rsidRPr="00225047" w:rsidRDefault="00391681" w:rsidP="009B1598">
            <w:pPr>
              <w:spacing w:after="0"/>
              <w:rPr>
                <w:b w:val="0"/>
              </w:rPr>
            </w:pPr>
            <w:r>
              <w:rPr>
                <w:b w:val="0"/>
              </w:rPr>
              <w:t xml:space="preserve">Login with valid credentials provided from </w:t>
            </w:r>
            <w:proofErr w:type="spellStart"/>
            <w:r>
              <w:rPr>
                <w:b w:val="0"/>
              </w:rPr>
              <w:t>Pixyle</w:t>
            </w:r>
            <w:proofErr w:type="spellEnd"/>
            <w:r>
              <w:rPr>
                <w:b w:val="0"/>
              </w:rPr>
              <w:t xml:space="preserve"> and navigate to Collections (select corresponding one)</w:t>
            </w:r>
          </w:p>
        </w:tc>
        <w:tc>
          <w:tcPr>
            <w:tcW w:w="5395" w:type="dxa"/>
          </w:tcPr>
          <w:p w:rsidR="00391681" w:rsidRPr="00225047" w:rsidRDefault="00391681" w:rsidP="009B15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Collection has been selected (checked) and the Export button is available.</w:t>
            </w:r>
          </w:p>
        </w:tc>
      </w:tr>
      <w:tr w:rsidR="00391681" w:rsidRPr="00225047" w:rsidTr="009B1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391681" w:rsidRPr="00225047" w:rsidRDefault="00391681" w:rsidP="009B1598">
            <w:pPr>
              <w:spacing w:after="0"/>
              <w:rPr>
                <w:b w:val="0"/>
              </w:rPr>
            </w:pPr>
          </w:p>
        </w:tc>
        <w:tc>
          <w:tcPr>
            <w:tcW w:w="5395" w:type="dxa"/>
          </w:tcPr>
          <w:p w:rsidR="00391681" w:rsidRPr="00225047" w:rsidRDefault="00391681" w:rsidP="009B15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1681" w:rsidRPr="00225047" w:rsidTr="009B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391681" w:rsidRDefault="00391681" w:rsidP="009B1598">
            <w:pPr>
              <w:tabs>
                <w:tab w:val="left" w:pos="1996"/>
              </w:tabs>
              <w:spacing w:after="0"/>
              <w:rPr>
                <w:b w:val="0"/>
              </w:rPr>
            </w:pPr>
          </w:p>
        </w:tc>
        <w:tc>
          <w:tcPr>
            <w:tcW w:w="5395" w:type="dxa"/>
          </w:tcPr>
          <w:p w:rsidR="00391681" w:rsidRDefault="00391681" w:rsidP="009B15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1681" w:rsidRPr="00225047" w:rsidTr="009B1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391681" w:rsidRDefault="00391681" w:rsidP="009B1598">
            <w:pPr>
              <w:tabs>
                <w:tab w:val="left" w:pos="1996"/>
                <w:tab w:val="center" w:pos="2589"/>
              </w:tabs>
              <w:spacing w:after="0"/>
              <w:rPr>
                <w:b w:val="0"/>
              </w:rPr>
            </w:pPr>
          </w:p>
        </w:tc>
        <w:tc>
          <w:tcPr>
            <w:tcW w:w="5395" w:type="dxa"/>
          </w:tcPr>
          <w:p w:rsidR="00391681" w:rsidRDefault="00391681" w:rsidP="009B15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91681" w:rsidRDefault="00391681" w:rsidP="00391681">
      <w:pPr>
        <w:spacing w:after="0"/>
      </w:pPr>
    </w:p>
    <w:p w:rsidR="004524E2" w:rsidRDefault="004524E2">
      <w:pPr>
        <w:spacing w:after="0"/>
      </w:pPr>
      <w:r>
        <w:br w:type="page"/>
      </w:r>
    </w:p>
    <w:p w:rsidR="004524E2" w:rsidRDefault="004524E2" w:rsidP="004524E2">
      <w:pPr>
        <w:pStyle w:val="Publishwithline"/>
      </w:pPr>
      <w:sdt>
        <w:sdtPr>
          <w:alias w:val="Post Title"/>
          <w:id w:val="1908109250"/>
          <w:placeholder>
            <w:docPart w:val="4BC7E1589C1D4FAC81425138C2519E32"/>
          </w:placeholder>
          <w:dataBinding w:xpath="/ns0:BlogPostInfo/ns0:PostTitle" w:storeItemID="{5F329CAD-B019-4FA6-9FEF-74898909AD20}"/>
          <w:text/>
        </w:sdtPr>
        <w:sdtContent>
          <w:r>
            <w:t>AT_UAT 3.</w:t>
          </w:r>
          <w:r>
            <w:t>7</w:t>
          </w:r>
          <w:r>
            <w:t xml:space="preserve"> </w:t>
          </w:r>
          <w:r>
            <w:t>Add Products</w:t>
          </w:r>
          <w:r w:rsidR="002C3751">
            <w:t xml:space="preserve"> – </w:t>
          </w:r>
          <w:r w:rsidR="00AB1C27">
            <w:t>End To End</w:t>
          </w:r>
        </w:sdtContent>
      </w:sdt>
    </w:p>
    <w:p w:rsidR="004524E2" w:rsidRDefault="004524E2" w:rsidP="004524E2">
      <w:pPr>
        <w:pStyle w:val="underline"/>
      </w:pPr>
    </w:p>
    <w:p w:rsidR="004524E2" w:rsidRPr="00145DF1" w:rsidRDefault="004524E2" w:rsidP="004524E2">
      <w:pPr>
        <w:rPr>
          <w:b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85"/>
        <w:gridCol w:w="3510"/>
        <w:gridCol w:w="5395"/>
      </w:tblGrid>
      <w:tr w:rsidR="004524E2" w:rsidRPr="00225047" w:rsidTr="009B1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524E2" w:rsidRPr="00225047" w:rsidRDefault="004524E2" w:rsidP="009B1598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Description</w:t>
            </w:r>
          </w:p>
        </w:tc>
        <w:tc>
          <w:tcPr>
            <w:tcW w:w="8905" w:type="dxa"/>
            <w:gridSpan w:val="2"/>
          </w:tcPr>
          <w:p w:rsidR="004524E2" w:rsidRPr="00D45942" w:rsidRDefault="004524E2" w:rsidP="00AB49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758D5">
              <w:rPr>
                <w:b w:val="0"/>
                <w:bCs w:val="0"/>
              </w:rPr>
              <w:t xml:space="preserve">This test script </w:t>
            </w:r>
            <w:r>
              <w:rPr>
                <w:b w:val="0"/>
                <w:bCs w:val="0"/>
              </w:rPr>
              <w:t xml:space="preserve">covers </w:t>
            </w:r>
            <w:r w:rsidR="00AB4954">
              <w:rPr>
                <w:b w:val="0"/>
                <w:bCs w:val="0"/>
              </w:rPr>
              <w:t>a scenario that adds products (</w:t>
            </w:r>
            <w:r w:rsidR="005533B4">
              <w:rPr>
                <w:b w:val="0"/>
                <w:bCs w:val="0"/>
              </w:rPr>
              <w:t xml:space="preserve">Uploading and Tagging - </w:t>
            </w:r>
            <w:r w:rsidR="00AB4954">
              <w:rPr>
                <w:b w:val="0"/>
                <w:bCs w:val="0"/>
              </w:rPr>
              <w:t>reuse</w:t>
            </w:r>
            <w:r w:rsidR="006455D3">
              <w:rPr>
                <w:b w:val="0"/>
                <w:bCs w:val="0"/>
              </w:rPr>
              <w:t xml:space="preserve"> </w:t>
            </w:r>
            <w:r w:rsidR="006455D3" w:rsidRPr="00F82FAB">
              <w:t>AT_UAT 3.1</w:t>
            </w:r>
            <w:r w:rsidR="006455D3">
              <w:t xml:space="preserve"> and</w:t>
            </w:r>
            <w:r w:rsidR="00AB4954">
              <w:rPr>
                <w:b w:val="0"/>
                <w:bCs w:val="0"/>
              </w:rPr>
              <w:t xml:space="preserve"> </w:t>
            </w:r>
            <w:sdt>
              <w:sdtPr>
                <w:alias w:val="Post Title"/>
                <w:id w:val="935785339"/>
                <w:placeholder>
                  <w:docPart w:val="84AFA89A4185431D83BEA6BCBD9CB596"/>
                </w:placeholder>
                <w:dataBinding w:xpath="/ns0:BlogPostInfo/ns0:PostTitle" w:storeItemID="{5F329CAD-B019-4FA6-9FEF-74898909AD20}"/>
                <w:text/>
              </w:sdtPr>
              <w:sdtContent>
                <w:r w:rsidR="00AB4954">
                  <w:t>AT_UAT 3.2</w:t>
                </w:r>
                <w:r w:rsidR="00AB4954" w:rsidRPr="00F82FAB">
                  <w:t xml:space="preserve">: </w:t>
                </w:r>
                <w:r w:rsidR="00AB4954">
                  <w:t>Attaching</w:t>
                </w:r>
              </w:sdtContent>
            </w:sdt>
            <w:r w:rsidR="00AB4954">
              <w:rPr>
                <w:b w:val="0"/>
                <w:bCs w:val="0"/>
              </w:rPr>
              <w:t>)</w:t>
            </w:r>
            <w:r>
              <w:rPr>
                <w:b w:val="0"/>
                <w:bCs w:val="0"/>
              </w:rPr>
              <w:t>.</w:t>
            </w:r>
            <w:r w:rsidR="00AB1C27">
              <w:rPr>
                <w:b w:val="0"/>
                <w:bCs w:val="0"/>
              </w:rPr>
              <w:t xml:space="preserve"> End To End scenario including delete of the uploaded collection.</w:t>
            </w:r>
          </w:p>
        </w:tc>
      </w:tr>
      <w:tr w:rsidR="004524E2" w:rsidRPr="00225047" w:rsidTr="009B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524E2" w:rsidRPr="00225047" w:rsidRDefault="004524E2" w:rsidP="009B1598">
            <w:pPr>
              <w:spacing w:after="0"/>
            </w:pPr>
            <w:r w:rsidRPr="00C462DB">
              <w:rPr>
                <w:b w:val="0"/>
              </w:rPr>
              <w:t>Link to User Story</w:t>
            </w:r>
          </w:p>
        </w:tc>
        <w:tc>
          <w:tcPr>
            <w:tcW w:w="8905" w:type="dxa"/>
            <w:gridSpan w:val="2"/>
          </w:tcPr>
          <w:p w:rsidR="004524E2" w:rsidRPr="00C758D5" w:rsidRDefault="004524E2" w:rsidP="009B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>
                <w:rPr>
                  <w:rStyle w:val="Hyperlink"/>
                </w:rPr>
                <w:t xml:space="preserve">PIXYLE_AT_US.pdf </w:t>
              </w:r>
              <w:r w:rsidR="00603385">
                <w:rPr>
                  <w:rStyle w:val="Hyperlink"/>
                </w:rPr>
                <w:t>27</w:t>
              </w:r>
              <w:r w:rsidRPr="0032519D">
                <w:rPr>
                  <w:rStyle w:val="Hyperlink"/>
                </w:rPr>
                <w:t>/53</w:t>
              </w:r>
            </w:hyperlink>
          </w:p>
        </w:tc>
      </w:tr>
      <w:tr w:rsidR="004524E2" w:rsidRPr="00225047" w:rsidTr="009B1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524E2" w:rsidRPr="00225047" w:rsidRDefault="004524E2" w:rsidP="009B1598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Assigned To</w:t>
            </w:r>
          </w:p>
        </w:tc>
        <w:tc>
          <w:tcPr>
            <w:tcW w:w="8905" w:type="dxa"/>
            <w:gridSpan w:val="2"/>
          </w:tcPr>
          <w:p w:rsidR="004524E2" w:rsidRPr="009E1A89" w:rsidRDefault="004524E2" w:rsidP="009B15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1A89">
              <w:rPr>
                <w:b/>
              </w:rPr>
              <w:t>Andreja Misevski</w:t>
            </w:r>
          </w:p>
        </w:tc>
      </w:tr>
      <w:tr w:rsidR="004524E2" w:rsidRPr="00225047" w:rsidTr="009B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524E2" w:rsidRPr="00225047" w:rsidRDefault="004524E2" w:rsidP="009B1598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State</w:t>
            </w:r>
          </w:p>
        </w:tc>
        <w:tc>
          <w:tcPr>
            <w:tcW w:w="8905" w:type="dxa"/>
            <w:gridSpan w:val="2"/>
          </w:tcPr>
          <w:p w:rsidR="004524E2" w:rsidRPr="00225047" w:rsidRDefault="004524E2" w:rsidP="009B15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4524E2" w:rsidRPr="00225047" w:rsidTr="009B1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524E2" w:rsidRPr="00225047" w:rsidRDefault="004524E2" w:rsidP="009B1598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Priority</w:t>
            </w:r>
          </w:p>
        </w:tc>
        <w:tc>
          <w:tcPr>
            <w:tcW w:w="8905" w:type="dxa"/>
            <w:gridSpan w:val="2"/>
          </w:tcPr>
          <w:p w:rsidR="004524E2" w:rsidRPr="00225047" w:rsidRDefault="004524E2" w:rsidP="009B15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4524E2" w:rsidRPr="00225047" w:rsidTr="009B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524E2" w:rsidRPr="00225047" w:rsidRDefault="004524E2" w:rsidP="009B1598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Risk</w:t>
            </w:r>
          </w:p>
        </w:tc>
        <w:tc>
          <w:tcPr>
            <w:tcW w:w="8905" w:type="dxa"/>
            <w:gridSpan w:val="2"/>
          </w:tcPr>
          <w:p w:rsidR="004524E2" w:rsidRPr="00225047" w:rsidRDefault="004524E2" w:rsidP="009B15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4524E2" w:rsidRPr="00225047" w:rsidTr="009B1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524E2" w:rsidRPr="00225047" w:rsidRDefault="004524E2" w:rsidP="009B1598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Status</w:t>
            </w:r>
          </w:p>
        </w:tc>
        <w:tc>
          <w:tcPr>
            <w:tcW w:w="8905" w:type="dxa"/>
            <w:gridSpan w:val="2"/>
          </w:tcPr>
          <w:p w:rsidR="004524E2" w:rsidRPr="00225047" w:rsidRDefault="004524E2" w:rsidP="009B15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PASS</w:t>
            </w:r>
          </w:p>
        </w:tc>
      </w:tr>
      <w:tr w:rsidR="004524E2" w:rsidRPr="00225047" w:rsidTr="009B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524E2" w:rsidRPr="00225047" w:rsidRDefault="004524E2" w:rsidP="009B1598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Product</w:t>
            </w:r>
          </w:p>
        </w:tc>
        <w:tc>
          <w:tcPr>
            <w:tcW w:w="8905" w:type="dxa"/>
            <w:gridSpan w:val="2"/>
          </w:tcPr>
          <w:p w:rsidR="004524E2" w:rsidRPr="00225047" w:rsidRDefault="004524E2" w:rsidP="009B15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Cs/>
              </w:rPr>
              <w:t>Pixyle</w:t>
            </w:r>
            <w:proofErr w:type="spellEnd"/>
          </w:p>
        </w:tc>
      </w:tr>
      <w:tr w:rsidR="004524E2" w:rsidRPr="00225047" w:rsidTr="009B1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524E2" w:rsidRPr="00225047" w:rsidRDefault="004524E2" w:rsidP="009B1598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Type</w:t>
            </w:r>
          </w:p>
        </w:tc>
        <w:tc>
          <w:tcPr>
            <w:tcW w:w="8905" w:type="dxa"/>
            <w:gridSpan w:val="2"/>
          </w:tcPr>
          <w:p w:rsidR="004524E2" w:rsidRPr="00225047" w:rsidRDefault="004524E2" w:rsidP="009B15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Regression</w:t>
            </w:r>
          </w:p>
        </w:tc>
      </w:tr>
      <w:tr w:rsidR="004524E2" w:rsidRPr="00225047" w:rsidTr="009B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524E2" w:rsidRPr="00225047" w:rsidRDefault="004524E2" w:rsidP="009B1598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Automation</w:t>
            </w:r>
          </w:p>
        </w:tc>
        <w:tc>
          <w:tcPr>
            <w:tcW w:w="8905" w:type="dxa"/>
            <w:gridSpan w:val="2"/>
          </w:tcPr>
          <w:p w:rsidR="004524E2" w:rsidRPr="009E1A89" w:rsidRDefault="004524E2" w:rsidP="009B15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1A89">
              <w:rPr>
                <w:b/>
              </w:rPr>
              <w:t>Automated</w:t>
            </w:r>
          </w:p>
        </w:tc>
      </w:tr>
      <w:tr w:rsidR="004524E2" w:rsidRPr="00225047" w:rsidTr="009B1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524E2" w:rsidRPr="00225047" w:rsidRDefault="004524E2" w:rsidP="009B1598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Configuration</w:t>
            </w:r>
          </w:p>
        </w:tc>
        <w:tc>
          <w:tcPr>
            <w:tcW w:w="8905" w:type="dxa"/>
            <w:gridSpan w:val="2"/>
          </w:tcPr>
          <w:p w:rsidR="004524E2" w:rsidRPr="00225047" w:rsidRDefault="004524E2" w:rsidP="009B15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10</w:t>
            </w:r>
          </w:p>
        </w:tc>
      </w:tr>
      <w:tr w:rsidR="004524E2" w:rsidRPr="00225047" w:rsidTr="009B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524E2" w:rsidRPr="00225047" w:rsidRDefault="004524E2" w:rsidP="009B1598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Prerequisites</w:t>
            </w:r>
          </w:p>
        </w:tc>
        <w:tc>
          <w:tcPr>
            <w:tcW w:w="8905" w:type="dxa"/>
            <w:gridSpan w:val="2"/>
          </w:tcPr>
          <w:p w:rsidR="004524E2" w:rsidRPr="00225047" w:rsidRDefault="004524E2" w:rsidP="009B15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047">
              <w:t xml:space="preserve">Chrome </w:t>
            </w:r>
            <w:r w:rsidRPr="002112FB">
              <w:t>Version 80.0.3987.116 (Official Build) (64-bit)</w:t>
            </w:r>
          </w:p>
        </w:tc>
      </w:tr>
      <w:tr w:rsidR="004524E2" w:rsidRPr="00225047" w:rsidTr="009B1598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4524E2" w:rsidRPr="00225047" w:rsidRDefault="004524E2" w:rsidP="009B1598">
            <w:pPr>
              <w:spacing w:after="0"/>
              <w:jc w:val="center"/>
            </w:pPr>
            <w:r w:rsidRPr="00225047">
              <w:t>Action</w:t>
            </w:r>
          </w:p>
        </w:tc>
        <w:tc>
          <w:tcPr>
            <w:tcW w:w="5395" w:type="dxa"/>
          </w:tcPr>
          <w:p w:rsidR="004524E2" w:rsidRPr="00225047" w:rsidRDefault="004524E2" w:rsidP="009B159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25047">
              <w:rPr>
                <w:b/>
              </w:rPr>
              <w:t>Expected Result</w:t>
            </w:r>
          </w:p>
        </w:tc>
      </w:tr>
      <w:tr w:rsidR="004524E2" w:rsidRPr="00225047" w:rsidTr="009B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4524E2" w:rsidRPr="00225047" w:rsidRDefault="004524E2" w:rsidP="009B1598">
            <w:pPr>
              <w:spacing w:after="0"/>
              <w:rPr>
                <w:b w:val="0"/>
              </w:rPr>
            </w:pPr>
            <w:r>
              <w:rPr>
                <w:b w:val="0"/>
              </w:rPr>
              <w:t xml:space="preserve">Login with valid credentials provided from </w:t>
            </w:r>
            <w:proofErr w:type="spellStart"/>
            <w:r>
              <w:rPr>
                <w:b w:val="0"/>
              </w:rPr>
              <w:t>Pixyle</w:t>
            </w:r>
            <w:proofErr w:type="spellEnd"/>
            <w:r>
              <w:rPr>
                <w:b w:val="0"/>
              </w:rPr>
              <w:t xml:space="preserve"> and navigate to Collections (select corresponding one)</w:t>
            </w:r>
          </w:p>
        </w:tc>
        <w:tc>
          <w:tcPr>
            <w:tcW w:w="5395" w:type="dxa"/>
          </w:tcPr>
          <w:p w:rsidR="004524E2" w:rsidRPr="00225047" w:rsidRDefault="004524E2" w:rsidP="009B15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Collection has been selected (checked) and the Export button is available.</w:t>
            </w:r>
          </w:p>
        </w:tc>
      </w:tr>
      <w:tr w:rsidR="004524E2" w:rsidRPr="00225047" w:rsidTr="009B1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4524E2" w:rsidRPr="00225047" w:rsidRDefault="004524E2" w:rsidP="009B1598">
            <w:pPr>
              <w:spacing w:after="0"/>
              <w:rPr>
                <w:b w:val="0"/>
              </w:rPr>
            </w:pPr>
          </w:p>
        </w:tc>
        <w:tc>
          <w:tcPr>
            <w:tcW w:w="5395" w:type="dxa"/>
          </w:tcPr>
          <w:p w:rsidR="004524E2" w:rsidRPr="00225047" w:rsidRDefault="004524E2" w:rsidP="009B15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24E2" w:rsidRPr="00225047" w:rsidTr="009B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4524E2" w:rsidRDefault="004524E2" w:rsidP="009B1598">
            <w:pPr>
              <w:tabs>
                <w:tab w:val="left" w:pos="1996"/>
              </w:tabs>
              <w:spacing w:after="0"/>
              <w:rPr>
                <w:b w:val="0"/>
              </w:rPr>
            </w:pPr>
          </w:p>
        </w:tc>
        <w:tc>
          <w:tcPr>
            <w:tcW w:w="5395" w:type="dxa"/>
          </w:tcPr>
          <w:p w:rsidR="004524E2" w:rsidRDefault="004524E2" w:rsidP="009B15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24E2" w:rsidRPr="00225047" w:rsidTr="009B1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4524E2" w:rsidRDefault="004524E2" w:rsidP="009B1598">
            <w:pPr>
              <w:tabs>
                <w:tab w:val="left" w:pos="1996"/>
                <w:tab w:val="center" w:pos="2589"/>
              </w:tabs>
              <w:spacing w:after="0"/>
              <w:rPr>
                <w:b w:val="0"/>
              </w:rPr>
            </w:pPr>
          </w:p>
        </w:tc>
        <w:tc>
          <w:tcPr>
            <w:tcW w:w="5395" w:type="dxa"/>
          </w:tcPr>
          <w:p w:rsidR="004524E2" w:rsidRDefault="004524E2" w:rsidP="009B15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33B4" w:rsidRDefault="005533B4">
      <w:pPr>
        <w:spacing w:after="0"/>
      </w:pPr>
    </w:p>
    <w:p w:rsidR="005533B4" w:rsidRDefault="005533B4">
      <w:pPr>
        <w:spacing w:after="0"/>
      </w:pPr>
      <w:r>
        <w:br w:type="page"/>
      </w:r>
    </w:p>
    <w:p w:rsidR="005533B4" w:rsidRDefault="005533B4" w:rsidP="005533B4">
      <w:pPr>
        <w:pStyle w:val="Publishwithline"/>
      </w:pPr>
      <w:sdt>
        <w:sdtPr>
          <w:alias w:val="Post Title"/>
          <w:id w:val="1432012199"/>
          <w:placeholder>
            <w:docPart w:val="D5A98F8949CD42A999D2AC4E1CAE95D1"/>
          </w:placeholder>
          <w:dataBinding w:xpath="/ns0:BlogPostInfo/ns0:PostTitle" w:storeItemID="{5F329CAD-B019-4FA6-9FEF-74898909AD20}"/>
          <w:text/>
        </w:sdtPr>
        <w:sdtContent>
          <w:r>
            <w:t>AT_UAT 3.</w:t>
          </w:r>
          <w:r>
            <w:t>8</w:t>
          </w:r>
          <w:r>
            <w:t xml:space="preserve"> </w:t>
          </w:r>
          <w:r>
            <w:t>Search by Product ID</w:t>
          </w:r>
        </w:sdtContent>
      </w:sdt>
    </w:p>
    <w:p w:rsidR="005533B4" w:rsidRDefault="005533B4" w:rsidP="005533B4">
      <w:pPr>
        <w:pStyle w:val="underline"/>
      </w:pPr>
    </w:p>
    <w:p w:rsidR="005533B4" w:rsidRPr="00145DF1" w:rsidRDefault="005533B4" w:rsidP="005533B4">
      <w:pPr>
        <w:rPr>
          <w:b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85"/>
        <w:gridCol w:w="3510"/>
        <w:gridCol w:w="5395"/>
      </w:tblGrid>
      <w:tr w:rsidR="005533B4" w:rsidRPr="00225047" w:rsidTr="009B1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533B4" w:rsidRPr="00225047" w:rsidRDefault="005533B4" w:rsidP="009B1598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Description</w:t>
            </w:r>
          </w:p>
        </w:tc>
        <w:tc>
          <w:tcPr>
            <w:tcW w:w="8905" w:type="dxa"/>
            <w:gridSpan w:val="2"/>
          </w:tcPr>
          <w:p w:rsidR="005533B4" w:rsidRPr="00D45942" w:rsidRDefault="005533B4" w:rsidP="00553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758D5">
              <w:rPr>
                <w:b w:val="0"/>
                <w:bCs w:val="0"/>
              </w:rPr>
              <w:t xml:space="preserve">This test script </w:t>
            </w:r>
            <w:r>
              <w:rPr>
                <w:b w:val="0"/>
                <w:bCs w:val="0"/>
              </w:rPr>
              <w:t xml:space="preserve">covers </w:t>
            </w:r>
            <w:r>
              <w:rPr>
                <w:b w:val="0"/>
                <w:bCs w:val="0"/>
              </w:rPr>
              <w:t>testing search of the application by Product ID</w:t>
            </w:r>
            <w:bookmarkStart w:id="0" w:name="_GoBack"/>
            <w:bookmarkEnd w:id="0"/>
            <w:r>
              <w:rPr>
                <w:b w:val="0"/>
                <w:bCs w:val="0"/>
              </w:rPr>
              <w:t>.</w:t>
            </w:r>
          </w:p>
        </w:tc>
      </w:tr>
      <w:tr w:rsidR="005533B4" w:rsidRPr="00225047" w:rsidTr="009B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533B4" w:rsidRPr="00225047" w:rsidRDefault="005533B4" w:rsidP="009B1598">
            <w:pPr>
              <w:spacing w:after="0"/>
            </w:pPr>
            <w:r w:rsidRPr="00C462DB">
              <w:rPr>
                <w:b w:val="0"/>
              </w:rPr>
              <w:t>Link to User Story</w:t>
            </w:r>
          </w:p>
        </w:tc>
        <w:tc>
          <w:tcPr>
            <w:tcW w:w="8905" w:type="dxa"/>
            <w:gridSpan w:val="2"/>
          </w:tcPr>
          <w:p w:rsidR="005533B4" w:rsidRPr="00C758D5" w:rsidRDefault="005533B4" w:rsidP="009B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r>
                <w:rPr>
                  <w:rStyle w:val="Hyperlink"/>
                </w:rPr>
                <w:t>PIXYLE_AT_US.pdf 27</w:t>
              </w:r>
              <w:r w:rsidRPr="0032519D">
                <w:rPr>
                  <w:rStyle w:val="Hyperlink"/>
                </w:rPr>
                <w:t>/53</w:t>
              </w:r>
            </w:hyperlink>
          </w:p>
        </w:tc>
      </w:tr>
      <w:tr w:rsidR="005533B4" w:rsidRPr="00225047" w:rsidTr="009B1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533B4" w:rsidRPr="00225047" w:rsidRDefault="005533B4" w:rsidP="009B1598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Assigned To</w:t>
            </w:r>
          </w:p>
        </w:tc>
        <w:tc>
          <w:tcPr>
            <w:tcW w:w="8905" w:type="dxa"/>
            <w:gridSpan w:val="2"/>
          </w:tcPr>
          <w:p w:rsidR="005533B4" w:rsidRPr="009E1A89" w:rsidRDefault="005533B4" w:rsidP="009B15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1A89">
              <w:rPr>
                <w:b/>
              </w:rPr>
              <w:t>Andreja Misevski</w:t>
            </w:r>
          </w:p>
        </w:tc>
      </w:tr>
      <w:tr w:rsidR="005533B4" w:rsidRPr="00225047" w:rsidTr="009B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533B4" w:rsidRPr="00225047" w:rsidRDefault="005533B4" w:rsidP="009B1598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State</w:t>
            </w:r>
          </w:p>
        </w:tc>
        <w:tc>
          <w:tcPr>
            <w:tcW w:w="8905" w:type="dxa"/>
            <w:gridSpan w:val="2"/>
          </w:tcPr>
          <w:p w:rsidR="005533B4" w:rsidRPr="00225047" w:rsidRDefault="005533B4" w:rsidP="009B15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5533B4" w:rsidRPr="00225047" w:rsidTr="009B1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533B4" w:rsidRPr="00225047" w:rsidRDefault="005533B4" w:rsidP="009B1598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Priority</w:t>
            </w:r>
          </w:p>
        </w:tc>
        <w:tc>
          <w:tcPr>
            <w:tcW w:w="8905" w:type="dxa"/>
            <w:gridSpan w:val="2"/>
          </w:tcPr>
          <w:p w:rsidR="005533B4" w:rsidRPr="00225047" w:rsidRDefault="005533B4" w:rsidP="009B15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5533B4" w:rsidRPr="00225047" w:rsidTr="009B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533B4" w:rsidRPr="00225047" w:rsidRDefault="005533B4" w:rsidP="009B1598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Risk</w:t>
            </w:r>
          </w:p>
        </w:tc>
        <w:tc>
          <w:tcPr>
            <w:tcW w:w="8905" w:type="dxa"/>
            <w:gridSpan w:val="2"/>
          </w:tcPr>
          <w:p w:rsidR="005533B4" w:rsidRPr="00225047" w:rsidRDefault="005533B4" w:rsidP="009B15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5533B4" w:rsidRPr="00225047" w:rsidTr="009B1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533B4" w:rsidRPr="00225047" w:rsidRDefault="005533B4" w:rsidP="009B1598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Status</w:t>
            </w:r>
          </w:p>
        </w:tc>
        <w:tc>
          <w:tcPr>
            <w:tcW w:w="8905" w:type="dxa"/>
            <w:gridSpan w:val="2"/>
          </w:tcPr>
          <w:p w:rsidR="005533B4" w:rsidRPr="00225047" w:rsidRDefault="005533B4" w:rsidP="009B15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PASS</w:t>
            </w:r>
          </w:p>
        </w:tc>
      </w:tr>
      <w:tr w:rsidR="005533B4" w:rsidRPr="00225047" w:rsidTr="009B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533B4" w:rsidRPr="00225047" w:rsidRDefault="005533B4" w:rsidP="009B1598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Product</w:t>
            </w:r>
          </w:p>
        </w:tc>
        <w:tc>
          <w:tcPr>
            <w:tcW w:w="8905" w:type="dxa"/>
            <w:gridSpan w:val="2"/>
          </w:tcPr>
          <w:p w:rsidR="005533B4" w:rsidRPr="00225047" w:rsidRDefault="005533B4" w:rsidP="009B15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Cs/>
              </w:rPr>
              <w:t>Pixyle</w:t>
            </w:r>
            <w:proofErr w:type="spellEnd"/>
          </w:p>
        </w:tc>
      </w:tr>
      <w:tr w:rsidR="005533B4" w:rsidRPr="00225047" w:rsidTr="009B1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533B4" w:rsidRPr="00225047" w:rsidRDefault="005533B4" w:rsidP="009B1598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Type</w:t>
            </w:r>
          </w:p>
        </w:tc>
        <w:tc>
          <w:tcPr>
            <w:tcW w:w="8905" w:type="dxa"/>
            <w:gridSpan w:val="2"/>
          </w:tcPr>
          <w:p w:rsidR="005533B4" w:rsidRPr="00225047" w:rsidRDefault="005533B4" w:rsidP="009B15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Regression</w:t>
            </w:r>
          </w:p>
        </w:tc>
      </w:tr>
      <w:tr w:rsidR="005533B4" w:rsidRPr="00225047" w:rsidTr="009B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533B4" w:rsidRPr="00225047" w:rsidRDefault="005533B4" w:rsidP="009B1598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Automation</w:t>
            </w:r>
          </w:p>
        </w:tc>
        <w:tc>
          <w:tcPr>
            <w:tcW w:w="8905" w:type="dxa"/>
            <w:gridSpan w:val="2"/>
          </w:tcPr>
          <w:p w:rsidR="005533B4" w:rsidRPr="009E1A89" w:rsidRDefault="005533B4" w:rsidP="009B15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1A89">
              <w:rPr>
                <w:b/>
              </w:rPr>
              <w:t>Automated</w:t>
            </w:r>
          </w:p>
        </w:tc>
      </w:tr>
      <w:tr w:rsidR="005533B4" w:rsidRPr="00225047" w:rsidTr="009B1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533B4" w:rsidRPr="00225047" w:rsidRDefault="005533B4" w:rsidP="009B1598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Configuration</w:t>
            </w:r>
          </w:p>
        </w:tc>
        <w:tc>
          <w:tcPr>
            <w:tcW w:w="8905" w:type="dxa"/>
            <w:gridSpan w:val="2"/>
          </w:tcPr>
          <w:p w:rsidR="005533B4" w:rsidRPr="00225047" w:rsidRDefault="005533B4" w:rsidP="009B15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10</w:t>
            </w:r>
          </w:p>
        </w:tc>
      </w:tr>
      <w:tr w:rsidR="005533B4" w:rsidRPr="00225047" w:rsidTr="009B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533B4" w:rsidRPr="00225047" w:rsidRDefault="005533B4" w:rsidP="009B1598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Prerequisites</w:t>
            </w:r>
          </w:p>
        </w:tc>
        <w:tc>
          <w:tcPr>
            <w:tcW w:w="8905" w:type="dxa"/>
            <w:gridSpan w:val="2"/>
          </w:tcPr>
          <w:p w:rsidR="005533B4" w:rsidRPr="00225047" w:rsidRDefault="005533B4" w:rsidP="009B15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047">
              <w:t xml:space="preserve">Chrome </w:t>
            </w:r>
            <w:r w:rsidRPr="002112FB">
              <w:t>Version 80.0.3987.116 (Official Build) (64-bit)</w:t>
            </w:r>
          </w:p>
        </w:tc>
      </w:tr>
      <w:tr w:rsidR="005533B4" w:rsidRPr="00225047" w:rsidTr="009B1598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533B4" w:rsidRPr="00225047" w:rsidRDefault="005533B4" w:rsidP="009B1598">
            <w:pPr>
              <w:spacing w:after="0"/>
              <w:jc w:val="center"/>
            </w:pPr>
            <w:r w:rsidRPr="00225047">
              <w:t>Action</w:t>
            </w:r>
          </w:p>
        </w:tc>
        <w:tc>
          <w:tcPr>
            <w:tcW w:w="5395" w:type="dxa"/>
          </w:tcPr>
          <w:p w:rsidR="005533B4" w:rsidRPr="00225047" w:rsidRDefault="005533B4" w:rsidP="009B159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25047">
              <w:rPr>
                <w:b/>
              </w:rPr>
              <w:t>Expected Result</w:t>
            </w:r>
          </w:p>
        </w:tc>
      </w:tr>
      <w:tr w:rsidR="005533B4" w:rsidRPr="00225047" w:rsidTr="009B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533B4" w:rsidRPr="00225047" w:rsidRDefault="005533B4" w:rsidP="009B1598">
            <w:pPr>
              <w:spacing w:after="0"/>
              <w:rPr>
                <w:b w:val="0"/>
              </w:rPr>
            </w:pPr>
            <w:r>
              <w:rPr>
                <w:b w:val="0"/>
              </w:rPr>
              <w:t xml:space="preserve">Login with valid credentials provided from </w:t>
            </w:r>
            <w:proofErr w:type="spellStart"/>
            <w:r>
              <w:rPr>
                <w:b w:val="0"/>
              </w:rPr>
              <w:t>Pixyle</w:t>
            </w:r>
            <w:proofErr w:type="spellEnd"/>
            <w:r>
              <w:rPr>
                <w:b w:val="0"/>
              </w:rPr>
              <w:t xml:space="preserve"> and navigate to Collections (select corresponding one)</w:t>
            </w:r>
          </w:p>
        </w:tc>
        <w:tc>
          <w:tcPr>
            <w:tcW w:w="5395" w:type="dxa"/>
          </w:tcPr>
          <w:p w:rsidR="005533B4" w:rsidRPr="00225047" w:rsidRDefault="005533B4" w:rsidP="009B15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Collection has been selected (checked) and the Export button is available.</w:t>
            </w:r>
          </w:p>
        </w:tc>
      </w:tr>
      <w:tr w:rsidR="005533B4" w:rsidRPr="00225047" w:rsidTr="009B1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533B4" w:rsidRPr="00225047" w:rsidRDefault="005533B4" w:rsidP="009B1598">
            <w:pPr>
              <w:spacing w:after="0"/>
              <w:rPr>
                <w:b w:val="0"/>
              </w:rPr>
            </w:pPr>
          </w:p>
        </w:tc>
        <w:tc>
          <w:tcPr>
            <w:tcW w:w="5395" w:type="dxa"/>
          </w:tcPr>
          <w:p w:rsidR="005533B4" w:rsidRPr="00225047" w:rsidRDefault="005533B4" w:rsidP="009B15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33B4" w:rsidRPr="00225047" w:rsidTr="009B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533B4" w:rsidRDefault="005533B4" w:rsidP="009B1598">
            <w:pPr>
              <w:tabs>
                <w:tab w:val="left" w:pos="1996"/>
              </w:tabs>
              <w:spacing w:after="0"/>
              <w:rPr>
                <w:b w:val="0"/>
              </w:rPr>
            </w:pPr>
          </w:p>
        </w:tc>
        <w:tc>
          <w:tcPr>
            <w:tcW w:w="5395" w:type="dxa"/>
          </w:tcPr>
          <w:p w:rsidR="005533B4" w:rsidRDefault="005533B4" w:rsidP="009B15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33B4" w:rsidRPr="00225047" w:rsidTr="009B1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533B4" w:rsidRDefault="005533B4" w:rsidP="009B1598">
            <w:pPr>
              <w:tabs>
                <w:tab w:val="left" w:pos="1996"/>
                <w:tab w:val="center" w:pos="2589"/>
              </w:tabs>
              <w:spacing w:after="0"/>
              <w:rPr>
                <w:b w:val="0"/>
              </w:rPr>
            </w:pPr>
          </w:p>
        </w:tc>
        <w:tc>
          <w:tcPr>
            <w:tcW w:w="5395" w:type="dxa"/>
          </w:tcPr>
          <w:p w:rsidR="005533B4" w:rsidRDefault="005533B4" w:rsidP="009B15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95802" w:rsidRDefault="00D95802">
      <w:pPr>
        <w:spacing w:after="0"/>
      </w:pPr>
    </w:p>
    <w:sectPr w:rsidR="00D95802" w:rsidSect="00013F3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493D4E"/>
    <w:multiLevelType w:val="hybridMultilevel"/>
    <w:tmpl w:val="C2B0735A"/>
    <w:lvl w:ilvl="0" w:tplc="BEFEBF3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0C198E"/>
    <w:multiLevelType w:val="hybridMultilevel"/>
    <w:tmpl w:val="33C8E96A"/>
    <w:lvl w:ilvl="0" w:tplc="F7D424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EC84323"/>
    <w:multiLevelType w:val="hybridMultilevel"/>
    <w:tmpl w:val="0722198E"/>
    <w:lvl w:ilvl="0" w:tplc="8474EF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F740A1A"/>
    <w:multiLevelType w:val="hybridMultilevel"/>
    <w:tmpl w:val="B32C1542"/>
    <w:lvl w:ilvl="0" w:tplc="6F3E3D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4"/>
  </w:num>
  <w:num w:numId="6">
    <w:abstractNumId w:val="18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3"/>
  </w:num>
  <w:num w:numId="21">
    <w:abstractNumId w:val="20"/>
  </w:num>
  <w:num w:numId="22">
    <w:abstractNumId w:val="11"/>
  </w:num>
  <w:num w:numId="23">
    <w:abstractNumId w:val="26"/>
  </w:num>
  <w:num w:numId="24">
    <w:abstractNumId w:val="13"/>
  </w:num>
  <w:num w:numId="25">
    <w:abstractNumId w:val="17"/>
  </w:num>
  <w:num w:numId="26">
    <w:abstractNumId w:val="25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43"/>
    <w:rsid w:val="00006023"/>
    <w:rsid w:val="00012F14"/>
    <w:rsid w:val="00013F32"/>
    <w:rsid w:val="00014388"/>
    <w:rsid w:val="000252A0"/>
    <w:rsid w:val="00041C0F"/>
    <w:rsid w:val="000527A3"/>
    <w:rsid w:val="000649F9"/>
    <w:rsid w:val="000714BB"/>
    <w:rsid w:val="00073DA2"/>
    <w:rsid w:val="00081F57"/>
    <w:rsid w:val="00096917"/>
    <w:rsid w:val="000A1B8B"/>
    <w:rsid w:val="000B7AF7"/>
    <w:rsid w:val="000C4803"/>
    <w:rsid w:val="000C4E90"/>
    <w:rsid w:val="000C60B9"/>
    <w:rsid w:val="000D080A"/>
    <w:rsid w:val="000D0975"/>
    <w:rsid w:val="000D36AA"/>
    <w:rsid w:val="000E60F5"/>
    <w:rsid w:val="000F24D9"/>
    <w:rsid w:val="000F536B"/>
    <w:rsid w:val="0012263C"/>
    <w:rsid w:val="00124FB0"/>
    <w:rsid w:val="001345BF"/>
    <w:rsid w:val="00134DE9"/>
    <w:rsid w:val="0013683C"/>
    <w:rsid w:val="00142FA5"/>
    <w:rsid w:val="00143195"/>
    <w:rsid w:val="00145DF1"/>
    <w:rsid w:val="001626D9"/>
    <w:rsid w:val="00172FD6"/>
    <w:rsid w:val="001765F9"/>
    <w:rsid w:val="0019141C"/>
    <w:rsid w:val="00192077"/>
    <w:rsid w:val="00195BB6"/>
    <w:rsid w:val="001A3579"/>
    <w:rsid w:val="001A5A26"/>
    <w:rsid w:val="001B04C4"/>
    <w:rsid w:val="001B46A2"/>
    <w:rsid w:val="001B6D2E"/>
    <w:rsid w:val="001B78DA"/>
    <w:rsid w:val="001C22B3"/>
    <w:rsid w:val="001C5562"/>
    <w:rsid w:val="001D2C31"/>
    <w:rsid w:val="001E04E1"/>
    <w:rsid w:val="001F039D"/>
    <w:rsid w:val="001F6755"/>
    <w:rsid w:val="002067DF"/>
    <w:rsid w:val="00206DFC"/>
    <w:rsid w:val="00225047"/>
    <w:rsid w:val="00227553"/>
    <w:rsid w:val="0023511F"/>
    <w:rsid w:val="002469AB"/>
    <w:rsid w:val="002572ED"/>
    <w:rsid w:val="00290A18"/>
    <w:rsid w:val="00290A23"/>
    <w:rsid w:val="00295BD4"/>
    <w:rsid w:val="0029667A"/>
    <w:rsid w:val="002A03FC"/>
    <w:rsid w:val="002B61E9"/>
    <w:rsid w:val="002C02EF"/>
    <w:rsid w:val="002C1785"/>
    <w:rsid w:val="002C3751"/>
    <w:rsid w:val="002C50C6"/>
    <w:rsid w:val="002D163F"/>
    <w:rsid w:val="002D475F"/>
    <w:rsid w:val="002D7944"/>
    <w:rsid w:val="002D7BB2"/>
    <w:rsid w:val="002E19B0"/>
    <w:rsid w:val="002E5AAF"/>
    <w:rsid w:val="002F45D9"/>
    <w:rsid w:val="003176B0"/>
    <w:rsid w:val="0032072B"/>
    <w:rsid w:val="00325B87"/>
    <w:rsid w:val="00330B3D"/>
    <w:rsid w:val="00330E38"/>
    <w:rsid w:val="003356B1"/>
    <w:rsid w:val="00335804"/>
    <w:rsid w:val="00367A24"/>
    <w:rsid w:val="00367B89"/>
    <w:rsid w:val="00373290"/>
    <w:rsid w:val="00377201"/>
    <w:rsid w:val="0038091A"/>
    <w:rsid w:val="00391681"/>
    <w:rsid w:val="00391F54"/>
    <w:rsid w:val="00392613"/>
    <w:rsid w:val="003A5092"/>
    <w:rsid w:val="003B0336"/>
    <w:rsid w:val="003B0A97"/>
    <w:rsid w:val="003C3B4E"/>
    <w:rsid w:val="003D205A"/>
    <w:rsid w:val="003D345A"/>
    <w:rsid w:val="003F04BF"/>
    <w:rsid w:val="003F26B1"/>
    <w:rsid w:val="003F2E5C"/>
    <w:rsid w:val="003F33F0"/>
    <w:rsid w:val="00403A28"/>
    <w:rsid w:val="00421735"/>
    <w:rsid w:val="0042726A"/>
    <w:rsid w:val="00443ED0"/>
    <w:rsid w:val="004446EB"/>
    <w:rsid w:val="004524E2"/>
    <w:rsid w:val="00452537"/>
    <w:rsid w:val="00453A25"/>
    <w:rsid w:val="004610E4"/>
    <w:rsid w:val="0046273E"/>
    <w:rsid w:val="00464BF8"/>
    <w:rsid w:val="00464D22"/>
    <w:rsid w:val="0048685B"/>
    <w:rsid w:val="004868BB"/>
    <w:rsid w:val="00492448"/>
    <w:rsid w:val="0049527A"/>
    <w:rsid w:val="004A2633"/>
    <w:rsid w:val="004A4AFE"/>
    <w:rsid w:val="004C5D8C"/>
    <w:rsid w:val="004D346F"/>
    <w:rsid w:val="004D4012"/>
    <w:rsid w:val="004D47E2"/>
    <w:rsid w:val="004E0EEA"/>
    <w:rsid w:val="004E1B1B"/>
    <w:rsid w:val="004E7D8D"/>
    <w:rsid w:val="004F70DC"/>
    <w:rsid w:val="00500A1B"/>
    <w:rsid w:val="00505ACF"/>
    <w:rsid w:val="0050733D"/>
    <w:rsid w:val="005104EA"/>
    <w:rsid w:val="00512BD7"/>
    <w:rsid w:val="00516F37"/>
    <w:rsid w:val="00517EFB"/>
    <w:rsid w:val="0052122A"/>
    <w:rsid w:val="005239B2"/>
    <w:rsid w:val="005322A8"/>
    <w:rsid w:val="0054369B"/>
    <w:rsid w:val="00546905"/>
    <w:rsid w:val="005469E2"/>
    <w:rsid w:val="005533B4"/>
    <w:rsid w:val="00561582"/>
    <w:rsid w:val="005771F1"/>
    <w:rsid w:val="00590B42"/>
    <w:rsid w:val="005920C8"/>
    <w:rsid w:val="00595F85"/>
    <w:rsid w:val="005A5815"/>
    <w:rsid w:val="005B112A"/>
    <w:rsid w:val="005B32EC"/>
    <w:rsid w:val="005B43E0"/>
    <w:rsid w:val="005B6596"/>
    <w:rsid w:val="005C5516"/>
    <w:rsid w:val="005C594C"/>
    <w:rsid w:val="005D1DCD"/>
    <w:rsid w:val="005D5E5C"/>
    <w:rsid w:val="005E0236"/>
    <w:rsid w:val="005E1156"/>
    <w:rsid w:val="005E2FCB"/>
    <w:rsid w:val="005E3B3E"/>
    <w:rsid w:val="005F33ED"/>
    <w:rsid w:val="005F7427"/>
    <w:rsid w:val="00603385"/>
    <w:rsid w:val="00604678"/>
    <w:rsid w:val="006209E1"/>
    <w:rsid w:val="006241F1"/>
    <w:rsid w:val="00624776"/>
    <w:rsid w:val="00635C34"/>
    <w:rsid w:val="00645252"/>
    <w:rsid w:val="006455D3"/>
    <w:rsid w:val="00646064"/>
    <w:rsid w:val="006500FC"/>
    <w:rsid w:val="00655BA7"/>
    <w:rsid w:val="00655C48"/>
    <w:rsid w:val="006562EA"/>
    <w:rsid w:val="00661AD3"/>
    <w:rsid w:val="00662E33"/>
    <w:rsid w:val="00665194"/>
    <w:rsid w:val="00665CA2"/>
    <w:rsid w:val="006A0428"/>
    <w:rsid w:val="006A2038"/>
    <w:rsid w:val="006B602B"/>
    <w:rsid w:val="006C1387"/>
    <w:rsid w:val="006C1901"/>
    <w:rsid w:val="006C3C16"/>
    <w:rsid w:val="006C52C8"/>
    <w:rsid w:val="006D3D74"/>
    <w:rsid w:val="006D6170"/>
    <w:rsid w:val="006D6AEB"/>
    <w:rsid w:val="006E0E3E"/>
    <w:rsid w:val="006E50D4"/>
    <w:rsid w:val="00703DDD"/>
    <w:rsid w:val="00724124"/>
    <w:rsid w:val="007241BD"/>
    <w:rsid w:val="00741859"/>
    <w:rsid w:val="00756B75"/>
    <w:rsid w:val="0077061B"/>
    <w:rsid w:val="007710A9"/>
    <w:rsid w:val="00783427"/>
    <w:rsid w:val="007864C3"/>
    <w:rsid w:val="00786740"/>
    <w:rsid w:val="00792755"/>
    <w:rsid w:val="00792A81"/>
    <w:rsid w:val="007957B7"/>
    <w:rsid w:val="007A3307"/>
    <w:rsid w:val="007A4733"/>
    <w:rsid w:val="007A54BA"/>
    <w:rsid w:val="007A5D88"/>
    <w:rsid w:val="007B0635"/>
    <w:rsid w:val="007B0F75"/>
    <w:rsid w:val="007C06E3"/>
    <w:rsid w:val="007C32C7"/>
    <w:rsid w:val="007D1C48"/>
    <w:rsid w:val="007E3B36"/>
    <w:rsid w:val="007E3E3E"/>
    <w:rsid w:val="007F1B1F"/>
    <w:rsid w:val="007F1C5C"/>
    <w:rsid w:val="00820B85"/>
    <w:rsid w:val="00820C2D"/>
    <w:rsid w:val="00825AB3"/>
    <w:rsid w:val="0085024E"/>
    <w:rsid w:val="00856000"/>
    <w:rsid w:val="008646C4"/>
    <w:rsid w:val="00866043"/>
    <w:rsid w:val="0087190B"/>
    <w:rsid w:val="00880C2C"/>
    <w:rsid w:val="0088149A"/>
    <w:rsid w:val="00881ABE"/>
    <w:rsid w:val="00890B77"/>
    <w:rsid w:val="008943CA"/>
    <w:rsid w:val="00894DCB"/>
    <w:rsid w:val="008971F0"/>
    <w:rsid w:val="008A395F"/>
    <w:rsid w:val="008B14DE"/>
    <w:rsid w:val="008B3DB5"/>
    <w:rsid w:val="008B5D59"/>
    <w:rsid w:val="008C2774"/>
    <w:rsid w:val="008D2E03"/>
    <w:rsid w:val="008D2EDC"/>
    <w:rsid w:val="008D479E"/>
    <w:rsid w:val="008D4B45"/>
    <w:rsid w:val="008D4B8F"/>
    <w:rsid w:val="008E4C17"/>
    <w:rsid w:val="008E7552"/>
    <w:rsid w:val="008F0690"/>
    <w:rsid w:val="00901F3C"/>
    <w:rsid w:val="00902E80"/>
    <w:rsid w:val="00915D9F"/>
    <w:rsid w:val="00917333"/>
    <w:rsid w:val="009209E7"/>
    <w:rsid w:val="00941DF8"/>
    <w:rsid w:val="009455B0"/>
    <w:rsid w:val="00954EB3"/>
    <w:rsid w:val="00965E07"/>
    <w:rsid w:val="00967C01"/>
    <w:rsid w:val="00973C72"/>
    <w:rsid w:val="00976E8C"/>
    <w:rsid w:val="00981651"/>
    <w:rsid w:val="00984438"/>
    <w:rsid w:val="0098674F"/>
    <w:rsid w:val="009949B6"/>
    <w:rsid w:val="009B192D"/>
    <w:rsid w:val="009B724A"/>
    <w:rsid w:val="009B7AAB"/>
    <w:rsid w:val="009C78BF"/>
    <w:rsid w:val="009D4B1E"/>
    <w:rsid w:val="009E64ED"/>
    <w:rsid w:val="009F7196"/>
    <w:rsid w:val="00A01153"/>
    <w:rsid w:val="00A12AFB"/>
    <w:rsid w:val="00A172B1"/>
    <w:rsid w:val="00A17C20"/>
    <w:rsid w:val="00A327E9"/>
    <w:rsid w:val="00A35141"/>
    <w:rsid w:val="00A35470"/>
    <w:rsid w:val="00A449CA"/>
    <w:rsid w:val="00A67DA5"/>
    <w:rsid w:val="00A74279"/>
    <w:rsid w:val="00A753B1"/>
    <w:rsid w:val="00A825CD"/>
    <w:rsid w:val="00A83464"/>
    <w:rsid w:val="00A90ABB"/>
    <w:rsid w:val="00A9204E"/>
    <w:rsid w:val="00AB1490"/>
    <w:rsid w:val="00AB1C27"/>
    <w:rsid w:val="00AB4954"/>
    <w:rsid w:val="00AB691D"/>
    <w:rsid w:val="00AC2902"/>
    <w:rsid w:val="00AD08A8"/>
    <w:rsid w:val="00AD1DB0"/>
    <w:rsid w:val="00AD365B"/>
    <w:rsid w:val="00AD3C60"/>
    <w:rsid w:val="00AD6193"/>
    <w:rsid w:val="00AE522A"/>
    <w:rsid w:val="00AE52FE"/>
    <w:rsid w:val="00AE5985"/>
    <w:rsid w:val="00B00BFF"/>
    <w:rsid w:val="00B0116C"/>
    <w:rsid w:val="00B0460D"/>
    <w:rsid w:val="00B247D7"/>
    <w:rsid w:val="00B27708"/>
    <w:rsid w:val="00B4156A"/>
    <w:rsid w:val="00B41AFC"/>
    <w:rsid w:val="00B53BEC"/>
    <w:rsid w:val="00B57078"/>
    <w:rsid w:val="00B611D6"/>
    <w:rsid w:val="00B6397B"/>
    <w:rsid w:val="00B6481F"/>
    <w:rsid w:val="00B650EF"/>
    <w:rsid w:val="00B7147C"/>
    <w:rsid w:val="00B7522E"/>
    <w:rsid w:val="00B76AA9"/>
    <w:rsid w:val="00B76CFC"/>
    <w:rsid w:val="00B847F7"/>
    <w:rsid w:val="00B926AD"/>
    <w:rsid w:val="00B9273F"/>
    <w:rsid w:val="00B96A8E"/>
    <w:rsid w:val="00BA0CFD"/>
    <w:rsid w:val="00BA2DD4"/>
    <w:rsid w:val="00BA43E5"/>
    <w:rsid w:val="00BB11C8"/>
    <w:rsid w:val="00BC01DA"/>
    <w:rsid w:val="00BD6439"/>
    <w:rsid w:val="00BE06D5"/>
    <w:rsid w:val="00BF4324"/>
    <w:rsid w:val="00C03561"/>
    <w:rsid w:val="00C05AAE"/>
    <w:rsid w:val="00C06C87"/>
    <w:rsid w:val="00C10F60"/>
    <w:rsid w:val="00C11353"/>
    <w:rsid w:val="00C2268B"/>
    <w:rsid w:val="00C271C2"/>
    <w:rsid w:val="00C3785B"/>
    <w:rsid w:val="00C462DB"/>
    <w:rsid w:val="00C46429"/>
    <w:rsid w:val="00C55510"/>
    <w:rsid w:val="00C71A92"/>
    <w:rsid w:val="00C73F3A"/>
    <w:rsid w:val="00C758D5"/>
    <w:rsid w:val="00C91FDA"/>
    <w:rsid w:val="00CA62AA"/>
    <w:rsid w:val="00CC361B"/>
    <w:rsid w:val="00CF393B"/>
    <w:rsid w:val="00CF6D2E"/>
    <w:rsid w:val="00D06D18"/>
    <w:rsid w:val="00D16534"/>
    <w:rsid w:val="00D16BDE"/>
    <w:rsid w:val="00D2044A"/>
    <w:rsid w:val="00D21F85"/>
    <w:rsid w:val="00D31887"/>
    <w:rsid w:val="00D33E41"/>
    <w:rsid w:val="00D34F1E"/>
    <w:rsid w:val="00D3532F"/>
    <w:rsid w:val="00D45942"/>
    <w:rsid w:val="00D56E33"/>
    <w:rsid w:val="00D63218"/>
    <w:rsid w:val="00D64D7C"/>
    <w:rsid w:val="00D8133E"/>
    <w:rsid w:val="00D924B8"/>
    <w:rsid w:val="00D95802"/>
    <w:rsid w:val="00D95BF0"/>
    <w:rsid w:val="00DA0099"/>
    <w:rsid w:val="00DA0BD5"/>
    <w:rsid w:val="00DC0467"/>
    <w:rsid w:val="00DC0FF0"/>
    <w:rsid w:val="00DC4687"/>
    <w:rsid w:val="00DD6C7E"/>
    <w:rsid w:val="00DE59C4"/>
    <w:rsid w:val="00DE6545"/>
    <w:rsid w:val="00DE6B9A"/>
    <w:rsid w:val="00DF6C81"/>
    <w:rsid w:val="00DF7A90"/>
    <w:rsid w:val="00E04170"/>
    <w:rsid w:val="00E0502B"/>
    <w:rsid w:val="00E12B76"/>
    <w:rsid w:val="00E15343"/>
    <w:rsid w:val="00E2112D"/>
    <w:rsid w:val="00E272D9"/>
    <w:rsid w:val="00E27D1F"/>
    <w:rsid w:val="00E3750F"/>
    <w:rsid w:val="00E4231E"/>
    <w:rsid w:val="00E52147"/>
    <w:rsid w:val="00E54E92"/>
    <w:rsid w:val="00E55E08"/>
    <w:rsid w:val="00E607A5"/>
    <w:rsid w:val="00E62BC2"/>
    <w:rsid w:val="00E64BF6"/>
    <w:rsid w:val="00E81013"/>
    <w:rsid w:val="00E8408D"/>
    <w:rsid w:val="00E85716"/>
    <w:rsid w:val="00E87E08"/>
    <w:rsid w:val="00E950B0"/>
    <w:rsid w:val="00E96B9D"/>
    <w:rsid w:val="00EA641F"/>
    <w:rsid w:val="00EA7A15"/>
    <w:rsid w:val="00EB44AB"/>
    <w:rsid w:val="00EC7DB0"/>
    <w:rsid w:val="00ED001C"/>
    <w:rsid w:val="00ED1500"/>
    <w:rsid w:val="00ED1C40"/>
    <w:rsid w:val="00ED23B2"/>
    <w:rsid w:val="00ED490E"/>
    <w:rsid w:val="00EE3E04"/>
    <w:rsid w:val="00F014F2"/>
    <w:rsid w:val="00F078A7"/>
    <w:rsid w:val="00F10217"/>
    <w:rsid w:val="00F1100D"/>
    <w:rsid w:val="00F148AD"/>
    <w:rsid w:val="00F27AE0"/>
    <w:rsid w:val="00F47175"/>
    <w:rsid w:val="00F5135A"/>
    <w:rsid w:val="00F51ED7"/>
    <w:rsid w:val="00F5569E"/>
    <w:rsid w:val="00F569D6"/>
    <w:rsid w:val="00F616E5"/>
    <w:rsid w:val="00F668F4"/>
    <w:rsid w:val="00F71662"/>
    <w:rsid w:val="00F82FAB"/>
    <w:rsid w:val="00F87397"/>
    <w:rsid w:val="00F93031"/>
    <w:rsid w:val="00F93600"/>
    <w:rsid w:val="00F93D8D"/>
    <w:rsid w:val="00F956B3"/>
    <w:rsid w:val="00FA28DC"/>
    <w:rsid w:val="00FA4D67"/>
    <w:rsid w:val="00FA77BF"/>
    <w:rsid w:val="00FB5000"/>
    <w:rsid w:val="00FB5035"/>
    <w:rsid w:val="00FD081C"/>
    <w:rsid w:val="00FD0CE4"/>
    <w:rsid w:val="00FD131C"/>
    <w:rsid w:val="00FD4F46"/>
    <w:rsid w:val="00FD5856"/>
    <w:rsid w:val="00FD7D80"/>
    <w:rsid w:val="00FE1C24"/>
    <w:rsid w:val="00FF6106"/>
    <w:rsid w:val="00FF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135F1-9301-4B31-9F78-DBFEF0FDD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15343"/>
    <w:pPr>
      <w:spacing w:after="200"/>
    </w:pPr>
    <w:rPr>
      <w:rFonts w:eastAsiaTheme="minorEastAsia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nhideWhenUsed/>
    <w:rsid w:val="006D3D74"/>
  </w:style>
  <w:style w:type="character" w:customStyle="1" w:styleId="HeaderChar">
    <w:name w:val="Header Char"/>
    <w:basedOn w:val="DefaultParagraphFont"/>
    <w:link w:val="Header"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customStyle="1" w:styleId="Publishwithline">
    <w:name w:val="Publish with line"/>
    <w:semiHidden/>
    <w:qFormat/>
    <w:rsid w:val="00E15343"/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semiHidden/>
    <w:qFormat/>
    <w:rsid w:val="00E15343"/>
    <w:pPr>
      <w:ind w:left="720"/>
      <w:contextualSpacing/>
    </w:pPr>
  </w:style>
  <w:style w:type="paragraph" w:customStyle="1" w:styleId="PadderBetweenControlandBody">
    <w:name w:val="Padder Between Control and Body"/>
    <w:basedOn w:val="Normal"/>
    <w:next w:val="Normal"/>
    <w:semiHidden/>
    <w:rsid w:val="00E15343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E15343"/>
    <w:pPr>
      <w:pBdr>
        <w:bottom w:val="single" w:sz="8" w:space="2" w:color="C6C6C6"/>
      </w:pBdr>
    </w:pPr>
    <w:rPr>
      <w:rFonts w:eastAsiaTheme="minorEastAsia"/>
      <w:sz w:val="2"/>
      <w:szCs w:val="2"/>
    </w:rPr>
  </w:style>
  <w:style w:type="table" w:styleId="TableGrid">
    <w:name w:val="Table Grid"/>
    <w:basedOn w:val="TableNormal"/>
    <w:uiPriority w:val="39"/>
    <w:rsid w:val="00F51E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51ED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Desc">
    <w:name w:val="DeDesc"/>
    <w:basedOn w:val="Normal"/>
    <w:next w:val="Normal"/>
    <w:autoRedefine/>
    <w:rsid w:val="00295BD4"/>
    <w:pPr>
      <w:autoSpaceDE w:val="0"/>
      <w:autoSpaceDN w:val="0"/>
      <w:adjustRightInd w:val="0"/>
      <w:spacing w:after="0"/>
    </w:pPr>
    <w:rPr>
      <w:rFonts w:ascii="Times New Roman" w:eastAsia="Times New Roman" w:hAnsi="Times New Roman" w:cs="Times New Roman"/>
      <w:sz w:val="20"/>
    </w:rPr>
  </w:style>
  <w:style w:type="paragraph" w:styleId="NormalWeb">
    <w:name w:val="Normal (Web)"/>
    <w:basedOn w:val="Normal"/>
    <w:uiPriority w:val="99"/>
    <w:unhideWhenUsed/>
    <w:rsid w:val="007B063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andwriting">
    <w:name w:val="handwriting"/>
    <w:basedOn w:val="DefaultParagraphFont"/>
    <w:rsid w:val="007B0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C:\workspace\Pixyle\QA%20Documents\PIXYLE_AT_US.pdf" TargetMode="External"/><Relationship Id="rId18" Type="http://schemas.openxmlformats.org/officeDocument/2006/relationships/hyperlink" Target="file:///C:\workspace\Pixyle\QA%20Documents\PIXYLE_AT_US.pdf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file:///C:\workspace\Pixyle\QA%20Documents\PIXYLE_AT_US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C:\workspace\Pixyle\QA%20Documents\PIXYLE_AT_US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\workspace\Pixyle\QA%20Documents\PIXYLE_AT_US.pdf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hyperlink" Target="file:///C:\workspace\Pixyle\QA%20Documents\PIXYLE_AT_US.pdf" TargetMode="External"/><Relationship Id="rId19" Type="http://schemas.openxmlformats.org/officeDocument/2006/relationships/hyperlink" Target="file:///C:\workspace\Pixyle\QA%20Documents\PIXYLE_AT_US.pdf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file:///C:\workspace\Pixyle\QA%20Documents\PIXYLE_AT_US.pdf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ja.Misevski\AppData\Roaming\Microsoft\Templates\Single%20spaced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2342D5E8704E4987AF8A0B34A4E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93F8B-113A-4770-88DF-BEB54CEC481E}"/>
      </w:docPartPr>
      <w:docPartBody>
        <w:p w:rsidR="00A832F9" w:rsidRDefault="00AE0FF5" w:rsidP="00AE0FF5">
          <w:pPr>
            <w:pStyle w:val="D32342D5E8704E4987AF8A0B34A4EAE9"/>
          </w:pPr>
          <w:r w:rsidRPr="00DA06BE">
            <w:rPr>
              <w:rStyle w:val="PlaceholderText"/>
            </w:rPr>
            <w:t>[Enter Post Title Here]</w:t>
          </w:r>
        </w:p>
      </w:docPartBody>
    </w:docPart>
    <w:docPart>
      <w:docPartPr>
        <w:name w:val="1FDEFEB4210F495A84967D84758B5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34AB5-7B3C-4AFA-9B1D-0085BDA571A4}"/>
      </w:docPartPr>
      <w:docPartBody>
        <w:p w:rsidR="00A832F9" w:rsidRDefault="00AE0FF5" w:rsidP="00AE0FF5">
          <w:pPr>
            <w:pStyle w:val="1FDEFEB4210F495A84967D84758B5C47"/>
          </w:pPr>
          <w:r w:rsidRPr="00DA06BE">
            <w:rPr>
              <w:rStyle w:val="PlaceholderText"/>
            </w:rPr>
            <w:t>[Enter Post Title Here]</w:t>
          </w:r>
        </w:p>
      </w:docPartBody>
    </w:docPart>
    <w:docPart>
      <w:docPartPr>
        <w:name w:val="C6A9CB8259664680B3E7D7ADA99FA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5E5EC-1D16-4D79-8533-DBEDF74E8F46}"/>
      </w:docPartPr>
      <w:docPartBody>
        <w:p w:rsidR="00D957F1" w:rsidRDefault="00454BA1" w:rsidP="00454BA1">
          <w:pPr>
            <w:pStyle w:val="C6A9CB8259664680B3E7D7ADA99FA749"/>
          </w:pPr>
          <w:r w:rsidRPr="00DA06BE">
            <w:rPr>
              <w:rStyle w:val="PlaceholderText"/>
            </w:rPr>
            <w:t>[Enter Post Title Here]</w:t>
          </w:r>
        </w:p>
      </w:docPartBody>
    </w:docPart>
    <w:docPart>
      <w:docPartPr>
        <w:name w:val="90C0CE20348B49E585D1333796D5E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A2956-219D-4E05-9F29-E028596DFC98}"/>
      </w:docPartPr>
      <w:docPartBody>
        <w:p w:rsidR="00B03E50" w:rsidRDefault="00B03E50" w:rsidP="00B03E50">
          <w:pPr>
            <w:pStyle w:val="90C0CE20348B49E585D1333796D5EF64"/>
          </w:pPr>
          <w:r w:rsidRPr="00DA06BE">
            <w:rPr>
              <w:rStyle w:val="PlaceholderText"/>
            </w:rPr>
            <w:t>[Enter Post Title Here]</w:t>
          </w:r>
        </w:p>
      </w:docPartBody>
    </w:docPart>
    <w:docPart>
      <w:docPartPr>
        <w:name w:val="F4850884B02D44B3B82C524634AE1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8A0FB-A24C-46E3-A4C7-94F8792C375B}"/>
      </w:docPartPr>
      <w:docPartBody>
        <w:p w:rsidR="00115BE2" w:rsidRDefault="00115BE2" w:rsidP="00115BE2">
          <w:pPr>
            <w:pStyle w:val="F4850884B02D44B3B82C524634AE1007"/>
          </w:pPr>
          <w:r w:rsidRPr="00DA06BE">
            <w:rPr>
              <w:rStyle w:val="PlaceholderText"/>
            </w:rPr>
            <w:t>[Enter Post Title Here]</w:t>
          </w:r>
        </w:p>
      </w:docPartBody>
    </w:docPart>
    <w:docPart>
      <w:docPartPr>
        <w:name w:val="25943B03E96B45F9A48D165C82A33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3706B-69CB-42A1-8771-6E2EBCE758A7}"/>
      </w:docPartPr>
      <w:docPartBody>
        <w:p w:rsidR="00000000" w:rsidRDefault="00115BE2" w:rsidP="00115BE2">
          <w:pPr>
            <w:pStyle w:val="25943B03E96B45F9A48D165C82A33EFE"/>
          </w:pPr>
          <w:r w:rsidRPr="00DA06BE">
            <w:rPr>
              <w:rStyle w:val="PlaceholderText"/>
            </w:rPr>
            <w:t>[Enter Post Title Here]</w:t>
          </w:r>
        </w:p>
      </w:docPartBody>
    </w:docPart>
    <w:docPart>
      <w:docPartPr>
        <w:name w:val="F45AAA4E617A4728A488127998881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B0B19-CC06-4C4C-A699-BAE07E10B68E}"/>
      </w:docPartPr>
      <w:docPartBody>
        <w:p w:rsidR="00000000" w:rsidRDefault="00115BE2" w:rsidP="00115BE2">
          <w:pPr>
            <w:pStyle w:val="F45AAA4E617A4728A488127998881956"/>
          </w:pPr>
          <w:r w:rsidRPr="00DA06BE">
            <w:rPr>
              <w:rStyle w:val="PlaceholderText"/>
            </w:rPr>
            <w:t>[Enter Post Title Here]</w:t>
          </w:r>
        </w:p>
      </w:docPartBody>
    </w:docPart>
    <w:docPart>
      <w:docPartPr>
        <w:name w:val="4BC7E1589C1D4FAC81425138C2519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98BEF-0734-41FF-9DBB-DEEEE7C6A7F4}"/>
      </w:docPartPr>
      <w:docPartBody>
        <w:p w:rsidR="00000000" w:rsidRDefault="00115BE2" w:rsidP="00115BE2">
          <w:pPr>
            <w:pStyle w:val="4BC7E1589C1D4FAC81425138C2519E32"/>
          </w:pPr>
          <w:r w:rsidRPr="00DA06BE">
            <w:rPr>
              <w:rStyle w:val="PlaceholderText"/>
            </w:rPr>
            <w:t>[Enter Post Title Here]</w:t>
          </w:r>
        </w:p>
      </w:docPartBody>
    </w:docPart>
    <w:docPart>
      <w:docPartPr>
        <w:name w:val="84AFA89A4185431D83BEA6BCBD9CB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12582-4EF8-42D8-B451-09EC868AB7B7}"/>
      </w:docPartPr>
      <w:docPartBody>
        <w:p w:rsidR="00000000" w:rsidRDefault="00115BE2" w:rsidP="00115BE2">
          <w:pPr>
            <w:pStyle w:val="84AFA89A4185431D83BEA6BCBD9CB596"/>
          </w:pPr>
          <w:r w:rsidRPr="00DA06BE">
            <w:rPr>
              <w:rStyle w:val="PlaceholderText"/>
            </w:rPr>
            <w:t>[Enter Post Title Here]</w:t>
          </w:r>
        </w:p>
      </w:docPartBody>
    </w:docPart>
    <w:docPart>
      <w:docPartPr>
        <w:name w:val="D5A98F8949CD42A999D2AC4E1CAE9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FBB87-9DE6-4BE7-9D72-569B3EFF807C}"/>
      </w:docPartPr>
      <w:docPartBody>
        <w:p w:rsidR="00000000" w:rsidRDefault="00115BE2" w:rsidP="00115BE2">
          <w:pPr>
            <w:pStyle w:val="D5A98F8949CD42A999D2AC4E1CAE95D1"/>
          </w:pPr>
          <w:r w:rsidRPr="00DA06BE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1F6"/>
    <w:rsid w:val="000C05E3"/>
    <w:rsid w:val="00115BE2"/>
    <w:rsid w:val="001341F6"/>
    <w:rsid w:val="00150687"/>
    <w:rsid w:val="001A6A4A"/>
    <w:rsid w:val="002021E8"/>
    <w:rsid w:val="002F1E9D"/>
    <w:rsid w:val="00324BD4"/>
    <w:rsid w:val="003C3839"/>
    <w:rsid w:val="003F4B8D"/>
    <w:rsid w:val="00454BA1"/>
    <w:rsid w:val="00470A9D"/>
    <w:rsid w:val="004D2705"/>
    <w:rsid w:val="00534A3B"/>
    <w:rsid w:val="006E5491"/>
    <w:rsid w:val="00700A40"/>
    <w:rsid w:val="00765C13"/>
    <w:rsid w:val="007E3429"/>
    <w:rsid w:val="00A56BCE"/>
    <w:rsid w:val="00A832F9"/>
    <w:rsid w:val="00AE0FF5"/>
    <w:rsid w:val="00B03E50"/>
    <w:rsid w:val="00B13FAA"/>
    <w:rsid w:val="00D30B88"/>
    <w:rsid w:val="00D82532"/>
    <w:rsid w:val="00D957F1"/>
    <w:rsid w:val="00DE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5BE2"/>
    <w:rPr>
      <w:color w:val="808080"/>
    </w:rPr>
  </w:style>
  <w:style w:type="paragraph" w:customStyle="1" w:styleId="8F195E97042E4A3A9D62214A26B605F5">
    <w:name w:val="8F195E97042E4A3A9D62214A26B605F5"/>
    <w:rsid w:val="001341F6"/>
  </w:style>
  <w:style w:type="paragraph" w:customStyle="1" w:styleId="8F3B1E5B6FCF4AEDBBD0D8BCCEAA1F4C">
    <w:name w:val="8F3B1E5B6FCF4AEDBBD0D8BCCEAA1F4C"/>
    <w:rsid w:val="001341F6"/>
  </w:style>
  <w:style w:type="paragraph" w:customStyle="1" w:styleId="060BBE36D11F4EB5BE4C9555CC5220F4">
    <w:name w:val="060BBE36D11F4EB5BE4C9555CC5220F4"/>
    <w:rsid w:val="00324BD4"/>
  </w:style>
  <w:style w:type="paragraph" w:customStyle="1" w:styleId="2ABCCA9883A14CE6BF1C566686DE4E6E">
    <w:name w:val="2ABCCA9883A14CE6BF1C566686DE4E6E"/>
    <w:rsid w:val="00324BD4"/>
  </w:style>
  <w:style w:type="paragraph" w:customStyle="1" w:styleId="E78EA8D841B7428CBE7DD21E105C83CF">
    <w:name w:val="E78EA8D841B7428CBE7DD21E105C83CF"/>
    <w:rsid w:val="003F4B8D"/>
  </w:style>
  <w:style w:type="paragraph" w:customStyle="1" w:styleId="2F2105CAF3BE454796A9DB43622E0DCB">
    <w:name w:val="2F2105CAF3BE454796A9DB43622E0DCB"/>
    <w:rsid w:val="003F4B8D"/>
  </w:style>
  <w:style w:type="paragraph" w:customStyle="1" w:styleId="D62CCD6EDBFD45AFAAAB09795B7E54C8">
    <w:name w:val="D62CCD6EDBFD45AFAAAB09795B7E54C8"/>
    <w:rsid w:val="007E3429"/>
  </w:style>
  <w:style w:type="paragraph" w:customStyle="1" w:styleId="817A4FA3278F4B63A0BED663AB60A988">
    <w:name w:val="817A4FA3278F4B63A0BED663AB60A988"/>
    <w:rsid w:val="007E3429"/>
  </w:style>
  <w:style w:type="paragraph" w:customStyle="1" w:styleId="7ECBC6131F8A43E295BC05AB36FA3059">
    <w:name w:val="7ECBC6131F8A43E295BC05AB36FA3059"/>
    <w:rsid w:val="002F1E9D"/>
  </w:style>
  <w:style w:type="paragraph" w:customStyle="1" w:styleId="D32342D5E8704E4987AF8A0B34A4EAE9">
    <w:name w:val="D32342D5E8704E4987AF8A0B34A4EAE9"/>
    <w:rsid w:val="00AE0FF5"/>
  </w:style>
  <w:style w:type="paragraph" w:customStyle="1" w:styleId="52D0366FC89149DABAF793A65A5AA4F7">
    <w:name w:val="52D0366FC89149DABAF793A65A5AA4F7"/>
    <w:rsid w:val="00AE0FF5"/>
  </w:style>
  <w:style w:type="paragraph" w:customStyle="1" w:styleId="1FDEFEB4210F495A84967D84758B5C47">
    <w:name w:val="1FDEFEB4210F495A84967D84758B5C47"/>
    <w:rsid w:val="00AE0FF5"/>
  </w:style>
  <w:style w:type="paragraph" w:customStyle="1" w:styleId="8CAA65D3565D47D8AC080A578480F6DA">
    <w:name w:val="8CAA65D3565D47D8AC080A578480F6DA"/>
    <w:rsid w:val="003C3839"/>
  </w:style>
  <w:style w:type="paragraph" w:customStyle="1" w:styleId="C6A9CB8259664680B3E7D7ADA99FA749">
    <w:name w:val="C6A9CB8259664680B3E7D7ADA99FA749"/>
    <w:rsid w:val="00454BA1"/>
  </w:style>
  <w:style w:type="paragraph" w:customStyle="1" w:styleId="41260A70F7854A2B95687B83043C50D0">
    <w:name w:val="41260A70F7854A2B95687B83043C50D0"/>
    <w:rsid w:val="00A56BCE"/>
  </w:style>
  <w:style w:type="paragraph" w:customStyle="1" w:styleId="6AC56F2FCBC64D9680BA750E67B42537">
    <w:name w:val="6AC56F2FCBC64D9680BA750E67B42537"/>
    <w:rsid w:val="00B03E50"/>
  </w:style>
  <w:style w:type="paragraph" w:customStyle="1" w:styleId="90C0CE20348B49E585D1333796D5EF64">
    <w:name w:val="90C0CE20348B49E585D1333796D5EF64"/>
    <w:rsid w:val="00B03E50"/>
  </w:style>
  <w:style w:type="paragraph" w:customStyle="1" w:styleId="74B24E0DAEC746BD80EAD1B024710D0E">
    <w:name w:val="74B24E0DAEC746BD80EAD1B024710D0E"/>
    <w:rsid w:val="00B03E50"/>
  </w:style>
  <w:style w:type="paragraph" w:customStyle="1" w:styleId="F4850884B02D44B3B82C524634AE1007">
    <w:name w:val="F4850884B02D44B3B82C524634AE1007"/>
    <w:rsid w:val="00115BE2"/>
  </w:style>
  <w:style w:type="paragraph" w:customStyle="1" w:styleId="25943B03E96B45F9A48D165C82A33EFE">
    <w:name w:val="25943B03E96B45F9A48D165C82A33EFE"/>
    <w:rsid w:val="00115BE2"/>
  </w:style>
  <w:style w:type="paragraph" w:customStyle="1" w:styleId="F45AAA4E617A4728A488127998881956">
    <w:name w:val="F45AAA4E617A4728A488127998881956"/>
    <w:rsid w:val="00115BE2"/>
  </w:style>
  <w:style w:type="paragraph" w:customStyle="1" w:styleId="4BC7E1589C1D4FAC81425138C2519E32">
    <w:name w:val="4BC7E1589C1D4FAC81425138C2519E32"/>
    <w:rsid w:val="00115BE2"/>
  </w:style>
  <w:style w:type="paragraph" w:customStyle="1" w:styleId="84AFA89A4185431D83BEA6BCBD9CB596">
    <w:name w:val="84AFA89A4185431D83BEA6BCBD9CB596"/>
    <w:rsid w:val="00115BE2"/>
  </w:style>
  <w:style w:type="paragraph" w:customStyle="1" w:styleId="D5A98F8949CD42A999D2AC4E1CAE95D1">
    <w:name w:val="D5A98F8949CD42A999D2AC4E1CAE95D1"/>
    <w:rsid w:val="00115BE2"/>
  </w:style>
  <w:style w:type="paragraph" w:customStyle="1" w:styleId="94C0730FC03D42609BB20B8B6DB129B6">
    <w:name w:val="94C0730FC03D42609BB20B8B6DB129B6"/>
    <w:rsid w:val="00115B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74FCDA-4954-4B6E-A950-2CA12E956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2428</TotalTime>
  <Pages>9</Pages>
  <Words>1460</Words>
  <Characters>8325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Andreja Misevski</dc:creator>
  <cp:keywords/>
  <dc:description/>
  <cp:lastModifiedBy>Andreja Misevski</cp:lastModifiedBy>
  <cp:revision>212</cp:revision>
  <cp:lastPrinted>2020-01-12T14:30:00Z</cp:lastPrinted>
  <dcterms:created xsi:type="dcterms:W3CDTF">2018-02-05T17:38:00Z</dcterms:created>
  <dcterms:modified xsi:type="dcterms:W3CDTF">2020-02-25T20:14:00Z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