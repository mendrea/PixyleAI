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DE2" w:rsidRDefault="00820B85" w:rsidP="00C74115">
      <w:pPr>
        <w:pStyle w:val="Heading1"/>
      </w:pPr>
      <w:r>
        <w:rPr>
          <w:rFonts w:asciiTheme="minorHAnsi" w:eastAsiaTheme="minorEastAsia" w:hAnsiTheme="minorHAnsi" w:cstheme="minorBidi"/>
          <w:color w:val="auto"/>
          <w:sz w:val="2"/>
          <w:szCs w:val="2"/>
        </w:rPr>
        <w:softHyphen/>
      </w:r>
      <w:r w:rsidR="00C27E42" w:rsidRPr="00C27E42">
        <w:t xml:space="preserve"> </w:t>
      </w:r>
      <w:sdt>
        <w:sdtPr>
          <w:alias w:val="Post Title"/>
          <w:id w:val="1197969954"/>
          <w:placeholder>
            <w:docPart w:val="2D4FE5E6A1A94D3C981CD4D6CDF6F1D6"/>
          </w:placeholder>
          <w:dataBinding w:xpath="/ns0:BlogPostInfo/ns0:PostTitle" w:storeItemID="{5F329CAD-B019-4FA6-9FEF-74898909AD20}"/>
          <w:text/>
        </w:sdtPr>
        <w:sdtContent>
          <w:r w:rsidR="00E21DE2">
            <w:t>Pixyle 2</w:t>
          </w:r>
          <w:r w:rsidR="00E21DE2">
            <w:t>.1: Change current password in Account Settings</w:t>
          </w:r>
        </w:sdtContent>
      </w:sdt>
    </w:p>
    <w:p w:rsidR="00E21DE2" w:rsidRDefault="00E21DE2" w:rsidP="00E21DE2">
      <w:pPr>
        <w:pStyle w:val="underline"/>
      </w:pPr>
    </w:p>
    <w:p w:rsidR="00E21DE2" w:rsidRPr="00145DF1" w:rsidRDefault="00E21DE2" w:rsidP="00E21DE2">
      <w:pPr>
        <w:rPr>
          <w:b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615"/>
        <w:gridCol w:w="3780"/>
        <w:gridCol w:w="5395"/>
      </w:tblGrid>
      <w:tr w:rsidR="00E21DE2" w:rsidRPr="00225047" w:rsidTr="00E17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E21DE2" w:rsidRPr="00225047" w:rsidRDefault="00E21DE2" w:rsidP="00E17D25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Description</w:t>
            </w:r>
          </w:p>
        </w:tc>
        <w:tc>
          <w:tcPr>
            <w:tcW w:w="9175" w:type="dxa"/>
            <w:gridSpan w:val="2"/>
          </w:tcPr>
          <w:p w:rsidR="00E21DE2" w:rsidRPr="00C758D5" w:rsidRDefault="00E21DE2" w:rsidP="00E17D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758D5">
              <w:rPr>
                <w:b w:val="0"/>
                <w:bCs w:val="0"/>
              </w:rPr>
              <w:t xml:space="preserve">This test script </w:t>
            </w:r>
            <w:r>
              <w:rPr>
                <w:b w:val="0"/>
                <w:bCs w:val="0"/>
              </w:rPr>
              <w:t xml:space="preserve">covers navigation to </w:t>
            </w:r>
            <w:r w:rsidRPr="00856B9D">
              <w:rPr>
                <w:b w:val="0"/>
              </w:rPr>
              <w:t>Account Settings</w:t>
            </w:r>
            <w:r>
              <w:rPr>
                <w:b w:val="0"/>
              </w:rPr>
              <w:t>, verification of data and password modification</w:t>
            </w:r>
          </w:p>
        </w:tc>
      </w:tr>
      <w:tr w:rsidR="00E21DE2" w:rsidRPr="00225047" w:rsidTr="00E17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E21DE2" w:rsidRPr="00225047" w:rsidRDefault="00E21DE2" w:rsidP="00E17D25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Assigned To</w:t>
            </w:r>
          </w:p>
        </w:tc>
        <w:tc>
          <w:tcPr>
            <w:tcW w:w="9175" w:type="dxa"/>
            <w:gridSpan w:val="2"/>
          </w:tcPr>
          <w:p w:rsidR="00E21DE2" w:rsidRPr="00225047" w:rsidRDefault="00E21DE2" w:rsidP="00E17D2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QA Manual Tester</w:t>
            </w:r>
          </w:p>
        </w:tc>
      </w:tr>
      <w:tr w:rsidR="00E21DE2" w:rsidRPr="00225047" w:rsidTr="00E17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E21DE2" w:rsidRPr="00225047" w:rsidRDefault="00E21DE2" w:rsidP="00E17D25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State</w:t>
            </w:r>
          </w:p>
        </w:tc>
        <w:tc>
          <w:tcPr>
            <w:tcW w:w="9175" w:type="dxa"/>
            <w:gridSpan w:val="2"/>
          </w:tcPr>
          <w:p w:rsidR="00E21DE2" w:rsidRPr="00225047" w:rsidRDefault="00E21DE2" w:rsidP="00E17D2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5047">
              <w:t>Ready</w:t>
            </w:r>
            <w:r>
              <w:t xml:space="preserve"> / In Progress / Done / In Review</w:t>
            </w:r>
          </w:p>
        </w:tc>
      </w:tr>
      <w:tr w:rsidR="00E21DE2" w:rsidRPr="00225047" w:rsidTr="00E17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E21DE2" w:rsidRPr="00225047" w:rsidRDefault="00E21DE2" w:rsidP="00E17D25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Priority</w:t>
            </w:r>
          </w:p>
        </w:tc>
        <w:tc>
          <w:tcPr>
            <w:tcW w:w="9175" w:type="dxa"/>
            <w:gridSpan w:val="2"/>
          </w:tcPr>
          <w:p w:rsidR="00E21DE2" w:rsidRPr="00225047" w:rsidRDefault="00E21DE2" w:rsidP="00E17D2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E21DE2" w:rsidRPr="00225047" w:rsidTr="00E17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E21DE2" w:rsidRPr="00225047" w:rsidRDefault="00E21DE2" w:rsidP="00E17D25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Risk</w:t>
            </w:r>
          </w:p>
        </w:tc>
        <w:tc>
          <w:tcPr>
            <w:tcW w:w="9175" w:type="dxa"/>
            <w:gridSpan w:val="2"/>
          </w:tcPr>
          <w:p w:rsidR="00E21DE2" w:rsidRPr="00225047" w:rsidRDefault="00E21DE2" w:rsidP="00E17D2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  <w:bookmarkStart w:id="0" w:name="_GoBack"/>
            <w:bookmarkEnd w:id="0"/>
          </w:p>
        </w:tc>
      </w:tr>
      <w:tr w:rsidR="00E21DE2" w:rsidRPr="00225047" w:rsidTr="00E17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E21DE2" w:rsidRPr="00225047" w:rsidRDefault="00E21DE2" w:rsidP="00E17D25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Status</w:t>
            </w:r>
          </w:p>
        </w:tc>
        <w:tc>
          <w:tcPr>
            <w:tcW w:w="9175" w:type="dxa"/>
            <w:gridSpan w:val="2"/>
          </w:tcPr>
          <w:p w:rsidR="00E21DE2" w:rsidRPr="00225047" w:rsidRDefault="00E21DE2" w:rsidP="00E17D2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5047">
              <w:t>PASS</w:t>
            </w:r>
          </w:p>
        </w:tc>
      </w:tr>
      <w:tr w:rsidR="00E21DE2" w:rsidRPr="00225047" w:rsidTr="00E17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E21DE2" w:rsidRPr="00225047" w:rsidRDefault="00E21DE2" w:rsidP="00E17D25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Product</w:t>
            </w:r>
          </w:p>
        </w:tc>
        <w:tc>
          <w:tcPr>
            <w:tcW w:w="9175" w:type="dxa"/>
            <w:gridSpan w:val="2"/>
          </w:tcPr>
          <w:p w:rsidR="00E21DE2" w:rsidRPr="00225047" w:rsidRDefault="00E21DE2" w:rsidP="00E17D2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Cs/>
              </w:rPr>
              <w:t>Pixyle</w:t>
            </w:r>
          </w:p>
        </w:tc>
      </w:tr>
      <w:tr w:rsidR="00E21DE2" w:rsidRPr="00225047" w:rsidTr="00E17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E21DE2" w:rsidRPr="00225047" w:rsidRDefault="00E21DE2" w:rsidP="00E17D25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Type</w:t>
            </w:r>
          </w:p>
        </w:tc>
        <w:tc>
          <w:tcPr>
            <w:tcW w:w="9175" w:type="dxa"/>
            <w:gridSpan w:val="2"/>
          </w:tcPr>
          <w:p w:rsidR="00E21DE2" w:rsidRPr="00225047" w:rsidRDefault="00E21DE2" w:rsidP="00E17D2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5047">
              <w:t>Regression</w:t>
            </w:r>
          </w:p>
        </w:tc>
      </w:tr>
      <w:tr w:rsidR="00E21DE2" w:rsidRPr="00225047" w:rsidTr="00E17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E21DE2" w:rsidRPr="00225047" w:rsidRDefault="00E21DE2" w:rsidP="00E17D25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Automation</w:t>
            </w:r>
          </w:p>
        </w:tc>
        <w:tc>
          <w:tcPr>
            <w:tcW w:w="9175" w:type="dxa"/>
            <w:gridSpan w:val="2"/>
          </w:tcPr>
          <w:p w:rsidR="00E21DE2" w:rsidRPr="00225047" w:rsidRDefault="00E21DE2" w:rsidP="00E17D2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Automated / Can Not Be Automated / In Progress</w:t>
            </w:r>
          </w:p>
        </w:tc>
      </w:tr>
      <w:tr w:rsidR="00E21DE2" w:rsidRPr="00225047" w:rsidTr="00E17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E21DE2" w:rsidRPr="00225047" w:rsidRDefault="00E21DE2" w:rsidP="00E17D25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Configuration</w:t>
            </w:r>
          </w:p>
        </w:tc>
        <w:tc>
          <w:tcPr>
            <w:tcW w:w="9175" w:type="dxa"/>
            <w:gridSpan w:val="2"/>
          </w:tcPr>
          <w:p w:rsidR="00E21DE2" w:rsidRPr="00225047" w:rsidRDefault="00E21DE2" w:rsidP="00E17D2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Windows 10 / Windows 8.1 / Windows 7 (XP not supported) MAC</w:t>
            </w:r>
          </w:p>
        </w:tc>
      </w:tr>
      <w:tr w:rsidR="00E21DE2" w:rsidRPr="00225047" w:rsidTr="00E17D2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E21DE2" w:rsidRPr="00225047" w:rsidRDefault="00E21DE2" w:rsidP="00E17D25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>Prerequisites</w:t>
            </w:r>
          </w:p>
        </w:tc>
        <w:tc>
          <w:tcPr>
            <w:tcW w:w="9175" w:type="dxa"/>
            <w:gridSpan w:val="2"/>
          </w:tcPr>
          <w:p w:rsidR="00E21DE2" w:rsidRPr="00225047" w:rsidRDefault="00E21DE2" w:rsidP="00E17D2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5047">
              <w:t>Chrome version</w:t>
            </w:r>
            <w:r>
              <w:t xml:space="preserve"> </w:t>
            </w:r>
            <w:proofErr w:type="spellStart"/>
            <w:r>
              <w:t>x.x.x</w:t>
            </w:r>
            <w:proofErr w:type="spellEnd"/>
            <w:r>
              <w:t xml:space="preserve"> or above / Android Version </w:t>
            </w:r>
            <w:proofErr w:type="spellStart"/>
            <w:r>
              <w:t>x.x.x</w:t>
            </w:r>
            <w:proofErr w:type="spellEnd"/>
            <w:r>
              <w:t xml:space="preserve"> or above / IOS</w:t>
            </w:r>
          </w:p>
        </w:tc>
      </w:tr>
      <w:tr w:rsidR="00E21DE2" w:rsidRPr="00225047" w:rsidTr="00E17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E21DE2" w:rsidRPr="00225047" w:rsidRDefault="00E21DE2" w:rsidP="00E17D25">
            <w:pPr>
              <w:spacing w:after="0"/>
              <w:jc w:val="center"/>
            </w:pPr>
            <w:r w:rsidRPr="00225047">
              <w:t>Action</w:t>
            </w:r>
          </w:p>
        </w:tc>
        <w:tc>
          <w:tcPr>
            <w:tcW w:w="5395" w:type="dxa"/>
          </w:tcPr>
          <w:p w:rsidR="00E21DE2" w:rsidRPr="00225047" w:rsidRDefault="00E21DE2" w:rsidP="00E17D2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25047">
              <w:rPr>
                <w:b/>
              </w:rPr>
              <w:t>Expected Result</w:t>
            </w:r>
          </w:p>
        </w:tc>
      </w:tr>
      <w:tr w:rsidR="00E21DE2" w:rsidRPr="00225047" w:rsidTr="00E17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E21DE2" w:rsidRPr="00225047" w:rsidRDefault="00E21DE2" w:rsidP="00E17D25">
            <w:pPr>
              <w:spacing w:after="0"/>
              <w:rPr>
                <w:b w:val="0"/>
              </w:rPr>
            </w:pPr>
            <w:r w:rsidRPr="00225047">
              <w:rPr>
                <w:b w:val="0"/>
              </w:rPr>
              <w:t xml:space="preserve">Open Chrome and enter </w:t>
            </w:r>
            <w:hyperlink r:id="rId9" w:history="1">
              <w:r>
                <w:rPr>
                  <w:rStyle w:val="Hyperlink"/>
                </w:rPr>
                <w:t>https://www.pixyle.ai/</w:t>
              </w:r>
            </w:hyperlink>
          </w:p>
        </w:tc>
        <w:tc>
          <w:tcPr>
            <w:tcW w:w="5395" w:type="dxa"/>
          </w:tcPr>
          <w:p w:rsidR="00E21DE2" w:rsidRPr="00225047" w:rsidRDefault="00E21DE2" w:rsidP="00E17D2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5047">
              <w:t>User successfully navigates and lands on page wh</w:t>
            </w:r>
            <w:r>
              <w:t xml:space="preserve">ere Username, Password and </w:t>
            </w:r>
            <w:r w:rsidRPr="00D81F90">
              <w:t>Log Me In</w:t>
            </w:r>
            <w:r>
              <w:t xml:space="preserve"> </w:t>
            </w:r>
            <w:r w:rsidRPr="00225047">
              <w:t xml:space="preserve">button are </w:t>
            </w:r>
            <w:r>
              <w:t>shown</w:t>
            </w:r>
            <w:r w:rsidRPr="00225047">
              <w:t xml:space="preserve">.  </w:t>
            </w:r>
          </w:p>
        </w:tc>
      </w:tr>
      <w:tr w:rsidR="00E21DE2" w:rsidRPr="00225047" w:rsidTr="00E17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E21DE2" w:rsidRPr="00225047" w:rsidRDefault="00E21DE2" w:rsidP="00E17D25">
            <w:pPr>
              <w:spacing w:after="0"/>
              <w:rPr>
                <w:b w:val="0"/>
              </w:rPr>
            </w:pPr>
            <w:r>
              <w:rPr>
                <w:b w:val="0"/>
              </w:rPr>
              <w:t xml:space="preserve">Use {EMPTY} Username and Password and click on the </w:t>
            </w:r>
            <w:r w:rsidRPr="00D81F90">
              <w:t>Log Me In</w:t>
            </w:r>
            <w:r>
              <w:t xml:space="preserve"> </w:t>
            </w:r>
            <w:r>
              <w:rPr>
                <w:b w:val="0"/>
              </w:rPr>
              <w:t>button</w:t>
            </w:r>
          </w:p>
        </w:tc>
        <w:tc>
          <w:tcPr>
            <w:tcW w:w="5395" w:type="dxa"/>
          </w:tcPr>
          <w:p w:rsidR="00E21DE2" w:rsidRPr="00225047" w:rsidRDefault="00E21DE2" w:rsidP="00E17D2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“Alert” pop up window appears notifying the User with the message “Incorrect Login.” OK button is present.</w:t>
            </w:r>
          </w:p>
        </w:tc>
      </w:tr>
      <w:tr w:rsidR="00E21DE2" w:rsidRPr="00225047" w:rsidTr="00E17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E21DE2" w:rsidRPr="002E19B0" w:rsidRDefault="00E21DE2" w:rsidP="00E17D25">
            <w:pPr>
              <w:spacing w:after="0"/>
              <w:rPr>
                <w:b w:val="0"/>
              </w:rPr>
            </w:pPr>
            <w:r>
              <w:rPr>
                <w:b w:val="0"/>
              </w:rPr>
              <w:t>Click on the OK button</w:t>
            </w:r>
          </w:p>
        </w:tc>
        <w:tc>
          <w:tcPr>
            <w:tcW w:w="5395" w:type="dxa"/>
          </w:tcPr>
          <w:p w:rsidR="00E21DE2" w:rsidRPr="00225047" w:rsidRDefault="00E21DE2" w:rsidP="00E17D2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Alert popup window is closed.</w:t>
            </w:r>
          </w:p>
        </w:tc>
      </w:tr>
      <w:tr w:rsidR="00E21DE2" w:rsidRPr="00225047" w:rsidTr="00E17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E21DE2" w:rsidRPr="00225047" w:rsidRDefault="00E21DE2" w:rsidP="00E17D25">
            <w:pPr>
              <w:spacing w:after="0"/>
              <w:rPr>
                <w:b w:val="0"/>
              </w:rPr>
            </w:pPr>
            <w:r>
              <w:rPr>
                <w:b w:val="0"/>
              </w:rPr>
              <w:t xml:space="preserve">Type any nonexistent user (ex. </w:t>
            </w:r>
            <w:proofErr w:type="spellStart"/>
            <w:r>
              <w:rPr>
                <w:b w:val="0"/>
              </w:rPr>
              <w:t>SomeUser</w:t>
            </w:r>
            <w:proofErr w:type="spellEnd"/>
            <w:r>
              <w:rPr>
                <w:b w:val="0"/>
              </w:rPr>
              <w:t>) in the Username input field and click on the Login button</w:t>
            </w:r>
          </w:p>
        </w:tc>
        <w:tc>
          <w:tcPr>
            <w:tcW w:w="5395" w:type="dxa"/>
          </w:tcPr>
          <w:p w:rsidR="00E21DE2" w:rsidRPr="00225047" w:rsidRDefault="00E21DE2" w:rsidP="00E17D2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“Alert” pop up window appears notifying the User with the message “Incorrect Login.” OK button is present.</w:t>
            </w:r>
          </w:p>
        </w:tc>
      </w:tr>
      <w:tr w:rsidR="00E21DE2" w:rsidRPr="00225047" w:rsidTr="00E17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E21DE2" w:rsidRPr="00225047" w:rsidRDefault="00E21DE2" w:rsidP="00E17D25">
            <w:pPr>
              <w:spacing w:after="0"/>
              <w:rPr>
                <w:b w:val="0"/>
              </w:rPr>
            </w:pPr>
            <w:r>
              <w:rPr>
                <w:b w:val="0"/>
              </w:rPr>
              <w:t>Click on the OK button</w:t>
            </w:r>
          </w:p>
        </w:tc>
        <w:tc>
          <w:tcPr>
            <w:tcW w:w="5395" w:type="dxa"/>
          </w:tcPr>
          <w:p w:rsidR="00E21DE2" w:rsidRPr="00225047" w:rsidRDefault="00E21DE2" w:rsidP="00E17D2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Alert popup window is closed.</w:t>
            </w:r>
          </w:p>
        </w:tc>
      </w:tr>
      <w:tr w:rsidR="00E21DE2" w:rsidRPr="00225047" w:rsidTr="00E17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E21DE2" w:rsidRPr="00225047" w:rsidRDefault="00E21DE2" w:rsidP="00E17D25">
            <w:pPr>
              <w:spacing w:after="0"/>
              <w:rPr>
                <w:b w:val="0"/>
              </w:rPr>
            </w:pPr>
            <w:r>
              <w:rPr>
                <w:b w:val="0"/>
              </w:rPr>
              <w:t>Use {EMPTY} Username with existing correct Password and click on the Login button</w:t>
            </w:r>
          </w:p>
        </w:tc>
        <w:tc>
          <w:tcPr>
            <w:tcW w:w="5395" w:type="dxa"/>
          </w:tcPr>
          <w:p w:rsidR="00E21DE2" w:rsidRPr="00225047" w:rsidRDefault="00E21DE2" w:rsidP="00E17D2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“Alert” pop up window appears notifying the User with the message “Incorrect Login.” OK button is present.</w:t>
            </w:r>
          </w:p>
        </w:tc>
      </w:tr>
      <w:tr w:rsidR="00E21DE2" w:rsidRPr="00225047" w:rsidTr="00E17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E21DE2" w:rsidRPr="00225047" w:rsidRDefault="00E21DE2" w:rsidP="00E17D25">
            <w:pPr>
              <w:spacing w:after="0"/>
              <w:rPr>
                <w:b w:val="0"/>
              </w:rPr>
            </w:pPr>
            <w:r>
              <w:rPr>
                <w:b w:val="0"/>
              </w:rPr>
              <w:t>Click on the OK button</w:t>
            </w:r>
          </w:p>
        </w:tc>
        <w:tc>
          <w:tcPr>
            <w:tcW w:w="5395" w:type="dxa"/>
          </w:tcPr>
          <w:p w:rsidR="00E21DE2" w:rsidRPr="00225047" w:rsidRDefault="00E21DE2" w:rsidP="00E17D2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Alert popup window is closed.</w:t>
            </w:r>
          </w:p>
        </w:tc>
      </w:tr>
      <w:tr w:rsidR="00E21DE2" w:rsidRPr="00225047" w:rsidTr="00E17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E21DE2" w:rsidRDefault="00E21DE2" w:rsidP="00E17D25">
            <w:pPr>
              <w:spacing w:after="0"/>
              <w:rPr>
                <w:b w:val="0"/>
              </w:rPr>
            </w:pPr>
            <w:r>
              <w:rPr>
                <w:b w:val="0"/>
              </w:rPr>
              <w:t>Type Administrator in the Username input field and wrong password in the Password field</w:t>
            </w:r>
          </w:p>
        </w:tc>
        <w:tc>
          <w:tcPr>
            <w:tcW w:w="5395" w:type="dxa"/>
          </w:tcPr>
          <w:p w:rsidR="00E21DE2" w:rsidRPr="00225047" w:rsidRDefault="00E21DE2" w:rsidP="00E17D2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“Alert” pop up window appears notifying the User with the message “Incorrect Login.” OK button is present.</w:t>
            </w:r>
          </w:p>
        </w:tc>
      </w:tr>
      <w:tr w:rsidR="00E21DE2" w:rsidRPr="00225047" w:rsidTr="00E17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E21DE2" w:rsidRPr="00225047" w:rsidRDefault="00E21DE2" w:rsidP="00E17D25">
            <w:pPr>
              <w:spacing w:after="0"/>
              <w:rPr>
                <w:b w:val="0"/>
              </w:rPr>
            </w:pPr>
            <w:r>
              <w:rPr>
                <w:b w:val="0"/>
              </w:rPr>
              <w:t>Click on the OK button</w:t>
            </w:r>
          </w:p>
        </w:tc>
        <w:tc>
          <w:tcPr>
            <w:tcW w:w="5395" w:type="dxa"/>
          </w:tcPr>
          <w:p w:rsidR="00E21DE2" w:rsidRPr="00225047" w:rsidRDefault="00E21DE2" w:rsidP="00E17D2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Alert popup window is closed.</w:t>
            </w:r>
          </w:p>
        </w:tc>
      </w:tr>
      <w:tr w:rsidR="00E21DE2" w:rsidRPr="00225047" w:rsidTr="00E17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E21DE2" w:rsidRDefault="00E21DE2" w:rsidP="00E17D25">
            <w:pPr>
              <w:spacing w:after="0"/>
              <w:rPr>
                <w:b w:val="0"/>
              </w:rPr>
            </w:pPr>
            <w:r>
              <w:rPr>
                <w:b w:val="0"/>
              </w:rPr>
              <w:t>Type Administrator in the Username input field and add space on the end. Use correct password in the Password field (in this case no password)</w:t>
            </w:r>
          </w:p>
        </w:tc>
        <w:tc>
          <w:tcPr>
            <w:tcW w:w="5395" w:type="dxa"/>
          </w:tcPr>
          <w:p w:rsidR="00E21DE2" w:rsidRPr="00225047" w:rsidRDefault="00E21DE2" w:rsidP="00E17D2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“Alert” pop up window appears notifying the User with the message “Incorrect Login.” OK button is present.</w:t>
            </w:r>
          </w:p>
        </w:tc>
      </w:tr>
      <w:tr w:rsidR="00E21DE2" w:rsidRPr="00225047" w:rsidTr="00E17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E21DE2" w:rsidRPr="00225047" w:rsidRDefault="00E21DE2" w:rsidP="00E17D25">
            <w:pPr>
              <w:spacing w:after="0"/>
              <w:rPr>
                <w:b w:val="0"/>
              </w:rPr>
            </w:pPr>
            <w:r>
              <w:rPr>
                <w:b w:val="0"/>
              </w:rPr>
              <w:t>Click on the OK button</w:t>
            </w:r>
          </w:p>
        </w:tc>
        <w:tc>
          <w:tcPr>
            <w:tcW w:w="5395" w:type="dxa"/>
          </w:tcPr>
          <w:p w:rsidR="00E21DE2" w:rsidRPr="00225047" w:rsidRDefault="00E21DE2" w:rsidP="00E17D2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Alert popup window is closed.</w:t>
            </w:r>
          </w:p>
        </w:tc>
      </w:tr>
      <w:tr w:rsidR="00E21DE2" w:rsidRPr="00225047" w:rsidTr="00E17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2"/>
          </w:tcPr>
          <w:p w:rsidR="00E21DE2" w:rsidRPr="00225047" w:rsidRDefault="00E21DE2" w:rsidP="00E17D25">
            <w:pPr>
              <w:spacing w:after="0"/>
              <w:rPr>
                <w:b w:val="0"/>
              </w:rPr>
            </w:pPr>
            <w:r>
              <w:rPr>
                <w:b w:val="0"/>
              </w:rPr>
              <w:t>*try any other combination of invalid login</w:t>
            </w:r>
          </w:p>
        </w:tc>
        <w:tc>
          <w:tcPr>
            <w:tcW w:w="5395" w:type="dxa"/>
          </w:tcPr>
          <w:p w:rsidR="00E21DE2" w:rsidRPr="00225047" w:rsidRDefault="00E21DE2" w:rsidP="00E17D2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</w:tr>
    </w:tbl>
    <w:p w:rsidR="00E21DE2" w:rsidRDefault="00E21DE2" w:rsidP="00E21DE2">
      <w:pPr>
        <w:spacing w:after="0"/>
      </w:pPr>
    </w:p>
    <w:p w:rsidR="00E21DE2" w:rsidRDefault="00E21DE2" w:rsidP="00E21DE2">
      <w:pPr>
        <w:spacing w:after="0"/>
      </w:pPr>
      <w:r>
        <w:br w:type="page"/>
      </w:r>
    </w:p>
    <w:p w:rsidR="00E21DE2" w:rsidRPr="009073C2" w:rsidRDefault="00E21DE2" w:rsidP="009073C2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1"/>
          <w:szCs w:val="21"/>
        </w:rPr>
      </w:pPr>
    </w:p>
    <w:sectPr w:rsidR="00E21DE2" w:rsidRPr="009073C2" w:rsidSect="00013F32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493D4E"/>
    <w:multiLevelType w:val="hybridMultilevel"/>
    <w:tmpl w:val="C2B0735A"/>
    <w:lvl w:ilvl="0" w:tplc="BEFEBF3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C883E6A"/>
    <w:multiLevelType w:val="hybridMultilevel"/>
    <w:tmpl w:val="CCA43E26"/>
    <w:lvl w:ilvl="0" w:tplc="ABDEEF0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068520D"/>
    <w:multiLevelType w:val="hybridMultilevel"/>
    <w:tmpl w:val="E9088E1A"/>
    <w:lvl w:ilvl="0" w:tplc="88687EA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0C198E"/>
    <w:multiLevelType w:val="hybridMultilevel"/>
    <w:tmpl w:val="33C8E96A"/>
    <w:lvl w:ilvl="0" w:tplc="F7D424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3"/>
  </w:num>
  <w:num w:numId="2">
    <w:abstractNumId w:val="12"/>
  </w:num>
  <w:num w:numId="3">
    <w:abstractNumId w:val="10"/>
  </w:num>
  <w:num w:numId="4">
    <w:abstractNumId w:val="25"/>
  </w:num>
  <w:num w:numId="5">
    <w:abstractNumId w:val="14"/>
  </w:num>
  <w:num w:numId="6">
    <w:abstractNumId w:val="20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4"/>
  </w:num>
  <w:num w:numId="21">
    <w:abstractNumId w:val="21"/>
  </w:num>
  <w:num w:numId="22">
    <w:abstractNumId w:val="11"/>
  </w:num>
  <w:num w:numId="23">
    <w:abstractNumId w:val="26"/>
  </w:num>
  <w:num w:numId="24">
    <w:abstractNumId w:val="13"/>
  </w:num>
  <w:num w:numId="25">
    <w:abstractNumId w:val="18"/>
  </w:num>
  <w:num w:numId="26">
    <w:abstractNumId w:val="15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343"/>
    <w:rsid w:val="000046AB"/>
    <w:rsid w:val="00012F14"/>
    <w:rsid w:val="00013F32"/>
    <w:rsid w:val="00014388"/>
    <w:rsid w:val="000252A0"/>
    <w:rsid w:val="000649F9"/>
    <w:rsid w:val="00081F57"/>
    <w:rsid w:val="00096917"/>
    <w:rsid w:val="000B7AF7"/>
    <w:rsid w:val="000C4803"/>
    <w:rsid w:val="000C4E90"/>
    <w:rsid w:val="000D080A"/>
    <w:rsid w:val="000E60F5"/>
    <w:rsid w:val="000E705D"/>
    <w:rsid w:val="000F24D9"/>
    <w:rsid w:val="000F536B"/>
    <w:rsid w:val="0012263C"/>
    <w:rsid w:val="00134DE9"/>
    <w:rsid w:val="00145DF1"/>
    <w:rsid w:val="001626D9"/>
    <w:rsid w:val="00177D83"/>
    <w:rsid w:val="001A3579"/>
    <w:rsid w:val="001B04C4"/>
    <w:rsid w:val="001B46A2"/>
    <w:rsid w:val="001C5562"/>
    <w:rsid w:val="001D2C31"/>
    <w:rsid w:val="001E04E1"/>
    <w:rsid w:val="001F6755"/>
    <w:rsid w:val="00225047"/>
    <w:rsid w:val="0023511F"/>
    <w:rsid w:val="002469AB"/>
    <w:rsid w:val="00252978"/>
    <w:rsid w:val="00290A18"/>
    <w:rsid w:val="00290A23"/>
    <w:rsid w:val="00295BD4"/>
    <w:rsid w:val="0029667A"/>
    <w:rsid w:val="002B61E9"/>
    <w:rsid w:val="002C1785"/>
    <w:rsid w:val="002C40DF"/>
    <w:rsid w:val="002D163F"/>
    <w:rsid w:val="002D475F"/>
    <w:rsid w:val="002D7944"/>
    <w:rsid w:val="002E19B0"/>
    <w:rsid w:val="003139BB"/>
    <w:rsid w:val="003176B0"/>
    <w:rsid w:val="00330B3D"/>
    <w:rsid w:val="00335804"/>
    <w:rsid w:val="00367A24"/>
    <w:rsid w:val="00377201"/>
    <w:rsid w:val="0038091A"/>
    <w:rsid w:val="00391F54"/>
    <w:rsid w:val="00392613"/>
    <w:rsid w:val="003B0A97"/>
    <w:rsid w:val="003C1C11"/>
    <w:rsid w:val="003D345A"/>
    <w:rsid w:val="003F04BF"/>
    <w:rsid w:val="003F26B1"/>
    <w:rsid w:val="00421735"/>
    <w:rsid w:val="0042726A"/>
    <w:rsid w:val="00443ED0"/>
    <w:rsid w:val="00453A25"/>
    <w:rsid w:val="004610E4"/>
    <w:rsid w:val="0046643A"/>
    <w:rsid w:val="00492448"/>
    <w:rsid w:val="004D346F"/>
    <w:rsid w:val="004D4012"/>
    <w:rsid w:val="004E0EEA"/>
    <w:rsid w:val="004E1B1B"/>
    <w:rsid w:val="00500A1B"/>
    <w:rsid w:val="00512BD7"/>
    <w:rsid w:val="005239B2"/>
    <w:rsid w:val="005322A8"/>
    <w:rsid w:val="00536E5D"/>
    <w:rsid w:val="00537DD1"/>
    <w:rsid w:val="0054369B"/>
    <w:rsid w:val="00546905"/>
    <w:rsid w:val="005469E2"/>
    <w:rsid w:val="00575686"/>
    <w:rsid w:val="005920C8"/>
    <w:rsid w:val="005A5E27"/>
    <w:rsid w:val="005B32EC"/>
    <w:rsid w:val="005B43E0"/>
    <w:rsid w:val="005B6596"/>
    <w:rsid w:val="005B7E18"/>
    <w:rsid w:val="005C594C"/>
    <w:rsid w:val="005E0236"/>
    <w:rsid w:val="005E1156"/>
    <w:rsid w:val="005E2FCB"/>
    <w:rsid w:val="005E64B0"/>
    <w:rsid w:val="006209E1"/>
    <w:rsid w:val="00624776"/>
    <w:rsid w:val="00645252"/>
    <w:rsid w:val="00646064"/>
    <w:rsid w:val="006500FC"/>
    <w:rsid w:val="00655C48"/>
    <w:rsid w:val="00661AD3"/>
    <w:rsid w:val="00662E33"/>
    <w:rsid w:val="00665CA2"/>
    <w:rsid w:val="00667A93"/>
    <w:rsid w:val="006B4C1D"/>
    <w:rsid w:val="006B602B"/>
    <w:rsid w:val="006C1387"/>
    <w:rsid w:val="006C1901"/>
    <w:rsid w:val="006C52C8"/>
    <w:rsid w:val="006C6D76"/>
    <w:rsid w:val="006D0B03"/>
    <w:rsid w:val="006D3D74"/>
    <w:rsid w:val="00703DDD"/>
    <w:rsid w:val="00724124"/>
    <w:rsid w:val="00756B75"/>
    <w:rsid w:val="0077061B"/>
    <w:rsid w:val="007710A9"/>
    <w:rsid w:val="00783427"/>
    <w:rsid w:val="00792A81"/>
    <w:rsid w:val="007957B7"/>
    <w:rsid w:val="007A4733"/>
    <w:rsid w:val="007A54BA"/>
    <w:rsid w:val="007A5C9F"/>
    <w:rsid w:val="007A5D88"/>
    <w:rsid w:val="007C06E3"/>
    <w:rsid w:val="007E3B36"/>
    <w:rsid w:val="007E3E3E"/>
    <w:rsid w:val="007F1B1F"/>
    <w:rsid w:val="0081533B"/>
    <w:rsid w:val="00820B85"/>
    <w:rsid w:val="00820C2D"/>
    <w:rsid w:val="00825AB3"/>
    <w:rsid w:val="00856000"/>
    <w:rsid w:val="00856B9D"/>
    <w:rsid w:val="008646C4"/>
    <w:rsid w:val="0087190B"/>
    <w:rsid w:val="00880C2C"/>
    <w:rsid w:val="0088149A"/>
    <w:rsid w:val="00881ABE"/>
    <w:rsid w:val="00890B77"/>
    <w:rsid w:val="00894DCB"/>
    <w:rsid w:val="008D2E03"/>
    <w:rsid w:val="008D2EDC"/>
    <w:rsid w:val="008D479E"/>
    <w:rsid w:val="008D4B45"/>
    <w:rsid w:val="008F0690"/>
    <w:rsid w:val="00901F3C"/>
    <w:rsid w:val="00902E80"/>
    <w:rsid w:val="0090721C"/>
    <w:rsid w:val="009073C2"/>
    <w:rsid w:val="00917333"/>
    <w:rsid w:val="00941DF8"/>
    <w:rsid w:val="00954EB3"/>
    <w:rsid w:val="00973C72"/>
    <w:rsid w:val="009751A7"/>
    <w:rsid w:val="00984438"/>
    <w:rsid w:val="0098674F"/>
    <w:rsid w:val="009B7AAB"/>
    <w:rsid w:val="009D4B1E"/>
    <w:rsid w:val="009E62D4"/>
    <w:rsid w:val="00A01153"/>
    <w:rsid w:val="00A17C20"/>
    <w:rsid w:val="00A35141"/>
    <w:rsid w:val="00A74279"/>
    <w:rsid w:val="00A753B1"/>
    <w:rsid w:val="00A825CD"/>
    <w:rsid w:val="00A83464"/>
    <w:rsid w:val="00A90ABB"/>
    <w:rsid w:val="00A9204E"/>
    <w:rsid w:val="00AB1490"/>
    <w:rsid w:val="00AC2902"/>
    <w:rsid w:val="00AD08A8"/>
    <w:rsid w:val="00AD1DB0"/>
    <w:rsid w:val="00AD365B"/>
    <w:rsid w:val="00AD3C60"/>
    <w:rsid w:val="00AD6193"/>
    <w:rsid w:val="00AE5985"/>
    <w:rsid w:val="00B0116C"/>
    <w:rsid w:val="00B0460D"/>
    <w:rsid w:val="00B12C2D"/>
    <w:rsid w:val="00B12C42"/>
    <w:rsid w:val="00B140F2"/>
    <w:rsid w:val="00B247D7"/>
    <w:rsid w:val="00B32F6C"/>
    <w:rsid w:val="00B4156A"/>
    <w:rsid w:val="00B41AFC"/>
    <w:rsid w:val="00B46469"/>
    <w:rsid w:val="00B53BEC"/>
    <w:rsid w:val="00B57078"/>
    <w:rsid w:val="00B650EF"/>
    <w:rsid w:val="00B712C5"/>
    <w:rsid w:val="00B7147C"/>
    <w:rsid w:val="00B76AA9"/>
    <w:rsid w:val="00B847F7"/>
    <w:rsid w:val="00B92D5B"/>
    <w:rsid w:val="00B96A8E"/>
    <w:rsid w:val="00BA23C5"/>
    <w:rsid w:val="00BA2DD4"/>
    <w:rsid w:val="00BA43E5"/>
    <w:rsid w:val="00BD6439"/>
    <w:rsid w:val="00BF4324"/>
    <w:rsid w:val="00C03561"/>
    <w:rsid w:val="00C10F60"/>
    <w:rsid w:val="00C271C2"/>
    <w:rsid w:val="00C27E42"/>
    <w:rsid w:val="00C46429"/>
    <w:rsid w:val="00C55510"/>
    <w:rsid w:val="00C63CFF"/>
    <w:rsid w:val="00C73F3A"/>
    <w:rsid w:val="00C74115"/>
    <w:rsid w:val="00C758D5"/>
    <w:rsid w:val="00C91FDA"/>
    <w:rsid w:val="00CC0D4A"/>
    <w:rsid w:val="00CD4A75"/>
    <w:rsid w:val="00CE5B53"/>
    <w:rsid w:val="00CF6D2E"/>
    <w:rsid w:val="00D06D18"/>
    <w:rsid w:val="00D06E6A"/>
    <w:rsid w:val="00D16534"/>
    <w:rsid w:val="00D31887"/>
    <w:rsid w:val="00D33E41"/>
    <w:rsid w:val="00D3532F"/>
    <w:rsid w:val="00D455F3"/>
    <w:rsid w:val="00D66A2F"/>
    <w:rsid w:val="00D7288E"/>
    <w:rsid w:val="00D81F90"/>
    <w:rsid w:val="00D91ECF"/>
    <w:rsid w:val="00D95BF0"/>
    <w:rsid w:val="00DB05AA"/>
    <w:rsid w:val="00DC0467"/>
    <w:rsid w:val="00DC0FF0"/>
    <w:rsid w:val="00DC4687"/>
    <w:rsid w:val="00DD519C"/>
    <w:rsid w:val="00DE3F5E"/>
    <w:rsid w:val="00DE59C4"/>
    <w:rsid w:val="00DE6B9A"/>
    <w:rsid w:val="00DF262B"/>
    <w:rsid w:val="00E0343A"/>
    <w:rsid w:val="00E03E8D"/>
    <w:rsid w:val="00E04170"/>
    <w:rsid w:val="00E12B76"/>
    <w:rsid w:val="00E15343"/>
    <w:rsid w:val="00E2112D"/>
    <w:rsid w:val="00E21DE2"/>
    <w:rsid w:val="00E3750F"/>
    <w:rsid w:val="00E4231E"/>
    <w:rsid w:val="00E52147"/>
    <w:rsid w:val="00E54E92"/>
    <w:rsid w:val="00E62BC2"/>
    <w:rsid w:val="00E87E08"/>
    <w:rsid w:val="00E96B9D"/>
    <w:rsid w:val="00EA641F"/>
    <w:rsid w:val="00EB44AB"/>
    <w:rsid w:val="00ED1500"/>
    <w:rsid w:val="00ED1C40"/>
    <w:rsid w:val="00ED490E"/>
    <w:rsid w:val="00F014F2"/>
    <w:rsid w:val="00F078A7"/>
    <w:rsid w:val="00F1100D"/>
    <w:rsid w:val="00F51ED7"/>
    <w:rsid w:val="00F5569E"/>
    <w:rsid w:val="00F569D6"/>
    <w:rsid w:val="00F87397"/>
    <w:rsid w:val="00F93031"/>
    <w:rsid w:val="00F93D8D"/>
    <w:rsid w:val="00FB3BF2"/>
    <w:rsid w:val="00FB5000"/>
    <w:rsid w:val="00FB5035"/>
    <w:rsid w:val="00FC1885"/>
    <w:rsid w:val="00FD0594"/>
    <w:rsid w:val="00FD4F46"/>
    <w:rsid w:val="00FD5856"/>
    <w:rsid w:val="00FE1C24"/>
    <w:rsid w:val="00FF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1135F1-9301-4B31-9F78-DBFEF0FDD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15343"/>
    <w:pPr>
      <w:spacing w:after="200"/>
    </w:pPr>
    <w:rPr>
      <w:rFonts w:eastAsiaTheme="minorEastAsia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nhideWhenUsed/>
    <w:rsid w:val="006D3D74"/>
  </w:style>
  <w:style w:type="character" w:customStyle="1" w:styleId="HeaderChar">
    <w:name w:val="Header Char"/>
    <w:basedOn w:val="DefaultParagraphFont"/>
    <w:link w:val="Header"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customStyle="1" w:styleId="Publishwithline">
    <w:name w:val="Publish with line"/>
    <w:semiHidden/>
    <w:qFormat/>
    <w:rsid w:val="00E15343"/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styleId="ListParagraph">
    <w:name w:val="List Paragraph"/>
    <w:basedOn w:val="Normal"/>
    <w:uiPriority w:val="34"/>
    <w:semiHidden/>
    <w:qFormat/>
    <w:rsid w:val="00E15343"/>
    <w:pPr>
      <w:ind w:left="720"/>
      <w:contextualSpacing/>
    </w:pPr>
  </w:style>
  <w:style w:type="paragraph" w:customStyle="1" w:styleId="PadderBetweenControlandBody">
    <w:name w:val="Padder Between Control and Body"/>
    <w:basedOn w:val="Normal"/>
    <w:next w:val="Normal"/>
    <w:semiHidden/>
    <w:rsid w:val="00E15343"/>
    <w:pPr>
      <w:spacing w:after="120"/>
    </w:pPr>
    <w:rPr>
      <w:sz w:val="2"/>
      <w:szCs w:val="2"/>
    </w:rPr>
  </w:style>
  <w:style w:type="paragraph" w:customStyle="1" w:styleId="underline">
    <w:name w:val="underline"/>
    <w:semiHidden/>
    <w:rsid w:val="00E15343"/>
    <w:pPr>
      <w:pBdr>
        <w:bottom w:val="single" w:sz="8" w:space="2" w:color="C6C6C6"/>
      </w:pBdr>
    </w:pPr>
    <w:rPr>
      <w:rFonts w:eastAsiaTheme="minorEastAsia"/>
      <w:sz w:val="2"/>
      <w:szCs w:val="2"/>
    </w:rPr>
  </w:style>
  <w:style w:type="table" w:styleId="TableGrid">
    <w:name w:val="Table Grid"/>
    <w:basedOn w:val="TableNormal"/>
    <w:uiPriority w:val="39"/>
    <w:rsid w:val="00F51E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51ED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Desc">
    <w:name w:val="DeDesc"/>
    <w:basedOn w:val="Normal"/>
    <w:next w:val="Normal"/>
    <w:autoRedefine/>
    <w:rsid w:val="00295BD4"/>
    <w:pPr>
      <w:autoSpaceDE w:val="0"/>
      <w:autoSpaceDN w:val="0"/>
      <w:adjustRightInd w:val="0"/>
      <w:spacing w:after="0"/>
    </w:pPr>
    <w:rPr>
      <w:rFonts w:ascii="Times New Roman" w:eastAsia="Times New Roman" w:hAnsi="Times New Roman" w:cs="Times New Roman"/>
      <w:sz w:val="20"/>
    </w:rPr>
  </w:style>
  <w:style w:type="paragraph" w:styleId="NormalWeb">
    <w:name w:val="Normal (Web)"/>
    <w:basedOn w:val="Normal"/>
    <w:uiPriority w:val="99"/>
    <w:unhideWhenUsed/>
    <w:rsid w:val="00BA23C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1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www.pixyle.ai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ja.Misevski\AppData\Roaming\Microsoft\Templates\Single%20spaced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D4FE5E6A1A94D3C981CD4D6CDF6F1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0AF28-95B8-4824-82D6-9DB81F58DAF4}"/>
      </w:docPartPr>
      <w:docPartBody>
        <w:p w:rsidR="00000000" w:rsidRDefault="0056737A" w:rsidP="0056737A">
          <w:pPr>
            <w:pStyle w:val="2D4FE5E6A1A94D3C981CD4D6CDF6F1D6"/>
          </w:pPr>
          <w:r w:rsidRPr="00DA06BE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1F6"/>
    <w:rsid w:val="0001154E"/>
    <w:rsid w:val="000963D5"/>
    <w:rsid w:val="001341F6"/>
    <w:rsid w:val="00195AB1"/>
    <w:rsid w:val="001A6A4A"/>
    <w:rsid w:val="002021E8"/>
    <w:rsid w:val="002F1E9D"/>
    <w:rsid w:val="00324BD4"/>
    <w:rsid w:val="003904D3"/>
    <w:rsid w:val="003F4B8D"/>
    <w:rsid w:val="00470A9D"/>
    <w:rsid w:val="004D2705"/>
    <w:rsid w:val="0056737A"/>
    <w:rsid w:val="00642AA9"/>
    <w:rsid w:val="00700A40"/>
    <w:rsid w:val="007E3429"/>
    <w:rsid w:val="00804AFC"/>
    <w:rsid w:val="00997EB7"/>
    <w:rsid w:val="00B13FAA"/>
    <w:rsid w:val="00C3368D"/>
    <w:rsid w:val="00D8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737A"/>
    <w:rPr>
      <w:color w:val="808080"/>
    </w:rPr>
  </w:style>
  <w:style w:type="paragraph" w:customStyle="1" w:styleId="8F195E97042E4A3A9D62214A26B605F5">
    <w:name w:val="8F195E97042E4A3A9D62214A26B605F5"/>
    <w:rsid w:val="001341F6"/>
  </w:style>
  <w:style w:type="paragraph" w:customStyle="1" w:styleId="8F3B1E5B6FCF4AEDBBD0D8BCCEAA1F4C">
    <w:name w:val="8F3B1E5B6FCF4AEDBBD0D8BCCEAA1F4C"/>
    <w:rsid w:val="001341F6"/>
  </w:style>
  <w:style w:type="paragraph" w:customStyle="1" w:styleId="060BBE36D11F4EB5BE4C9555CC5220F4">
    <w:name w:val="060BBE36D11F4EB5BE4C9555CC5220F4"/>
    <w:rsid w:val="00324BD4"/>
  </w:style>
  <w:style w:type="paragraph" w:customStyle="1" w:styleId="2ABCCA9883A14CE6BF1C566686DE4E6E">
    <w:name w:val="2ABCCA9883A14CE6BF1C566686DE4E6E"/>
    <w:rsid w:val="00324BD4"/>
  </w:style>
  <w:style w:type="paragraph" w:customStyle="1" w:styleId="E78EA8D841B7428CBE7DD21E105C83CF">
    <w:name w:val="E78EA8D841B7428CBE7DD21E105C83CF"/>
    <w:rsid w:val="003F4B8D"/>
  </w:style>
  <w:style w:type="paragraph" w:customStyle="1" w:styleId="2F2105CAF3BE454796A9DB43622E0DCB">
    <w:name w:val="2F2105CAF3BE454796A9DB43622E0DCB"/>
    <w:rsid w:val="003F4B8D"/>
  </w:style>
  <w:style w:type="paragraph" w:customStyle="1" w:styleId="D62CCD6EDBFD45AFAAAB09795B7E54C8">
    <w:name w:val="D62CCD6EDBFD45AFAAAB09795B7E54C8"/>
    <w:rsid w:val="007E3429"/>
  </w:style>
  <w:style w:type="paragraph" w:customStyle="1" w:styleId="817A4FA3278F4B63A0BED663AB60A988">
    <w:name w:val="817A4FA3278F4B63A0BED663AB60A988"/>
    <w:rsid w:val="007E3429"/>
  </w:style>
  <w:style w:type="paragraph" w:customStyle="1" w:styleId="7ECBC6131F8A43E295BC05AB36FA3059">
    <w:name w:val="7ECBC6131F8A43E295BC05AB36FA3059"/>
    <w:rsid w:val="002F1E9D"/>
  </w:style>
  <w:style w:type="paragraph" w:customStyle="1" w:styleId="D79447BDC0D54811A75EC267C0E630AE">
    <w:name w:val="D79447BDC0D54811A75EC267C0E630AE"/>
    <w:rsid w:val="00804AFC"/>
  </w:style>
  <w:style w:type="paragraph" w:customStyle="1" w:styleId="FF52FAD1E94740E6A1407E8B10720C22">
    <w:name w:val="FF52FAD1E94740E6A1407E8B10720C22"/>
    <w:rsid w:val="00804AFC"/>
  </w:style>
  <w:style w:type="paragraph" w:customStyle="1" w:styleId="D0531C88732A421C891E8717AAA613CC">
    <w:name w:val="D0531C88732A421C891E8717AAA613CC"/>
    <w:rsid w:val="00804AFC"/>
  </w:style>
  <w:style w:type="paragraph" w:customStyle="1" w:styleId="2D4FE5E6A1A94D3C981CD4D6CDF6F1D6">
    <w:name w:val="2D4FE5E6A1A94D3C981CD4D6CDF6F1D6"/>
    <w:rsid w:val="005673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765D419E-9E31-413C-AB8F-1A84CBD2B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302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Andreja Misevski</dc:creator>
  <cp:keywords/>
  <dc:description/>
  <cp:lastModifiedBy>Andreja Misevski</cp:lastModifiedBy>
  <cp:revision>59</cp:revision>
  <dcterms:created xsi:type="dcterms:W3CDTF">2018-02-05T17:38:00Z</dcterms:created>
  <dcterms:modified xsi:type="dcterms:W3CDTF">2020-01-10T22:31:00Z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